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E6373A" w:rsidRPr="00336808" w14:paraId="4B3B3B4D" w14:textId="77777777" w:rsidTr="003108B2">
        <w:trPr>
          <w:cantSplit/>
        </w:trPr>
        <w:tc>
          <w:tcPr>
            <w:tcW w:w="10423" w:type="dxa"/>
            <w:gridSpan w:val="2"/>
            <w:shd w:val="clear" w:color="auto" w:fill="auto"/>
          </w:tcPr>
          <w:p w14:paraId="313B4E65" w14:textId="4DF0EBB2" w:rsidR="00E6373A" w:rsidRPr="00336808" w:rsidRDefault="00E6373A" w:rsidP="003108B2">
            <w:pPr>
              <w:pStyle w:val="ZA"/>
              <w:framePr w:w="0" w:hRule="auto" w:wrap="auto" w:vAnchor="margin" w:hAnchor="text" w:yAlign="inline"/>
            </w:pPr>
            <w:bookmarkStart w:id="0" w:name="page1"/>
            <w:r w:rsidRPr="001B2254">
              <w:rPr>
                <w:sz w:val="64"/>
              </w:rPr>
              <w:t xml:space="preserve">3GPP TS 26.404 </w:t>
            </w:r>
            <w:r w:rsidRPr="001B2254">
              <w:t>V</w:t>
            </w:r>
            <w:r>
              <w:t>18.0.0</w:t>
            </w:r>
            <w:r w:rsidRPr="001B2254">
              <w:t xml:space="preserve"> </w:t>
            </w:r>
            <w:r>
              <w:rPr>
                <w:sz w:val="32"/>
              </w:rPr>
              <w:t>(2024-03</w:t>
            </w:r>
            <w:r w:rsidRPr="001B2254">
              <w:rPr>
                <w:sz w:val="32"/>
              </w:rPr>
              <w:t>)</w:t>
            </w:r>
          </w:p>
        </w:tc>
      </w:tr>
      <w:tr w:rsidR="00E6373A" w:rsidRPr="00336808" w14:paraId="658A878C" w14:textId="77777777" w:rsidTr="003108B2">
        <w:trPr>
          <w:cantSplit/>
          <w:trHeight w:hRule="exact" w:val="1134"/>
        </w:trPr>
        <w:tc>
          <w:tcPr>
            <w:tcW w:w="10423" w:type="dxa"/>
            <w:gridSpan w:val="2"/>
            <w:shd w:val="clear" w:color="auto" w:fill="auto"/>
          </w:tcPr>
          <w:p w14:paraId="3A5EE52B" w14:textId="77777777" w:rsidR="00E6373A" w:rsidRPr="00336808" w:rsidRDefault="00E6373A" w:rsidP="003108B2">
            <w:pPr>
              <w:pStyle w:val="TAR"/>
            </w:pPr>
            <w:r>
              <w:t>Technical Specification</w:t>
            </w:r>
          </w:p>
        </w:tc>
      </w:tr>
      <w:tr w:rsidR="00E6373A" w:rsidRPr="00336808" w14:paraId="7B4A8466" w14:textId="77777777" w:rsidTr="003108B2">
        <w:trPr>
          <w:cantSplit/>
          <w:trHeight w:hRule="exact" w:val="3685"/>
        </w:trPr>
        <w:tc>
          <w:tcPr>
            <w:tcW w:w="10423" w:type="dxa"/>
            <w:gridSpan w:val="2"/>
            <w:shd w:val="clear" w:color="auto" w:fill="auto"/>
          </w:tcPr>
          <w:p w14:paraId="0E7EF967" w14:textId="77777777" w:rsidR="00E6373A" w:rsidRDefault="00E6373A" w:rsidP="003108B2">
            <w:pPr>
              <w:pStyle w:val="ZT"/>
              <w:framePr w:wrap="auto" w:hAnchor="text" w:yAlign="inline"/>
            </w:pPr>
            <w:r>
              <w:t>3rd Generation Partnership Project;</w:t>
            </w:r>
          </w:p>
          <w:p w14:paraId="38329B57" w14:textId="77777777" w:rsidR="00E6373A" w:rsidRDefault="00E6373A" w:rsidP="003108B2">
            <w:pPr>
              <w:pStyle w:val="ZT"/>
              <w:framePr w:wrap="auto" w:hAnchor="text" w:yAlign="inline"/>
            </w:pPr>
            <w:r>
              <w:t>Technical Specification Group Services and System Aspects;</w:t>
            </w:r>
          </w:p>
          <w:p w14:paraId="087E37EB" w14:textId="77777777" w:rsidR="00E6373A" w:rsidRDefault="00E6373A" w:rsidP="003108B2">
            <w:pPr>
              <w:pStyle w:val="ZT"/>
              <w:framePr w:wrap="auto" w:hAnchor="text" w:yAlign="inline"/>
              <w:rPr>
                <w:lang w:val="en-AU"/>
              </w:rPr>
            </w:pPr>
            <w:r w:rsidRPr="00C26D26">
              <w:rPr>
                <w:lang w:val="en-AU"/>
              </w:rPr>
              <w:t xml:space="preserve">General audio codec audio processing functions; </w:t>
            </w:r>
            <w:r>
              <w:rPr>
                <w:lang w:val="en-AU"/>
              </w:rPr>
              <w:br/>
            </w:r>
            <w:r w:rsidRPr="00C26D26">
              <w:rPr>
                <w:lang w:val="en-AU"/>
              </w:rPr>
              <w:t xml:space="preserve">Enhanced aacPlus general audio codec; </w:t>
            </w:r>
            <w:r>
              <w:rPr>
                <w:lang w:val="en-AU"/>
              </w:rPr>
              <w:br/>
            </w:r>
            <w:r w:rsidRPr="00C26D26">
              <w:rPr>
                <w:lang w:val="en-AU"/>
              </w:rPr>
              <w:t>Enhanced aacPlus encoder Spectral Band Replication (SBR) part</w:t>
            </w:r>
          </w:p>
          <w:p w14:paraId="6D33E7A5" w14:textId="77777777" w:rsidR="00E6373A" w:rsidRPr="00336808" w:rsidRDefault="00E6373A" w:rsidP="003108B2">
            <w:pPr>
              <w:pStyle w:val="ZT"/>
              <w:framePr w:wrap="auto" w:hAnchor="text" w:yAlign="inline"/>
              <w:rPr>
                <w:i/>
                <w:sz w:val="28"/>
              </w:rPr>
            </w:pPr>
            <w:r>
              <w:t>(</w:t>
            </w:r>
            <w:r>
              <w:rPr>
                <w:rStyle w:val="ZGSM"/>
              </w:rPr>
              <w:t>Release 18</w:t>
            </w:r>
            <w:r>
              <w:t>)</w:t>
            </w:r>
          </w:p>
        </w:tc>
      </w:tr>
      <w:tr w:rsidR="00E6373A" w:rsidRPr="00336808" w14:paraId="70CA8585" w14:textId="77777777" w:rsidTr="003108B2">
        <w:trPr>
          <w:cantSplit/>
        </w:trPr>
        <w:tc>
          <w:tcPr>
            <w:tcW w:w="10423" w:type="dxa"/>
            <w:gridSpan w:val="2"/>
            <w:shd w:val="clear" w:color="auto" w:fill="auto"/>
          </w:tcPr>
          <w:p w14:paraId="74C626C7" w14:textId="77777777" w:rsidR="00E6373A" w:rsidRDefault="00E6373A" w:rsidP="003108B2">
            <w:pPr>
              <w:pStyle w:val="FP"/>
            </w:pPr>
          </w:p>
        </w:tc>
      </w:tr>
      <w:bookmarkStart w:id="1" w:name="_MON_1684549432"/>
      <w:bookmarkEnd w:id="1"/>
      <w:tr w:rsidR="00E6373A" w:rsidRPr="00336808" w14:paraId="5F2B16D8" w14:textId="77777777" w:rsidTr="003108B2">
        <w:trPr>
          <w:cantSplit/>
          <w:trHeight w:hRule="exact" w:val="1531"/>
        </w:trPr>
        <w:tc>
          <w:tcPr>
            <w:tcW w:w="4883" w:type="dxa"/>
            <w:shd w:val="clear" w:color="auto" w:fill="auto"/>
          </w:tcPr>
          <w:p w14:paraId="24712871" w14:textId="19609A4F" w:rsidR="00E6373A" w:rsidRPr="00336808" w:rsidRDefault="001533F0" w:rsidP="003108B2">
            <w:pPr>
              <w:rPr>
                <w:i/>
              </w:rPr>
            </w:pPr>
            <w:r w:rsidRPr="001533F0">
              <w:rPr>
                <w:i/>
              </w:rPr>
              <w:object w:dxaOrig="2026" w:dyaOrig="1251" w14:anchorId="1AA72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8" o:title=""/>
                </v:shape>
                <o:OLEObject Type="Embed" ProgID="Word.Picture.8" ShapeID="_x0000_i1025" DrawAspect="Content" ObjectID="_1783082789" r:id="rId9"/>
              </w:object>
            </w:r>
          </w:p>
        </w:tc>
        <w:tc>
          <w:tcPr>
            <w:tcW w:w="5540" w:type="dxa"/>
            <w:shd w:val="clear" w:color="auto" w:fill="auto"/>
          </w:tcPr>
          <w:p w14:paraId="24294AE6" w14:textId="3DA3607C" w:rsidR="00E6373A" w:rsidRPr="00336808" w:rsidRDefault="00965E77" w:rsidP="003108B2">
            <w:pPr>
              <w:jc w:val="right"/>
            </w:pPr>
            <w:r>
              <w:rPr>
                <w:noProof/>
              </w:rPr>
              <w:drawing>
                <wp:inline distT="0" distB="0" distL="0" distR="0" wp14:anchorId="33F3F644" wp14:editId="3EE04AD3">
                  <wp:extent cx="1624330" cy="952500"/>
                  <wp:effectExtent l="0" t="0" r="0" b="0"/>
                  <wp:docPr id="2"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E6373A" w:rsidRPr="00336808" w14:paraId="2640DFD5" w14:textId="77777777" w:rsidTr="003108B2">
        <w:trPr>
          <w:cantSplit/>
          <w:trHeight w:hRule="exact" w:val="5783"/>
        </w:trPr>
        <w:tc>
          <w:tcPr>
            <w:tcW w:w="10423" w:type="dxa"/>
            <w:gridSpan w:val="2"/>
            <w:shd w:val="clear" w:color="auto" w:fill="auto"/>
          </w:tcPr>
          <w:p w14:paraId="13184CA4" w14:textId="77777777" w:rsidR="00E6373A" w:rsidRPr="00336808" w:rsidRDefault="00E6373A" w:rsidP="003108B2">
            <w:pPr>
              <w:pStyle w:val="FP"/>
              <w:rPr>
                <w:b/>
              </w:rPr>
            </w:pPr>
          </w:p>
        </w:tc>
      </w:tr>
      <w:tr w:rsidR="00E6373A" w:rsidRPr="00336808" w14:paraId="12642257" w14:textId="77777777" w:rsidTr="003108B2">
        <w:trPr>
          <w:cantSplit/>
          <w:trHeight w:hRule="exact" w:val="964"/>
        </w:trPr>
        <w:tc>
          <w:tcPr>
            <w:tcW w:w="10423" w:type="dxa"/>
            <w:gridSpan w:val="2"/>
            <w:shd w:val="clear" w:color="auto" w:fill="auto"/>
          </w:tcPr>
          <w:p w14:paraId="21D7C752" w14:textId="77777777" w:rsidR="00E6373A" w:rsidRPr="00336808" w:rsidRDefault="00E6373A" w:rsidP="003108B2">
            <w:pPr>
              <w:rPr>
                <w:sz w:val="16"/>
              </w:rPr>
            </w:pPr>
            <w:bookmarkStart w:id="2" w:name="warningNotice"/>
            <w:r w:rsidRPr="00336808">
              <w:rPr>
                <w:sz w:val="16"/>
              </w:rPr>
              <w:t>The present document has been developed within the 3rd Generation Partnership Project (3GPP</w:t>
            </w:r>
            <w:r w:rsidRPr="00336808">
              <w:rPr>
                <w:sz w:val="16"/>
                <w:vertAlign w:val="superscript"/>
              </w:rPr>
              <w:t xml:space="preserve"> TM</w:t>
            </w:r>
            <w:r w:rsidRPr="00336808">
              <w:rPr>
                <w:sz w:val="16"/>
              </w:rPr>
              <w:t>) and may be further elaborated for the purposes of 3GPP.</w:t>
            </w:r>
            <w:r w:rsidRPr="00336808">
              <w:rPr>
                <w:sz w:val="16"/>
              </w:rPr>
              <w:br/>
              <w:t>The present document has not been subject to any approval process by the 3GPP</w:t>
            </w:r>
            <w:r w:rsidRPr="00336808">
              <w:rPr>
                <w:sz w:val="16"/>
                <w:vertAlign w:val="superscript"/>
              </w:rPr>
              <w:t xml:space="preserve"> </w:t>
            </w:r>
            <w:r w:rsidRPr="00336808">
              <w:rPr>
                <w:sz w:val="16"/>
              </w:rPr>
              <w:t>Organizational Partners and shall not be implemented.</w:t>
            </w:r>
            <w:r w:rsidRPr="00336808">
              <w:rPr>
                <w:sz w:val="16"/>
              </w:rPr>
              <w:br/>
              <w:t>This Specification is provided for future development work within 3GPP</w:t>
            </w:r>
            <w:r w:rsidRPr="00336808">
              <w:rPr>
                <w:sz w:val="16"/>
                <w:vertAlign w:val="superscript"/>
              </w:rPr>
              <w:t xml:space="preserve"> </w:t>
            </w:r>
            <w:r w:rsidRPr="00336808">
              <w:rPr>
                <w:sz w:val="16"/>
              </w:rPr>
              <w:t>only. The Organizational Partners accept no liability for any use of this Specification.</w:t>
            </w:r>
            <w:r w:rsidRPr="00336808">
              <w:rPr>
                <w:sz w:val="16"/>
              </w:rPr>
              <w:br/>
              <w:t>Specifications and Reports for implementation of the 3GPP</w:t>
            </w:r>
            <w:r w:rsidRPr="00336808">
              <w:rPr>
                <w:sz w:val="16"/>
                <w:vertAlign w:val="superscript"/>
              </w:rPr>
              <w:t xml:space="preserve"> TM</w:t>
            </w:r>
            <w:r w:rsidRPr="00336808">
              <w:rPr>
                <w:sz w:val="16"/>
              </w:rPr>
              <w:t xml:space="preserve"> system should be obtained via the 3GPP Organizational Partners' Publications Offices.</w:t>
            </w:r>
            <w:bookmarkEnd w:id="2"/>
          </w:p>
          <w:p w14:paraId="6E065F91" w14:textId="77777777" w:rsidR="00E6373A" w:rsidRPr="00336808" w:rsidRDefault="00E6373A" w:rsidP="003108B2">
            <w:pPr>
              <w:pStyle w:val="ZV"/>
              <w:framePr w:w="0" w:wrap="auto" w:vAnchor="margin" w:hAnchor="text" w:yAlign="inline"/>
            </w:pPr>
          </w:p>
          <w:p w14:paraId="058D2229" w14:textId="77777777" w:rsidR="00E6373A" w:rsidRPr="00336808" w:rsidRDefault="00E6373A" w:rsidP="003108B2">
            <w:pPr>
              <w:rPr>
                <w:sz w:val="16"/>
              </w:rPr>
            </w:pPr>
          </w:p>
        </w:tc>
      </w:tr>
      <w:bookmarkEnd w:id="0"/>
    </w:tbl>
    <w:p w14:paraId="268613DC" w14:textId="77777777" w:rsidR="00E6373A" w:rsidRPr="00336808" w:rsidRDefault="00E6373A" w:rsidP="00E6373A">
      <w:pPr>
        <w:sectPr w:rsidR="00E6373A" w:rsidRPr="00336808" w:rsidSect="00286462">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6373A" w:rsidRPr="00336808" w14:paraId="2FFE6411" w14:textId="77777777" w:rsidTr="003108B2">
        <w:trPr>
          <w:cantSplit/>
          <w:trHeight w:hRule="exact" w:val="5669"/>
        </w:trPr>
        <w:tc>
          <w:tcPr>
            <w:tcW w:w="10423" w:type="dxa"/>
            <w:shd w:val="clear" w:color="auto" w:fill="auto"/>
          </w:tcPr>
          <w:p w14:paraId="00B4B7DE" w14:textId="77777777" w:rsidR="00E6373A" w:rsidRPr="00336808" w:rsidRDefault="00E6373A" w:rsidP="003108B2">
            <w:pPr>
              <w:pStyle w:val="FP"/>
            </w:pPr>
            <w:bookmarkStart w:id="3" w:name="page2"/>
          </w:p>
        </w:tc>
      </w:tr>
      <w:tr w:rsidR="00E6373A" w:rsidRPr="00336808" w14:paraId="75DF70B9" w14:textId="77777777" w:rsidTr="003108B2">
        <w:trPr>
          <w:cantSplit/>
          <w:trHeight w:hRule="exact" w:val="5386"/>
        </w:trPr>
        <w:tc>
          <w:tcPr>
            <w:tcW w:w="10423" w:type="dxa"/>
            <w:shd w:val="clear" w:color="auto" w:fill="auto"/>
          </w:tcPr>
          <w:p w14:paraId="4D519E4B" w14:textId="77777777" w:rsidR="00E6373A" w:rsidRPr="00336808" w:rsidRDefault="00E6373A" w:rsidP="003108B2">
            <w:pPr>
              <w:pStyle w:val="FP"/>
              <w:spacing w:after="240"/>
              <w:ind w:left="2835" w:right="2835"/>
              <w:jc w:val="center"/>
              <w:rPr>
                <w:rFonts w:ascii="Arial" w:hAnsi="Arial"/>
                <w:b/>
                <w:i/>
                <w:noProof/>
              </w:rPr>
            </w:pPr>
            <w:bookmarkStart w:id="4" w:name="coords3gpp"/>
            <w:r w:rsidRPr="00336808">
              <w:rPr>
                <w:rFonts w:ascii="Arial" w:hAnsi="Arial"/>
                <w:b/>
                <w:i/>
                <w:noProof/>
              </w:rPr>
              <w:t>3GPP</w:t>
            </w:r>
          </w:p>
          <w:p w14:paraId="4F32787A" w14:textId="77777777" w:rsidR="00E6373A" w:rsidRPr="00336808" w:rsidRDefault="00E6373A" w:rsidP="003108B2">
            <w:pPr>
              <w:pStyle w:val="FP"/>
              <w:pBdr>
                <w:bottom w:val="single" w:sz="6" w:space="1" w:color="auto"/>
              </w:pBdr>
              <w:ind w:left="2835" w:right="2835"/>
              <w:jc w:val="center"/>
              <w:rPr>
                <w:noProof/>
              </w:rPr>
            </w:pPr>
            <w:r w:rsidRPr="00336808">
              <w:rPr>
                <w:noProof/>
              </w:rPr>
              <w:t>Postal address</w:t>
            </w:r>
          </w:p>
          <w:p w14:paraId="5E44BE94" w14:textId="77777777" w:rsidR="00E6373A" w:rsidRPr="00336808" w:rsidRDefault="00E6373A" w:rsidP="003108B2">
            <w:pPr>
              <w:pStyle w:val="FP"/>
              <w:ind w:left="2835" w:right="2835"/>
              <w:jc w:val="center"/>
              <w:rPr>
                <w:rFonts w:ascii="Arial" w:hAnsi="Arial"/>
                <w:noProof/>
                <w:sz w:val="18"/>
              </w:rPr>
            </w:pPr>
          </w:p>
          <w:p w14:paraId="0E5020F1" w14:textId="77777777" w:rsidR="00E6373A" w:rsidRPr="00336808" w:rsidRDefault="00E6373A" w:rsidP="003108B2">
            <w:pPr>
              <w:pStyle w:val="FP"/>
              <w:pBdr>
                <w:bottom w:val="single" w:sz="6" w:space="1" w:color="auto"/>
              </w:pBdr>
              <w:spacing w:before="240"/>
              <w:ind w:left="2835" w:right="2835"/>
              <w:jc w:val="center"/>
              <w:rPr>
                <w:noProof/>
              </w:rPr>
            </w:pPr>
            <w:r w:rsidRPr="00336808">
              <w:rPr>
                <w:noProof/>
              </w:rPr>
              <w:t>3GPP support office address</w:t>
            </w:r>
          </w:p>
          <w:p w14:paraId="330C639E" w14:textId="77777777" w:rsidR="00E6373A" w:rsidRPr="00336808" w:rsidRDefault="00E6373A" w:rsidP="003108B2">
            <w:pPr>
              <w:pStyle w:val="FP"/>
              <w:ind w:left="2835" w:right="2835"/>
              <w:jc w:val="center"/>
              <w:rPr>
                <w:rFonts w:ascii="Arial" w:hAnsi="Arial"/>
                <w:noProof/>
                <w:sz w:val="18"/>
              </w:rPr>
            </w:pPr>
            <w:r w:rsidRPr="00336808">
              <w:rPr>
                <w:rFonts w:ascii="Arial" w:hAnsi="Arial"/>
                <w:noProof/>
                <w:sz w:val="18"/>
              </w:rPr>
              <w:t>650 Route des Lucioles - Sophia Antipolis</w:t>
            </w:r>
          </w:p>
          <w:p w14:paraId="7D56625C" w14:textId="77777777" w:rsidR="00E6373A" w:rsidRPr="00336808" w:rsidRDefault="00E6373A" w:rsidP="003108B2">
            <w:pPr>
              <w:pStyle w:val="FP"/>
              <w:ind w:left="2835" w:right="2835"/>
              <w:jc w:val="center"/>
              <w:rPr>
                <w:rFonts w:ascii="Arial" w:hAnsi="Arial"/>
                <w:noProof/>
                <w:sz w:val="18"/>
              </w:rPr>
            </w:pPr>
            <w:r w:rsidRPr="00336808">
              <w:rPr>
                <w:rFonts w:ascii="Arial" w:hAnsi="Arial"/>
                <w:noProof/>
                <w:sz w:val="18"/>
              </w:rPr>
              <w:t>Valbonne - FRANCE</w:t>
            </w:r>
          </w:p>
          <w:p w14:paraId="76086BF0" w14:textId="77777777" w:rsidR="00E6373A" w:rsidRPr="00336808" w:rsidRDefault="00E6373A" w:rsidP="003108B2">
            <w:pPr>
              <w:pStyle w:val="FP"/>
              <w:spacing w:after="20"/>
              <w:ind w:left="2835" w:right="2835"/>
              <w:jc w:val="center"/>
              <w:rPr>
                <w:rFonts w:ascii="Arial" w:hAnsi="Arial"/>
                <w:noProof/>
                <w:sz w:val="18"/>
              </w:rPr>
            </w:pPr>
            <w:r w:rsidRPr="00336808">
              <w:rPr>
                <w:rFonts w:ascii="Arial" w:hAnsi="Arial"/>
                <w:noProof/>
                <w:sz w:val="18"/>
              </w:rPr>
              <w:t>Tel.: +33 4 92 94 42 00 Fax: +33 4 93 65 47 16</w:t>
            </w:r>
          </w:p>
          <w:p w14:paraId="3C21D498" w14:textId="77777777" w:rsidR="00E6373A" w:rsidRPr="00336808" w:rsidRDefault="00E6373A" w:rsidP="003108B2">
            <w:pPr>
              <w:pStyle w:val="FP"/>
              <w:pBdr>
                <w:bottom w:val="single" w:sz="6" w:space="1" w:color="auto"/>
              </w:pBdr>
              <w:spacing w:before="240"/>
              <w:ind w:left="2835" w:right="2835"/>
              <w:jc w:val="center"/>
              <w:rPr>
                <w:noProof/>
              </w:rPr>
            </w:pPr>
            <w:r w:rsidRPr="00336808">
              <w:rPr>
                <w:noProof/>
              </w:rPr>
              <w:t>Internet</w:t>
            </w:r>
          </w:p>
          <w:p w14:paraId="78E58F2D" w14:textId="77777777" w:rsidR="00E6373A" w:rsidRPr="00336808" w:rsidRDefault="00E6373A" w:rsidP="003108B2">
            <w:pPr>
              <w:pStyle w:val="FP"/>
              <w:ind w:left="2835" w:right="2835"/>
              <w:jc w:val="center"/>
              <w:rPr>
                <w:rFonts w:ascii="Arial" w:hAnsi="Arial"/>
                <w:noProof/>
                <w:sz w:val="18"/>
              </w:rPr>
            </w:pPr>
            <w:r w:rsidRPr="00336808">
              <w:rPr>
                <w:rFonts w:ascii="Arial" w:hAnsi="Arial"/>
                <w:noProof/>
                <w:sz w:val="18"/>
              </w:rPr>
              <w:t>http://www.3gpp.org</w:t>
            </w:r>
            <w:bookmarkEnd w:id="4"/>
          </w:p>
          <w:p w14:paraId="19B2A7E3" w14:textId="77777777" w:rsidR="00E6373A" w:rsidRPr="00336808" w:rsidRDefault="00E6373A" w:rsidP="003108B2">
            <w:pPr>
              <w:rPr>
                <w:noProof/>
              </w:rPr>
            </w:pPr>
          </w:p>
        </w:tc>
      </w:tr>
      <w:tr w:rsidR="00E6373A" w:rsidRPr="00336808" w14:paraId="7F76FE82" w14:textId="77777777" w:rsidTr="003108B2">
        <w:trPr>
          <w:cantSplit/>
        </w:trPr>
        <w:tc>
          <w:tcPr>
            <w:tcW w:w="10423" w:type="dxa"/>
            <w:shd w:val="clear" w:color="auto" w:fill="auto"/>
            <w:vAlign w:val="bottom"/>
          </w:tcPr>
          <w:p w14:paraId="17F4716E" w14:textId="77777777" w:rsidR="00E6373A" w:rsidRPr="00336808" w:rsidRDefault="00E6373A" w:rsidP="003108B2">
            <w:pPr>
              <w:pStyle w:val="FP"/>
              <w:pBdr>
                <w:bottom w:val="single" w:sz="6" w:space="1" w:color="auto"/>
              </w:pBdr>
              <w:spacing w:after="240"/>
              <w:jc w:val="center"/>
              <w:rPr>
                <w:rFonts w:ascii="Arial" w:hAnsi="Arial"/>
                <w:b/>
                <w:i/>
                <w:noProof/>
              </w:rPr>
            </w:pPr>
            <w:bookmarkStart w:id="5" w:name="copyrightNotification"/>
            <w:r w:rsidRPr="00336808">
              <w:rPr>
                <w:rFonts w:ascii="Arial" w:hAnsi="Arial"/>
                <w:b/>
                <w:i/>
                <w:noProof/>
              </w:rPr>
              <w:t>Copyright Notification</w:t>
            </w:r>
          </w:p>
          <w:p w14:paraId="17B04522" w14:textId="77777777" w:rsidR="00E6373A" w:rsidRPr="00336808" w:rsidRDefault="00E6373A" w:rsidP="003108B2">
            <w:pPr>
              <w:pStyle w:val="FP"/>
              <w:jc w:val="center"/>
              <w:rPr>
                <w:noProof/>
              </w:rPr>
            </w:pPr>
            <w:r w:rsidRPr="00336808">
              <w:rPr>
                <w:noProof/>
              </w:rPr>
              <w:t>No part may be reproduced except as authorized by written permission.</w:t>
            </w:r>
            <w:r w:rsidRPr="00336808">
              <w:rPr>
                <w:noProof/>
              </w:rPr>
              <w:br/>
              <w:t>The copyright and the foregoing restriction extend to reproduction in all media.</w:t>
            </w:r>
          </w:p>
          <w:p w14:paraId="6058D75B" w14:textId="77777777" w:rsidR="00E6373A" w:rsidRPr="00336808" w:rsidRDefault="00E6373A" w:rsidP="003108B2">
            <w:pPr>
              <w:pStyle w:val="FP"/>
              <w:jc w:val="center"/>
              <w:rPr>
                <w:noProof/>
              </w:rPr>
            </w:pPr>
          </w:p>
          <w:p w14:paraId="4B4AAC21" w14:textId="77777777" w:rsidR="00E6373A" w:rsidRPr="00336808" w:rsidRDefault="00E6373A" w:rsidP="003108B2">
            <w:pPr>
              <w:pStyle w:val="FP"/>
              <w:jc w:val="center"/>
              <w:rPr>
                <w:noProof/>
                <w:sz w:val="18"/>
              </w:rPr>
            </w:pPr>
            <w:r w:rsidRPr="00336808">
              <w:rPr>
                <w:noProof/>
                <w:sz w:val="18"/>
              </w:rPr>
              <w:t xml:space="preserve">© </w:t>
            </w:r>
            <w:r>
              <w:rPr>
                <w:noProof/>
                <w:sz w:val="18"/>
              </w:rPr>
              <w:t>2024</w:t>
            </w:r>
            <w:r w:rsidRPr="00336808">
              <w:rPr>
                <w:noProof/>
                <w:sz w:val="18"/>
              </w:rPr>
              <w:t>, 3GPP Organizational Partners (ARIB, ATIS, CCSA, ETSI, TSDSI, TTA, TTC).</w:t>
            </w:r>
            <w:bookmarkStart w:id="6" w:name="copyrightaddon"/>
            <w:bookmarkEnd w:id="6"/>
          </w:p>
          <w:p w14:paraId="0ABA4150" w14:textId="77777777" w:rsidR="00E6373A" w:rsidRPr="00336808" w:rsidRDefault="00E6373A" w:rsidP="003108B2">
            <w:pPr>
              <w:pStyle w:val="FP"/>
              <w:jc w:val="center"/>
              <w:rPr>
                <w:noProof/>
                <w:sz w:val="18"/>
              </w:rPr>
            </w:pPr>
            <w:r w:rsidRPr="00336808">
              <w:rPr>
                <w:noProof/>
                <w:sz w:val="18"/>
              </w:rPr>
              <w:t>All rights reserved.</w:t>
            </w:r>
          </w:p>
          <w:p w14:paraId="26684CF1" w14:textId="77777777" w:rsidR="00E6373A" w:rsidRPr="00336808" w:rsidRDefault="00E6373A" w:rsidP="003108B2">
            <w:pPr>
              <w:pStyle w:val="FP"/>
              <w:rPr>
                <w:noProof/>
                <w:sz w:val="18"/>
              </w:rPr>
            </w:pPr>
          </w:p>
          <w:p w14:paraId="0A5C79D8" w14:textId="77777777" w:rsidR="00E6373A" w:rsidRPr="00336808" w:rsidRDefault="00E6373A" w:rsidP="003108B2">
            <w:pPr>
              <w:pStyle w:val="FP"/>
              <w:rPr>
                <w:noProof/>
                <w:sz w:val="18"/>
              </w:rPr>
            </w:pPr>
            <w:r w:rsidRPr="00336808">
              <w:rPr>
                <w:noProof/>
                <w:sz w:val="18"/>
              </w:rPr>
              <w:t>UMTS™ is a Trade Mark of ETSI registered for the benefit of its members</w:t>
            </w:r>
          </w:p>
          <w:p w14:paraId="18BB011A" w14:textId="77777777" w:rsidR="00E6373A" w:rsidRPr="00336808" w:rsidRDefault="00E6373A" w:rsidP="003108B2">
            <w:pPr>
              <w:pStyle w:val="FP"/>
              <w:rPr>
                <w:noProof/>
                <w:sz w:val="18"/>
              </w:rPr>
            </w:pPr>
            <w:r w:rsidRPr="00336808">
              <w:rPr>
                <w:noProof/>
                <w:sz w:val="18"/>
              </w:rPr>
              <w:t>3GPP™ is a Trade Mark of ETSI registered for the benefit of its Members and of the 3GPP Organizational Partners</w:t>
            </w:r>
            <w:r w:rsidRPr="00336808">
              <w:rPr>
                <w:noProof/>
                <w:sz w:val="18"/>
              </w:rPr>
              <w:br/>
              <w:t>LTE™ is a Trade Mark of ETSI registered for the benefit of its Members and of the 3GPP Organizational Partners</w:t>
            </w:r>
          </w:p>
          <w:p w14:paraId="59260DAC" w14:textId="77777777" w:rsidR="00E6373A" w:rsidRPr="00336808" w:rsidRDefault="00E6373A" w:rsidP="003108B2">
            <w:pPr>
              <w:pStyle w:val="FP"/>
              <w:rPr>
                <w:noProof/>
                <w:sz w:val="18"/>
              </w:rPr>
            </w:pPr>
            <w:r w:rsidRPr="00336808">
              <w:rPr>
                <w:noProof/>
                <w:sz w:val="18"/>
              </w:rPr>
              <w:t>GSM® and the GSM logo are registered and owned by the GSM Association</w:t>
            </w:r>
            <w:bookmarkEnd w:id="5"/>
          </w:p>
          <w:p w14:paraId="23E76769" w14:textId="77777777" w:rsidR="00E6373A" w:rsidRPr="00336808" w:rsidRDefault="00E6373A" w:rsidP="003108B2"/>
        </w:tc>
      </w:tr>
      <w:bookmarkEnd w:id="3"/>
    </w:tbl>
    <w:p w14:paraId="115EEE3B" w14:textId="130EB97D" w:rsidR="00AC1814" w:rsidRDefault="00E6373A">
      <w:pPr>
        <w:pStyle w:val="TT"/>
      </w:pPr>
      <w:r w:rsidRPr="00336808">
        <w:br w:type="page"/>
      </w:r>
      <w:r w:rsidR="00AC1814">
        <w:lastRenderedPageBreak/>
        <w:t>Contents</w:t>
      </w:r>
    </w:p>
    <w:p w14:paraId="01E617EB" w14:textId="77777777" w:rsidR="00466007" w:rsidRDefault="00466007">
      <w:pPr>
        <w:pStyle w:val="TOC1"/>
        <w:rPr>
          <w:rFonts w:ascii="Calibri" w:hAnsi="Calibri"/>
        </w:rPr>
      </w:pPr>
      <w:r>
        <w:fldChar w:fldCharType="begin" w:fldLock="1"/>
      </w:r>
      <w:r>
        <w:instrText xml:space="preserve"> TOC \o "1-9" </w:instrText>
      </w:r>
      <w:r>
        <w:fldChar w:fldCharType="separate"/>
      </w:r>
      <w:r>
        <w:t>Foreword</w:t>
      </w:r>
      <w:r>
        <w:tab/>
      </w:r>
      <w:r>
        <w:fldChar w:fldCharType="begin" w:fldLock="1"/>
      </w:r>
      <w:r>
        <w:instrText xml:space="preserve"> PAGEREF _Toc517366726 \h </w:instrText>
      </w:r>
      <w:r>
        <w:fldChar w:fldCharType="separate"/>
      </w:r>
      <w:r>
        <w:t>4</w:t>
      </w:r>
      <w:r>
        <w:fldChar w:fldCharType="end"/>
      </w:r>
    </w:p>
    <w:p w14:paraId="7330349C" w14:textId="77777777" w:rsidR="00466007" w:rsidRDefault="00466007">
      <w:pPr>
        <w:pStyle w:val="TOC1"/>
        <w:rPr>
          <w:rFonts w:ascii="Calibri" w:hAnsi="Calibri"/>
        </w:rPr>
      </w:pPr>
      <w:r>
        <w:t>1</w:t>
      </w:r>
      <w:r>
        <w:rPr>
          <w:rFonts w:ascii="Calibri" w:hAnsi="Calibri"/>
        </w:rPr>
        <w:tab/>
      </w:r>
      <w:r>
        <w:t>Scope</w:t>
      </w:r>
      <w:r>
        <w:tab/>
      </w:r>
      <w:r>
        <w:fldChar w:fldCharType="begin" w:fldLock="1"/>
      </w:r>
      <w:r>
        <w:instrText xml:space="preserve"> PAGEREF _Toc517366727 \h </w:instrText>
      </w:r>
      <w:r>
        <w:fldChar w:fldCharType="separate"/>
      </w:r>
      <w:r>
        <w:t>5</w:t>
      </w:r>
      <w:r>
        <w:fldChar w:fldCharType="end"/>
      </w:r>
    </w:p>
    <w:p w14:paraId="1B5F4541" w14:textId="77777777" w:rsidR="00466007" w:rsidRDefault="00466007">
      <w:pPr>
        <w:pStyle w:val="TOC1"/>
        <w:rPr>
          <w:rFonts w:ascii="Calibri" w:hAnsi="Calibri"/>
        </w:rPr>
      </w:pPr>
      <w:r>
        <w:t>2</w:t>
      </w:r>
      <w:r>
        <w:rPr>
          <w:rFonts w:ascii="Calibri" w:hAnsi="Calibri"/>
        </w:rPr>
        <w:tab/>
      </w:r>
      <w:r>
        <w:t>Normative references</w:t>
      </w:r>
      <w:r>
        <w:tab/>
      </w:r>
      <w:r>
        <w:fldChar w:fldCharType="begin" w:fldLock="1"/>
      </w:r>
      <w:r>
        <w:instrText xml:space="preserve"> PAGEREF _Toc517366728 \h </w:instrText>
      </w:r>
      <w:r>
        <w:fldChar w:fldCharType="separate"/>
      </w:r>
      <w:r>
        <w:t>5</w:t>
      </w:r>
      <w:r>
        <w:fldChar w:fldCharType="end"/>
      </w:r>
    </w:p>
    <w:p w14:paraId="30F08D7B" w14:textId="77777777" w:rsidR="00466007" w:rsidRDefault="00466007">
      <w:pPr>
        <w:pStyle w:val="TOC1"/>
        <w:rPr>
          <w:rFonts w:ascii="Calibri" w:hAnsi="Calibri"/>
        </w:rPr>
      </w:pPr>
      <w:r>
        <w:t>3</w:t>
      </w:r>
      <w:r>
        <w:rPr>
          <w:rFonts w:ascii="Calibri" w:hAnsi="Calibri"/>
        </w:rPr>
        <w:tab/>
      </w:r>
      <w:r>
        <w:t>Definitions, symbols and abbreviations</w:t>
      </w:r>
      <w:r>
        <w:tab/>
      </w:r>
      <w:r>
        <w:fldChar w:fldCharType="begin" w:fldLock="1"/>
      </w:r>
      <w:r>
        <w:instrText xml:space="preserve"> PAGEREF _Toc517366729 \h </w:instrText>
      </w:r>
      <w:r>
        <w:fldChar w:fldCharType="separate"/>
      </w:r>
      <w:r>
        <w:t>5</w:t>
      </w:r>
      <w:r>
        <w:fldChar w:fldCharType="end"/>
      </w:r>
    </w:p>
    <w:p w14:paraId="17706A5F" w14:textId="77777777" w:rsidR="00466007" w:rsidRDefault="00466007">
      <w:pPr>
        <w:pStyle w:val="TOC2"/>
        <w:rPr>
          <w:rFonts w:ascii="Calibri" w:hAnsi="Calibri"/>
          <w:sz w:val="22"/>
          <w:szCs w:val="22"/>
        </w:rPr>
      </w:pPr>
      <w:r>
        <w:t>3.1</w:t>
      </w:r>
      <w:r>
        <w:rPr>
          <w:rFonts w:ascii="Calibri" w:hAnsi="Calibri"/>
          <w:sz w:val="22"/>
          <w:szCs w:val="22"/>
        </w:rPr>
        <w:tab/>
      </w:r>
      <w:r>
        <w:t>Definitions</w:t>
      </w:r>
      <w:r>
        <w:tab/>
      </w:r>
      <w:r>
        <w:fldChar w:fldCharType="begin" w:fldLock="1"/>
      </w:r>
      <w:r>
        <w:instrText xml:space="preserve"> PAGEREF _Toc517366730 \h </w:instrText>
      </w:r>
      <w:r>
        <w:fldChar w:fldCharType="separate"/>
      </w:r>
      <w:r>
        <w:t>5</w:t>
      </w:r>
      <w:r>
        <w:fldChar w:fldCharType="end"/>
      </w:r>
    </w:p>
    <w:p w14:paraId="4EAD8B50" w14:textId="77777777" w:rsidR="00466007" w:rsidRDefault="00466007">
      <w:pPr>
        <w:pStyle w:val="TOC2"/>
        <w:rPr>
          <w:rFonts w:ascii="Calibri" w:hAnsi="Calibri"/>
          <w:sz w:val="22"/>
          <w:szCs w:val="22"/>
        </w:rPr>
      </w:pPr>
      <w:r>
        <w:t>3.2</w:t>
      </w:r>
      <w:r>
        <w:rPr>
          <w:rFonts w:ascii="Calibri" w:hAnsi="Calibri"/>
          <w:sz w:val="22"/>
          <w:szCs w:val="22"/>
        </w:rPr>
        <w:tab/>
      </w:r>
      <w:r>
        <w:t>Symbols</w:t>
      </w:r>
      <w:r>
        <w:tab/>
      </w:r>
      <w:r>
        <w:fldChar w:fldCharType="begin" w:fldLock="1"/>
      </w:r>
      <w:r>
        <w:instrText xml:space="preserve"> PAGEREF _Toc517366731 \h </w:instrText>
      </w:r>
      <w:r>
        <w:fldChar w:fldCharType="separate"/>
      </w:r>
      <w:r>
        <w:t>6</w:t>
      </w:r>
      <w:r>
        <w:fldChar w:fldCharType="end"/>
      </w:r>
    </w:p>
    <w:p w14:paraId="72C65CDE" w14:textId="77777777" w:rsidR="00466007" w:rsidRDefault="00466007">
      <w:pPr>
        <w:pStyle w:val="TOC2"/>
        <w:rPr>
          <w:rFonts w:ascii="Calibri" w:hAnsi="Calibri"/>
          <w:sz w:val="22"/>
          <w:szCs w:val="22"/>
        </w:rPr>
      </w:pPr>
      <w:r>
        <w:t>3.3</w:t>
      </w:r>
      <w:r>
        <w:rPr>
          <w:rFonts w:ascii="Calibri" w:hAnsi="Calibri"/>
          <w:sz w:val="22"/>
          <w:szCs w:val="22"/>
        </w:rPr>
        <w:tab/>
      </w:r>
      <w:r>
        <w:t>Abbreviations</w:t>
      </w:r>
      <w:r>
        <w:tab/>
      </w:r>
      <w:r>
        <w:fldChar w:fldCharType="begin" w:fldLock="1"/>
      </w:r>
      <w:r>
        <w:instrText xml:space="preserve"> PAGEREF _Toc517366732 \h </w:instrText>
      </w:r>
      <w:r>
        <w:fldChar w:fldCharType="separate"/>
      </w:r>
      <w:r>
        <w:t>7</w:t>
      </w:r>
      <w:r>
        <w:fldChar w:fldCharType="end"/>
      </w:r>
    </w:p>
    <w:p w14:paraId="3EE5A490" w14:textId="77777777" w:rsidR="00466007" w:rsidRDefault="00466007">
      <w:pPr>
        <w:pStyle w:val="TOC1"/>
        <w:rPr>
          <w:rFonts w:ascii="Calibri" w:hAnsi="Calibri"/>
        </w:rPr>
      </w:pPr>
      <w:r>
        <w:t>4</w:t>
      </w:r>
      <w:r>
        <w:rPr>
          <w:rFonts w:ascii="Calibri" w:hAnsi="Calibri"/>
        </w:rPr>
        <w:tab/>
      </w:r>
      <w:r>
        <w:t>Outline description</w:t>
      </w:r>
      <w:r>
        <w:tab/>
      </w:r>
      <w:r>
        <w:fldChar w:fldCharType="begin" w:fldLock="1"/>
      </w:r>
      <w:r>
        <w:instrText xml:space="preserve"> PAGEREF _Toc517366733 \h </w:instrText>
      </w:r>
      <w:r>
        <w:fldChar w:fldCharType="separate"/>
      </w:r>
      <w:r>
        <w:t>7</w:t>
      </w:r>
      <w:r>
        <w:fldChar w:fldCharType="end"/>
      </w:r>
    </w:p>
    <w:p w14:paraId="0AE70228" w14:textId="77777777" w:rsidR="00466007" w:rsidRDefault="00466007">
      <w:pPr>
        <w:pStyle w:val="TOC1"/>
        <w:rPr>
          <w:rFonts w:ascii="Calibri" w:hAnsi="Calibri"/>
        </w:rPr>
      </w:pPr>
      <w:r>
        <w:t>5</w:t>
      </w:r>
      <w:r>
        <w:rPr>
          <w:rFonts w:ascii="Calibri" w:hAnsi="Calibri"/>
        </w:rPr>
        <w:tab/>
      </w:r>
      <w:r>
        <w:t>SBR encoder description</w:t>
      </w:r>
      <w:r>
        <w:tab/>
      </w:r>
      <w:r>
        <w:fldChar w:fldCharType="begin" w:fldLock="1"/>
      </w:r>
      <w:r>
        <w:instrText xml:space="preserve"> PAGEREF _Toc517366734 \h </w:instrText>
      </w:r>
      <w:r>
        <w:fldChar w:fldCharType="separate"/>
      </w:r>
      <w:r>
        <w:t>7</w:t>
      </w:r>
      <w:r>
        <w:fldChar w:fldCharType="end"/>
      </w:r>
    </w:p>
    <w:p w14:paraId="5B4A63D7" w14:textId="77777777" w:rsidR="00466007" w:rsidRDefault="00466007">
      <w:pPr>
        <w:pStyle w:val="TOC2"/>
        <w:rPr>
          <w:rFonts w:ascii="Calibri" w:hAnsi="Calibri"/>
          <w:sz w:val="22"/>
          <w:szCs w:val="22"/>
        </w:rPr>
      </w:pPr>
      <w:r>
        <w:t>5.1</w:t>
      </w:r>
      <w:r>
        <w:rPr>
          <w:rFonts w:ascii="Calibri" w:hAnsi="Calibri"/>
          <w:sz w:val="22"/>
          <w:szCs w:val="22"/>
        </w:rPr>
        <w:tab/>
      </w:r>
      <w:r>
        <w:t>SBR tools overview</w:t>
      </w:r>
      <w:r>
        <w:tab/>
      </w:r>
      <w:r>
        <w:fldChar w:fldCharType="begin" w:fldLock="1"/>
      </w:r>
      <w:r>
        <w:instrText xml:space="preserve"> PAGEREF _Toc517366735 \h </w:instrText>
      </w:r>
      <w:r>
        <w:fldChar w:fldCharType="separate"/>
      </w:r>
      <w:r>
        <w:t>7</w:t>
      </w:r>
      <w:r>
        <w:fldChar w:fldCharType="end"/>
      </w:r>
    </w:p>
    <w:p w14:paraId="4FE5087F" w14:textId="77777777" w:rsidR="00466007" w:rsidRDefault="00466007">
      <w:pPr>
        <w:pStyle w:val="TOC3"/>
        <w:rPr>
          <w:rFonts w:ascii="Calibri" w:hAnsi="Calibri"/>
          <w:sz w:val="22"/>
          <w:szCs w:val="22"/>
        </w:rPr>
      </w:pPr>
      <w:r>
        <w:t>5.1.1</w:t>
      </w:r>
      <w:r>
        <w:rPr>
          <w:rFonts w:ascii="Calibri" w:hAnsi="Calibri"/>
          <w:sz w:val="22"/>
          <w:szCs w:val="22"/>
        </w:rPr>
        <w:tab/>
      </w:r>
      <w:r>
        <w:t>Enhanced aacPlus sdynchronization without parametric stereo</w:t>
      </w:r>
      <w:r>
        <w:tab/>
      </w:r>
      <w:r>
        <w:fldChar w:fldCharType="begin" w:fldLock="1"/>
      </w:r>
      <w:r>
        <w:instrText xml:space="preserve"> PAGEREF _Toc517366736 \h </w:instrText>
      </w:r>
      <w:r>
        <w:fldChar w:fldCharType="separate"/>
      </w:r>
      <w:r>
        <w:t>8</w:t>
      </w:r>
      <w:r>
        <w:fldChar w:fldCharType="end"/>
      </w:r>
    </w:p>
    <w:p w14:paraId="2083BE5D" w14:textId="77777777" w:rsidR="00466007" w:rsidRDefault="00466007">
      <w:pPr>
        <w:pStyle w:val="TOC3"/>
        <w:rPr>
          <w:rFonts w:ascii="Calibri" w:hAnsi="Calibri"/>
          <w:sz w:val="22"/>
          <w:szCs w:val="22"/>
        </w:rPr>
      </w:pPr>
      <w:r>
        <w:t>5.1.2</w:t>
      </w:r>
      <w:r>
        <w:rPr>
          <w:rFonts w:ascii="Calibri" w:hAnsi="Calibri"/>
          <w:sz w:val="22"/>
          <w:szCs w:val="22"/>
        </w:rPr>
        <w:tab/>
      </w:r>
      <w:r>
        <w:t>Enhanced aacPlus synchronisation with parametric stereo</w:t>
      </w:r>
      <w:r>
        <w:tab/>
      </w:r>
      <w:r>
        <w:fldChar w:fldCharType="begin" w:fldLock="1"/>
      </w:r>
      <w:r>
        <w:instrText xml:space="preserve"> PAGEREF _Toc517366737 \h </w:instrText>
      </w:r>
      <w:r>
        <w:fldChar w:fldCharType="separate"/>
      </w:r>
      <w:r>
        <w:t>9</w:t>
      </w:r>
      <w:r>
        <w:fldChar w:fldCharType="end"/>
      </w:r>
    </w:p>
    <w:p w14:paraId="792AC189" w14:textId="77777777" w:rsidR="00466007" w:rsidRDefault="00466007">
      <w:pPr>
        <w:pStyle w:val="TOC3"/>
        <w:rPr>
          <w:rFonts w:ascii="Calibri" w:hAnsi="Calibri"/>
          <w:sz w:val="22"/>
          <w:szCs w:val="22"/>
        </w:rPr>
      </w:pPr>
      <w:r>
        <w:t>5.1.3</w:t>
      </w:r>
      <w:r>
        <w:rPr>
          <w:rFonts w:ascii="Calibri" w:hAnsi="Calibri"/>
          <w:sz w:val="22"/>
          <w:szCs w:val="22"/>
        </w:rPr>
        <w:tab/>
      </w:r>
      <w:r>
        <w:t>SBR encoder modules overview</w:t>
      </w:r>
      <w:r>
        <w:tab/>
      </w:r>
      <w:r>
        <w:fldChar w:fldCharType="begin" w:fldLock="1"/>
      </w:r>
      <w:r>
        <w:instrText xml:space="preserve"> PAGEREF _Toc517366738 \h </w:instrText>
      </w:r>
      <w:r>
        <w:fldChar w:fldCharType="separate"/>
      </w:r>
      <w:r>
        <w:t>10</w:t>
      </w:r>
      <w:r>
        <w:fldChar w:fldCharType="end"/>
      </w:r>
    </w:p>
    <w:p w14:paraId="784F971B" w14:textId="77777777" w:rsidR="00466007" w:rsidRDefault="00466007">
      <w:pPr>
        <w:pStyle w:val="TOC2"/>
        <w:rPr>
          <w:rFonts w:ascii="Calibri" w:hAnsi="Calibri"/>
          <w:sz w:val="22"/>
          <w:szCs w:val="22"/>
        </w:rPr>
      </w:pPr>
      <w:r>
        <w:t>5.2</w:t>
      </w:r>
      <w:r>
        <w:rPr>
          <w:rFonts w:ascii="Calibri" w:hAnsi="Calibri"/>
          <w:sz w:val="22"/>
          <w:szCs w:val="22"/>
        </w:rPr>
        <w:tab/>
      </w:r>
      <w:r>
        <w:t>Analysis filterbank</w:t>
      </w:r>
      <w:r>
        <w:tab/>
      </w:r>
      <w:r>
        <w:fldChar w:fldCharType="begin" w:fldLock="1"/>
      </w:r>
      <w:r>
        <w:instrText xml:space="preserve"> PAGEREF _Toc517366739 \h </w:instrText>
      </w:r>
      <w:r>
        <w:fldChar w:fldCharType="separate"/>
      </w:r>
      <w:r>
        <w:t>12</w:t>
      </w:r>
      <w:r>
        <w:fldChar w:fldCharType="end"/>
      </w:r>
    </w:p>
    <w:p w14:paraId="2064EE35" w14:textId="77777777" w:rsidR="00466007" w:rsidRDefault="00466007">
      <w:pPr>
        <w:pStyle w:val="TOC2"/>
        <w:rPr>
          <w:rFonts w:ascii="Calibri" w:hAnsi="Calibri"/>
          <w:sz w:val="22"/>
          <w:szCs w:val="22"/>
        </w:rPr>
      </w:pPr>
      <w:r>
        <w:t>5.3</w:t>
      </w:r>
      <w:r>
        <w:rPr>
          <w:rFonts w:ascii="Calibri" w:hAnsi="Calibri"/>
          <w:sz w:val="22"/>
          <w:szCs w:val="22"/>
        </w:rPr>
        <w:tab/>
      </w:r>
      <w:r>
        <w:t>Frequency band tables</w:t>
      </w:r>
      <w:r>
        <w:tab/>
      </w:r>
      <w:r>
        <w:fldChar w:fldCharType="begin" w:fldLock="1"/>
      </w:r>
      <w:r>
        <w:instrText xml:space="preserve"> PAGEREF _Toc517366740 \h </w:instrText>
      </w:r>
      <w:r>
        <w:fldChar w:fldCharType="separate"/>
      </w:r>
      <w:r>
        <w:t>15</w:t>
      </w:r>
      <w:r>
        <w:fldChar w:fldCharType="end"/>
      </w:r>
    </w:p>
    <w:p w14:paraId="5B13236C" w14:textId="77777777" w:rsidR="00466007" w:rsidRDefault="00466007">
      <w:pPr>
        <w:pStyle w:val="TOC2"/>
        <w:rPr>
          <w:rFonts w:ascii="Calibri" w:hAnsi="Calibri"/>
          <w:sz w:val="22"/>
          <w:szCs w:val="22"/>
        </w:rPr>
      </w:pPr>
      <w:r>
        <w:t>5.4</w:t>
      </w:r>
      <w:r>
        <w:rPr>
          <w:rFonts w:ascii="Calibri" w:hAnsi="Calibri"/>
          <w:sz w:val="22"/>
          <w:szCs w:val="22"/>
        </w:rPr>
        <w:tab/>
      </w:r>
      <w:r>
        <w:t>Time / frequency grid generation</w:t>
      </w:r>
      <w:r>
        <w:tab/>
      </w:r>
      <w:r>
        <w:fldChar w:fldCharType="begin" w:fldLock="1"/>
      </w:r>
      <w:r>
        <w:instrText xml:space="preserve"> PAGEREF _Toc517366741 \h </w:instrText>
      </w:r>
      <w:r>
        <w:fldChar w:fldCharType="separate"/>
      </w:r>
      <w:r>
        <w:t>15</w:t>
      </w:r>
      <w:r>
        <w:fldChar w:fldCharType="end"/>
      </w:r>
    </w:p>
    <w:p w14:paraId="0842BA9B" w14:textId="77777777" w:rsidR="00466007" w:rsidRDefault="00466007">
      <w:pPr>
        <w:pStyle w:val="TOC3"/>
        <w:rPr>
          <w:rFonts w:ascii="Calibri" w:hAnsi="Calibri"/>
          <w:sz w:val="22"/>
          <w:szCs w:val="22"/>
        </w:rPr>
      </w:pPr>
      <w:r>
        <w:t>5.4.1</w:t>
      </w:r>
      <w:r>
        <w:rPr>
          <w:rFonts w:ascii="Calibri" w:hAnsi="Calibri"/>
          <w:sz w:val="22"/>
          <w:szCs w:val="22"/>
        </w:rPr>
        <w:tab/>
      </w:r>
      <w:r>
        <w:t>Transient detector</w:t>
      </w:r>
      <w:r>
        <w:tab/>
      </w:r>
      <w:r>
        <w:fldChar w:fldCharType="begin" w:fldLock="1"/>
      </w:r>
      <w:r>
        <w:instrText xml:space="preserve"> PAGEREF _Toc517366742 \h </w:instrText>
      </w:r>
      <w:r>
        <w:fldChar w:fldCharType="separate"/>
      </w:r>
      <w:r>
        <w:t>15</w:t>
      </w:r>
      <w:r>
        <w:fldChar w:fldCharType="end"/>
      </w:r>
    </w:p>
    <w:p w14:paraId="02FD9405" w14:textId="77777777" w:rsidR="00466007" w:rsidRDefault="00466007">
      <w:pPr>
        <w:pStyle w:val="TOC3"/>
        <w:rPr>
          <w:rFonts w:ascii="Calibri" w:hAnsi="Calibri"/>
          <w:sz w:val="22"/>
          <w:szCs w:val="22"/>
        </w:rPr>
      </w:pPr>
      <w:r>
        <w:t>5.4.2</w:t>
      </w:r>
      <w:r>
        <w:rPr>
          <w:rFonts w:ascii="Calibri" w:hAnsi="Calibri"/>
          <w:sz w:val="22"/>
          <w:szCs w:val="22"/>
        </w:rPr>
        <w:tab/>
      </w:r>
      <w:r>
        <w:t>Frame splitter</w:t>
      </w:r>
      <w:r>
        <w:tab/>
      </w:r>
      <w:r>
        <w:fldChar w:fldCharType="begin" w:fldLock="1"/>
      </w:r>
      <w:r>
        <w:instrText xml:space="preserve"> PAGEREF _Toc517366743 \h </w:instrText>
      </w:r>
      <w:r>
        <w:fldChar w:fldCharType="separate"/>
      </w:r>
      <w:r>
        <w:t>16</w:t>
      </w:r>
      <w:r>
        <w:fldChar w:fldCharType="end"/>
      </w:r>
    </w:p>
    <w:p w14:paraId="552430C6" w14:textId="77777777" w:rsidR="00466007" w:rsidRDefault="00466007">
      <w:pPr>
        <w:pStyle w:val="TOC3"/>
        <w:rPr>
          <w:rFonts w:ascii="Calibri" w:hAnsi="Calibri"/>
          <w:sz w:val="22"/>
          <w:szCs w:val="22"/>
        </w:rPr>
      </w:pPr>
      <w:r>
        <w:t>5.4.3</w:t>
      </w:r>
      <w:r>
        <w:rPr>
          <w:rFonts w:ascii="Calibri" w:hAnsi="Calibri"/>
          <w:sz w:val="22"/>
          <w:szCs w:val="22"/>
        </w:rPr>
        <w:tab/>
      </w:r>
      <w:r>
        <w:t>Frame generator</w:t>
      </w:r>
      <w:r>
        <w:tab/>
      </w:r>
      <w:r>
        <w:fldChar w:fldCharType="begin" w:fldLock="1"/>
      </w:r>
      <w:r>
        <w:instrText xml:space="preserve"> PAGEREF _Toc517366744 \h </w:instrText>
      </w:r>
      <w:r>
        <w:fldChar w:fldCharType="separate"/>
      </w:r>
      <w:r>
        <w:t>17</w:t>
      </w:r>
      <w:r>
        <w:fldChar w:fldCharType="end"/>
      </w:r>
    </w:p>
    <w:p w14:paraId="686FF52B" w14:textId="77777777" w:rsidR="00466007" w:rsidRDefault="00466007">
      <w:pPr>
        <w:pStyle w:val="TOC2"/>
        <w:rPr>
          <w:rFonts w:ascii="Calibri" w:hAnsi="Calibri"/>
          <w:sz w:val="22"/>
          <w:szCs w:val="22"/>
        </w:rPr>
      </w:pPr>
      <w:r>
        <w:t>5.5</w:t>
      </w:r>
      <w:r>
        <w:rPr>
          <w:rFonts w:ascii="Calibri" w:hAnsi="Calibri"/>
          <w:sz w:val="22"/>
          <w:szCs w:val="22"/>
        </w:rPr>
        <w:tab/>
      </w:r>
      <w:r>
        <w:t>Envelope estimation</w:t>
      </w:r>
      <w:r>
        <w:tab/>
      </w:r>
      <w:r>
        <w:fldChar w:fldCharType="begin" w:fldLock="1"/>
      </w:r>
      <w:r>
        <w:instrText xml:space="preserve"> PAGEREF _Toc517366745 \h </w:instrText>
      </w:r>
      <w:r>
        <w:fldChar w:fldCharType="separate"/>
      </w:r>
      <w:r>
        <w:t>21</w:t>
      </w:r>
      <w:r>
        <w:fldChar w:fldCharType="end"/>
      </w:r>
    </w:p>
    <w:p w14:paraId="2A1D7047" w14:textId="77777777" w:rsidR="00466007" w:rsidRDefault="00466007">
      <w:pPr>
        <w:pStyle w:val="TOC2"/>
        <w:rPr>
          <w:rFonts w:ascii="Calibri" w:hAnsi="Calibri"/>
          <w:sz w:val="22"/>
          <w:szCs w:val="22"/>
        </w:rPr>
      </w:pPr>
      <w:r>
        <w:t>5.6</w:t>
      </w:r>
      <w:r>
        <w:rPr>
          <w:rFonts w:ascii="Calibri" w:hAnsi="Calibri"/>
          <w:sz w:val="22"/>
          <w:szCs w:val="22"/>
        </w:rPr>
        <w:tab/>
      </w:r>
      <w:r>
        <w:t>Additional control parameters</w:t>
      </w:r>
      <w:r>
        <w:tab/>
      </w:r>
      <w:r>
        <w:fldChar w:fldCharType="begin" w:fldLock="1"/>
      </w:r>
      <w:r>
        <w:instrText xml:space="preserve"> PAGEREF _Toc517366746 \h </w:instrText>
      </w:r>
      <w:r>
        <w:fldChar w:fldCharType="separate"/>
      </w:r>
      <w:r>
        <w:t>22</w:t>
      </w:r>
      <w:r>
        <w:fldChar w:fldCharType="end"/>
      </w:r>
    </w:p>
    <w:p w14:paraId="46691EB9" w14:textId="77777777" w:rsidR="00466007" w:rsidRDefault="00466007">
      <w:pPr>
        <w:pStyle w:val="TOC3"/>
        <w:rPr>
          <w:rFonts w:ascii="Calibri" w:hAnsi="Calibri"/>
          <w:sz w:val="22"/>
          <w:szCs w:val="22"/>
        </w:rPr>
      </w:pPr>
      <w:r>
        <w:t>5.6.1</w:t>
      </w:r>
      <w:r>
        <w:rPr>
          <w:rFonts w:ascii="Calibri" w:hAnsi="Calibri"/>
          <w:sz w:val="22"/>
          <w:szCs w:val="22"/>
        </w:rPr>
        <w:tab/>
      </w:r>
      <w:r>
        <w:t>Introduction</w:t>
      </w:r>
      <w:r>
        <w:tab/>
      </w:r>
      <w:r>
        <w:fldChar w:fldCharType="begin" w:fldLock="1"/>
      </w:r>
      <w:r>
        <w:instrText xml:space="preserve"> PAGEREF _Toc517366747 \h </w:instrText>
      </w:r>
      <w:r>
        <w:fldChar w:fldCharType="separate"/>
      </w:r>
      <w:r>
        <w:t>22</w:t>
      </w:r>
      <w:r>
        <w:fldChar w:fldCharType="end"/>
      </w:r>
    </w:p>
    <w:p w14:paraId="49CC6B42" w14:textId="77777777" w:rsidR="00466007" w:rsidRDefault="00466007">
      <w:pPr>
        <w:pStyle w:val="TOC2"/>
        <w:rPr>
          <w:rFonts w:ascii="Calibri" w:hAnsi="Calibri"/>
          <w:sz w:val="22"/>
          <w:szCs w:val="22"/>
        </w:rPr>
      </w:pPr>
      <w:r>
        <w:t>5.6.2</w:t>
      </w:r>
      <w:r>
        <w:rPr>
          <w:rFonts w:ascii="Calibri" w:hAnsi="Calibri"/>
          <w:sz w:val="22"/>
          <w:szCs w:val="22"/>
        </w:rPr>
        <w:tab/>
      </w:r>
      <w:r>
        <w:t>Tonality estimation</w:t>
      </w:r>
      <w:r>
        <w:tab/>
      </w:r>
      <w:r>
        <w:fldChar w:fldCharType="begin" w:fldLock="1"/>
      </w:r>
      <w:r>
        <w:instrText xml:space="preserve"> PAGEREF _Toc517366748 \h </w:instrText>
      </w:r>
      <w:r>
        <w:fldChar w:fldCharType="separate"/>
      </w:r>
      <w:r>
        <w:t>23</w:t>
      </w:r>
      <w:r>
        <w:fldChar w:fldCharType="end"/>
      </w:r>
    </w:p>
    <w:p w14:paraId="423BAAD4" w14:textId="77777777" w:rsidR="00466007" w:rsidRDefault="00466007">
      <w:pPr>
        <w:pStyle w:val="TOC3"/>
        <w:rPr>
          <w:rFonts w:ascii="Calibri" w:hAnsi="Calibri"/>
          <w:sz w:val="22"/>
          <w:szCs w:val="22"/>
        </w:rPr>
      </w:pPr>
      <w:r>
        <w:t>5.6.3</w:t>
      </w:r>
      <w:r>
        <w:rPr>
          <w:rFonts w:ascii="Calibri" w:hAnsi="Calibri"/>
          <w:sz w:val="22"/>
          <w:szCs w:val="22"/>
        </w:rPr>
        <w:tab/>
      </w:r>
      <w:r>
        <w:t>Noise-floor estimation</w:t>
      </w:r>
      <w:r>
        <w:tab/>
      </w:r>
      <w:r>
        <w:fldChar w:fldCharType="begin" w:fldLock="1"/>
      </w:r>
      <w:r>
        <w:instrText xml:space="preserve"> PAGEREF _Toc517366749 \h </w:instrText>
      </w:r>
      <w:r>
        <w:fldChar w:fldCharType="separate"/>
      </w:r>
      <w:r>
        <w:t>24</w:t>
      </w:r>
      <w:r>
        <w:fldChar w:fldCharType="end"/>
      </w:r>
    </w:p>
    <w:p w14:paraId="0615576B" w14:textId="77777777" w:rsidR="00466007" w:rsidRDefault="00466007">
      <w:pPr>
        <w:pStyle w:val="TOC3"/>
        <w:rPr>
          <w:rFonts w:ascii="Calibri" w:hAnsi="Calibri"/>
          <w:sz w:val="22"/>
          <w:szCs w:val="22"/>
        </w:rPr>
      </w:pPr>
      <w:r>
        <w:t>5.6.4</w:t>
      </w:r>
      <w:r>
        <w:rPr>
          <w:rFonts w:ascii="Calibri" w:hAnsi="Calibri"/>
          <w:sz w:val="22"/>
          <w:szCs w:val="22"/>
        </w:rPr>
        <w:tab/>
      </w:r>
      <w:r>
        <w:t>Inverse filtering estimation</w:t>
      </w:r>
      <w:r>
        <w:tab/>
      </w:r>
      <w:r>
        <w:fldChar w:fldCharType="begin" w:fldLock="1"/>
      </w:r>
      <w:r>
        <w:instrText xml:space="preserve"> PAGEREF _Toc517366750 \h </w:instrText>
      </w:r>
      <w:r>
        <w:fldChar w:fldCharType="separate"/>
      </w:r>
      <w:r>
        <w:t>25</w:t>
      </w:r>
      <w:r>
        <w:fldChar w:fldCharType="end"/>
      </w:r>
    </w:p>
    <w:p w14:paraId="7BC75386" w14:textId="77777777" w:rsidR="00466007" w:rsidRDefault="00466007">
      <w:pPr>
        <w:pStyle w:val="TOC3"/>
        <w:rPr>
          <w:rFonts w:ascii="Calibri" w:hAnsi="Calibri"/>
          <w:sz w:val="22"/>
          <w:szCs w:val="22"/>
        </w:rPr>
      </w:pPr>
      <w:r>
        <w:t>5.6.5</w:t>
      </w:r>
      <w:r>
        <w:rPr>
          <w:rFonts w:ascii="Calibri" w:hAnsi="Calibri"/>
          <w:sz w:val="22"/>
          <w:szCs w:val="22"/>
        </w:rPr>
        <w:tab/>
      </w:r>
      <w:r>
        <w:t>Additional sines estimation</w:t>
      </w:r>
      <w:r>
        <w:tab/>
      </w:r>
      <w:r>
        <w:fldChar w:fldCharType="begin" w:fldLock="1"/>
      </w:r>
      <w:r>
        <w:instrText xml:space="preserve"> PAGEREF _Toc517366751 \h </w:instrText>
      </w:r>
      <w:r>
        <w:fldChar w:fldCharType="separate"/>
      </w:r>
      <w:r>
        <w:t>26</w:t>
      </w:r>
      <w:r>
        <w:fldChar w:fldCharType="end"/>
      </w:r>
    </w:p>
    <w:p w14:paraId="28DC299A" w14:textId="77777777" w:rsidR="00466007" w:rsidRDefault="00466007">
      <w:pPr>
        <w:pStyle w:val="TOC2"/>
        <w:rPr>
          <w:rFonts w:ascii="Calibri" w:hAnsi="Calibri"/>
          <w:sz w:val="22"/>
          <w:szCs w:val="22"/>
        </w:rPr>
      </w:pPr>
      <w:r>
        <w:t>5.7</w:t>
      </w:r>
      <w:r>
        <w:rPr>
          <w:rFonts w:ascii="Calibri" w:hAnsi="Calibri"/>
          <w:sz w:val="22"/>
          <w:szCs w:val="22"/>
        </w:rPr>
        <w:tab/>
      </w:r>
      <w:r>
        <w:t>Data quantization</w:t>
      </w:r>
      <w:r>
        <w:tab/>
      </w:r>
      <w:r>
        <w:fldChar w:fldCharType="begin" w:fldLock="1"/>
      </w:r>
      <w:r>
        <w:instrText xml:space="preserve"> PAGEREF _Toc517366752 \h </w:instrText>
      </w:r>
      <w:r>
        <w:fldChar w:fldCharType="separate"/>
      </w:r>
      <w:r>
        <w:t>29</w:t>
      </w:r>
      <w:r>
        <w:fldChar w:fldCharType="end"/>
      </w:r>
    </w:p>
    <w:p w14:paraId="2134BE68" w14:textId="77777777" w:rsidR="00466007" w:rsidRDefault="00466007">
      <w:pPr>
        <w:pStyle w:val="TOC2"/>
        <w:rPr>
          <w:rFonts w:ascii="Calibri" w:hAnsi="Calibri"/>
          <w:sz w:val="22"/>
          <w:szCs w:val="22"/>
        </w:rPr>
      </w:pPr>
      <w:r>
        <w:t>5.8</w:t>
      </w:r>
      <w:r>
        <w:rPr>
          <w:rFonts w:ascii="Calibri" w:hAnsi="Calibri"/>
          <w:sz w:val="22"/>
          <w:szCs w:val="22"/>
        </w:rPr>
        <w:tab/>
      </w:r>
      <w:r>
        <w:t>Envelope and noise floor coding</w:t>
      </w:r>
      <w:r>
        <w:tab/>
      </w:r>
      <w:r>
        <w:fldChar w:fldCharType="begin" w:fldLock="1"/>
      </w:r>
      <w:r>
        <w:instrText xml:space="preserve"> PAGEREF _Toc517366753 \h </w:instrText>
      </w:r>
      <w:r>
        <w:fldChar w:fldCharType="separate"/>
      </w:r>
      <w:r>
        <w:t>30</w:t>
      </w:r>
      <w:r>
        <w:fldChar w:fldCharType="end"/>
      </w:r>
    </w:p>
    <w:p w14:paraId="7F795DDD" w14:textId="77777777" w:rsidR="00466007" w:rsidRDefault="00466007">
      <w:pPr>
        <w:pStyle w:val="TOC1"/>
        <w:rPr>
          <w:rFonts w:ascii="Calibri" w:hAnsi="Calibri"/>
        </w:rPr>
      </w:pPr>
      <w:r>
        <w:t>6</w:t>
      </w:r>
      <w:r>
        <w:rPr>
          <w:rFonts w:ascii="Calibri" w:hAnsi="Calibri"/>
        </w:rPr>
        <w:tab/>
      </w:r>
      <w:r>
        <w:t>Bitstream</w:t>
      </w:r>
      <w:r>
        <w:tab/>
      </w:r>
      <w:r>
        <w:fldChar w:fldCharType="begin" w:fldLock="1"/>
      </w:r>
      <w:r>
        <w:instrText xml:space="preserve"> PAGEREF _Toc517366754 \h </w:instrText>
      </w:r>
      <w:r>
        <w:fldChar w:fldCharType="separate"/>
      </w:r>
      <w:r>
        <w:t>32</w:t>
      </w:r>
      <w:r>
        <w:fldChar w:fldCharType="end"/>
      </w:r>
    </w:p>
    <w:p w14:paraId="6E12EF6D" w14:textId="77777777" w:rsidR="00466007" w:rsidRDefault="00466007" w:rsidP="00466007">
      <w:pPr>
        <w:pStyle w:val="TOC8"/>
        <w:rPr>
          <w:rFonts w:ascii="Calibri" w:hAnsi="Calibri"/>
          <w:b w:val="0"/>
        </w:rPr>
      </w:pPr>
      <w:r>
        <w:t>Annex A (informative):</w:t>
      </w:r>
      <w:r>
        <w:tab/>
        <w:t>Change history</w:t>
      </w:r>
      <w:r>
        <w:tab/>
      </w:r>
      <w:r>
        <w:fldChar w:fldCharType="begin" w:fldLock="1"/>
      </w:r>
      <w:r>
        <w:instrText xml:space="preserve"> PAGEREF _Toc517366755 \h </w:instrText>
      </w:r>
      <w:r>
        <w:fldChar w:fldCharType="separate"/>
      </w:r>
      <w:r>
        <w:t>34</w:t>
      </w:r>
      <w:r>
        <w:fldChar w:fldCharType="end"/>
      </w:r>
    </w:p>
    <w:p w14:paraId="67782A72" w14:textId="77777777" w:rsidR="00AC1814" w:rsidRDefault="00466007">
      <w:pPr>
        <w:pStyle w:val="FP"/>
      </w:pPr>
      <w:r>
        <w:rPr>
          <w:noProof/>
          <w:sz w:val="22"/>
          <w:lang w:val="en-US"/>
        </w:rPr>
        <w:fldChar w:fldCharType="end"/>
      </w:r>
    </w:p>
    <w:p w14:paraId="08014F61" w14:textId="77777777" w:rsidR="00AC1814" w:rsidRDefault="00AC1814">
      <w:pPr>
        <w:pStyle w:val="Heading1"/>
        <w:ind w:left="0" w:firstLine="0"/>
      </w:pPr>
      <w:r>
        <w:br w:type="page"/>
      </w:r>
      <w:bookmarkStart w:id="7" w:name="_Toc517366726"/>
      <w:r>
        <w:lastRenderedPageBreak/>
        <w:t>Foreword</w:t>
      </w:r>
      <w:bookmarkEnd w:id="7"/>
    </w:p>
    <w:p w14:paraId="354EE84C" w14:textId="77777777" w:rsidR="00AC1814" w:rsidRDefault="00AC1814">
      <w:r>
        <w:t xml:space="preserve">The </w:t>
      </w:r>
      <w:r>
        <w:rPr>
          <w:lang w:val="en-AU"/>
        </w:rPr>
        <w:t xml:space="preserve">present document </w:t>
      </w:r>
      <w:r>
        <w:t>describes the detailed mapping of</w:t>
      </w:r>
      <w:r>
        <w:rPr>
          <w:lang w:val="en-AU"/>
        </w:rPr>
        <w:t xml:space="preserve"> the general audio service employing the aacPlus general audio codec</w:t>
      </w:r>
      <w:r>
        <w:t xml:space="preserve"> within the 3GPP system.</w:t>
      </w:r>
    </w:p>
    <w:p w14:paraId="2F327DF5" w14:textId="77777777" w:rsidR="00AC1814" w:rsidRDefault="00AC1814">
      <w:r>
        <w:t xml:space="preserve">The contents of the present document are subject to continuing work within the </w:t>
      </w:r>
      <w:smartTag w:uri="urn:schemas-microsoft-com:office:smarttags" w:element="stockticker">
        <w:r>
          <w:t>TSG</w:t>
        </w:r>
      </w:smartTag>
      <w:r>
        <w:t xml:space="preserve"> and may change following formal </w:t>
      </w:r>
      <w:smartTag w:uri="urn:schemas-microsoft-com:office:smarttags" w:element="stockticker">
        <w:r>
          <w:t>TSG</w:t>
        </w:r>
      </w:smartTag>
      <w:r>
        <w:t xml:space="preserve"> approval. Should the </w:t>
      </w:r>
      <w:smartTag w:uri="urn:schemas-microsoft-com:office:smarttags" w:element="stockticker">
        <w:r>
          <w:t>TSG</w:t>
        </w:r>
      </w:smartTag>
      <w:r>
        <w:t xml:space="preserve"> modify the contents of this TS, it will be re-released by the </w:t>
      </w:r>
      <w:smartTag w:uri="urn:schemas-microsoft-com:office:smarttags" w:element="stockticker">
        <w:r>
          <w:t>TSG</w:t>
        </w:r>
      </w:smartTag>
      <w:r>
        <w:t xml:space="preserve"> with an identifying change of release date and an increase in version number as follows:</w:t>
      </w:r>
    </w:p>
    <w:p w14:paraId="3F16EB62" w14:textId="77777777" w:rsidR="00AC1814" w:rsidRDefault="00AC1814">
      <w:pPr>
        <w:pStyle w:val="B1"/>
        <w:rPr>
          <w:lang w:val="fr-FR"/>
        </w:rPr>
      </w:pPr>
      <w:r>
        <w:rPr>
          <w:lang w:val="fr-FR"/>
        </w:rPr>
        <w:t>Version x.y.z</w:t>
      </w:r>
    </w:p>
    <w:p w14:paraId="6D50DE19" w14:textId="77777777" w:rsidR="00AC1814" w:rsidRDefault="00AC1814">
      <w:pPr>
        <w:pStyle w:val="B1"/>
      </w:pPr>
      <w:r>
        <w:t>where:</w:t>
      </w:r>
    </w:p>
    <w:p w14:paraId="52655A92" w14:textId="77777777" w:rsidR="00AC1814" w:rsidRDefault="00AC1814">
      <w:pPr>
        <w:pStyle w:val="B2"/>
      </w:pPr>
      <w:r>
        <w:t>x</w:t>
      </w:r>
      <w:r>
        <w:tab/>
        <w:t>the first digit:</w:t>
      </w:r>
    </w:p>
    <w:p w14:paraId="155065B0" w14:textId="77777777" w:rsidR="00AC1814" w:rsidRDefault="00AC1814">
      <w:pPr>
        <w:pStyle w:val="B3"/>
      </w:pPr>
      <w:r>
        <w:t>1</w:t>
      </w:r>
      <w:r>
        <w:tab/>
        <w:t xml:space="preserve">presented to </w:t>
      </w:r>
      <w:smartTag w:uri="urn:schemas-microsoft-com:office:smarttags" w:element="stockticker">
        <w:r>
          <w:t>TSG</w:t>
        </w:r>
      </w:smartTag>
      <w:r>
        <w:t xml:space="preserve"> for information;</w:t>
      </w:r>
    </w:p>
    <w:p w14:paraId="4859D1D3" w14:textId="77777777" w:rsidR="00AC1814" w:rsidRDefault="00AC1814">
      <w:pPr>
        <w:pStyle w:val="B3"/>
      </w:pPr>
      <w:r>
        <w:t>2</w:t>
      </w:r>
      <w:r>
        <w:tab/>
        <w:t xml:space="preserve">presented to </w:t>
      </w:r>
      <w:smartTag w:uri="urn:schemas-microsoft-com:office:smarttags" w:element="stockticker">
        <w:r>
          <w:t>TSG</w:t>
        </w:r>
      </w:smartTag>
      <w:r>
        <w:t xml:space="preserve"> for approval;</w:t>
      </w:r>
    </w:p>
    <w:p w14:paraId="38D37108" w14:textId="77777777" w:rsidR="00AC1814" w:rsidRDefault="00AC1814">
      <w:pPr>
        <w:pStyle w:val="B3"/>
      </w:pPr>
      <w:r>
        <w:t>3</w:t>
      </w:r>
      <w:r>
        <w:tab/>
        <w:t xml:space="preserve">Indicates </w:t>
      </w:r>
      <w:smartTag w:uri="urn:schemas-microsoft-com:office:smarttags" w:element="stockticker">
        <w:r>
          <w:t>TSG</w:t>
        </w:r>
      </w:smartTag>
      <w:r>
        <w:t xml:space="preserve"> approved document under change control.</w:t>
      </w:r>
    </w:p>
    <w:p w14:paraId="22A41088" w14:textId="77777777" w:rsidR="00AC1814" w:rsidRDefault="00AC1814">
      <w:pPr>
        <w:pStyle w:val="B2"/>
      </w:pPr>
      <w:r>
        <w:t>y</w:t>
      </w:r>
      <w:r>
        <w:tab/>
        <w:t>the second digit is incremented for all changes of substance, i.e. technical enhancements, corrections, updates, etc.</w:t>
      </w:r>
    </w:p>
    <w:p w14:paraId="0B1AF5F8" w14:textId="77777777" w:rsidR="00AC1814" w:rsidRDefault="00AC1814">
      <w:pPr>
        <w:pStyle w:val="B2"/>
      </w:pPr>
      <w:r>
        <w:t>z</w:t>
      </w:r>
      <w:r>
        <w:tab/>
        <w:t>the third digit is incremented when editorial only changes have been incorporated in the specification;</w:t>
      </w:r>
    </w:p>
    <w:p w14:paraId="245AE64A" w14:textId="77777777" w:rsidR="00AC1814" w:rsidRDefault="00AC1814">
      <w:pPr>
        <w:pStyle w:val="FP"/>
      </w:pPr>
    </w:p>
    <w:p w14:paraId="4E416B64" w14:textId="77777777" w:rsidR="00AC1814" w:rsidRDefault="00FF27C3" w:rsidP="00FF27C3">
      <w:pPr>
        <w:pStyle w:val="Heading1"/>
      </w:pPr>
      <w:bookmarkStart w:id="8" w:name="historyclause"/>
      <w:r>
        <w:br w:type="page"/>
      </w:r>
      <w:bookmarkStart w:id="9" w:name="_Toc517366727"/>
      <w:r>
        <w:lastRenderedPageBreak/>
        <w:t>1</w:t>
      </w:r>
      <w:r>
        <w:tab/>
      </w:r>
      <w:r w:rsidR="00AC1814">
        <w:t>Scope</w:t>
      </w:r>
      <w:bookmarkEnd w:id="9"/>
    </w:p>
    <w:p w14:paraId="3EC1B23F" w14:textId="77777777" w:rsidR="00AC1814" w:rsidRDefault="00AC1814">
      <w:r>
        <w:t xml:space="preserve">This Telecommunication Standard (TS) describes the </w:t>
      </w:r>
      <w:smartTag w:uri="urn:schemas-microsoft-com:office:smarttags" w:element="stockticker">
        <w:r>
          <w:t>SBR</w:t>
        </w:r>
      </w:smartTag>
      <w:r>
        <w:t xml:space="preserve"> encoder part of the Enhanced aacPlus general audio codec [3].</w:t>
      </w:r>
    </w:p>
    <w:p w14:paraId="27DFE957" w14:textId="77777777" w:rsidR="00AC1814" w:rsidRDefault="00AC1814" w:rsidP="00FF27C3">
      <w:pPr>
        <w:pStyle w:val="Heading1"/>
      </w:pPr>
      <w:bookmarkStart w:id="10" w:name="_Toc517366728"/>
      <w:r>
        <w:t>2</w:t>
      </w:r>
      <w:r>
        <w:tab/>
        <w:t>Normative references</w:t>
      </w:r>
      <w:bookmarkEnd w:id="10"/>
    </w:p>
    <w:p w14:paraId="540768E6" w14:textId="77777777" w:rsidR="00AC1814" w:rsidRDefault="00AC1814">
      <w:r>
        <w:t>This TS incorporates by dated and undated reference, provisions from other publications. These normative references are cited in the appropriate places in the text and the publications are listed hereafter. For dated references, subsequent amendments to or revisions of any of these publications apply to this TS only when incorporated in it by amendment or revision. For undated references, the latest edition of the publication referred to applies.</w:t>
      </w:r>
    </w:p>
    <w:p w14:paraId="3B502588" w14:textId="77777777" w:rsidR="00AC1814" w:rsidRDefault="00AC1814">
      <w:pPr>
        <w:pStyle w:val="EX"/>
      </w:pPr>
      <w:r>
        <w:t>[1]</w:t>
      </w:r>
      <w:r>
        <w:tab/>
        <w:t>ISO/IEC 14496-3:2001/Amd.1:2003, Bandwidth Extension.</w:t>
      </w:r>
    </w:p>
    <w:p w14:paraId="0CBCB46A" w14:textId="77777777" w:rsidR="00AC1814" w:rsidRDefault="00AC1814">
      <w:pPr>
        <w:pStyle w:val="EX"/>
      </w:pPr>
      <w:r>
        <w:t>[2]</w:t>
      </w:r>
      <w:r>
        <w:tab/>
        <w:t>ISO/IEC 14496-3:2001/Amd.1:2003/DCOR1.</w:t>
      </w:r>
    </w:p>
    <w:p w14:paraId="3E621076" w14:textId="77777777" w:rsidR="00AC1814" w:rsidRDefault="00AC1814">
      <w:pPr>
        <w:pStyle w:val="EX"/>
        <w:rPr>
          <w:rFonts w:ascii="Courier" w:hAnsi="Courier"/>
        </w:rPr>
      </w:pPr>
      <w:r>
        <w:t>[3]</w:t>
      </w:r>
      <w:r>
        <w:tab/>
        <w:t>3GPP TS 26.401 : Enhanced aacPlus general audio codec; General Description</w:t>
      </w:r>
    </w:p>
    <w:p w14:paraId="531E636C" w14:textId="77777777" w:rsidR="00AC1814" w:rsidRDefault="00AC1814" w:rsidP="00FF27C3">
      <w:pPr>
        <w:pStyle w:val="Heading1"/>
      </w:pPr>
      <w:bookmarkStart w:id="11" w:name="_Toc517366729"/>
      <w:r>
        <w:t>3</w:t>
      </w:r>
      <w:r>
        <w:tab/>
        <w:t>Definitions, symbols and abbreviations</w:t>
      </w:r>
      <w:bookmarkEnd w:id="11"/>
    </w:p>
    <w:p w14:paraId="4FD8F6EE" w14:textId="77777777" w:rsidR="00AC1814" w:rsidRDefault="00AC1814" w:rsidP="00FF27C3">
      <w:pPr>
        <w:pStyle w:val="Heading2"/>
      </w:pPr>
      <w:bookmarkStart w:id="12" w:name="_Toc517366730"/>
      <w:r>
        <w:t>3.1</w:t>
      </w:r>
      <w:r>
        <w:tab/>
        <w:t>Definitions</w:t>
      </w:r>
      <w:bookmarkEnd w:id="12"/>
    </w:p>
    <w:p w14:paraId="5185FA5A" w14:textId="77777777" w:rsidR="00AC1814" w:rsidRDefault="00AC1814">
      <w:r>
        <w:t>For the purposes of this TS, the following definitions apply:</w:t>
      </w:r>
    </w:p>
    <w:p w14:paraId="1BE22C22" w14:textId="77777777" w:rsidR="00AC1814" w:rsidRDefault="00AC1814">
      <w:pPr>
        <w:pStyle w:val="EX"/>
        <w:rPr>
          <w:b/>
        </w:rPr>
      </w:pPr>
      <w:r>
        <w:rPr>
          <w:b/>
        </w:rPr>
        <w:t>band:</w:t>
      </w:r>
      <w:r w:rsidR="008158CC">
        <w:rPr>
          <w:b/>
        </w:rPr>
        <w:tab/>
      </w:r>
      <w:r>
        <w:t>(as in limiter band, noise floor band, etc.) a group of consecutive QMF subbands</w:t>
      </w:r>
    </w:p>
    <w:p w14:paraId="4EC3DB3C" w14:textId="77777777" w:rsidR="00AC1814" w:rsidRDefault="00AC1814">
      <w:pPr>
        <w:pStyle w:val="EX"/>
        <w:rPr>
          <w:b/>
        </w:rPr>
      </w:pPr>
      <w:r>
        <w:rPr>
          <w:b/>
        </w:rPr>
        <w:t>chirp factor:</w:t>
      </w:r>
      <w:r>
        <w:rPr>
          <w:b/>
        </w:rPr>
        <w:tab/>
      </w:r>
      <w:r>
        <w:t>the bandwidth expansion factor of the formants described by a LPC polynomial</w:t>
      </w:r>
    </w:p>
    <w:p w14:paraId="4ABE6031" w14:textId="77777777" w:rsidR="00AC1814" w:rsidRDefault="00AC1814">
      <w:pPr>
        <w:pStyle w:val="EX"/>
      </w:pPr>
      <w:r>
        <w:rPr>
          <w:b/>
        </w:rPr>
        <w:t xml:space="preserve">Down Sampled </w:t>
      </w:r>
      <w:smartTag w:uri="urn:schemas-microsoft-com:office:smarttags" w:element="stockticker">
        <w:r>
          <w:rPr>
            <w:b/>
          </w:rPr>
          <w:t>SBR</w:t>
        </w:r>
      </w:smartTag>
      <w:r>
        <w:rPr>
          <w:b/>
        </w:rPr>
        <w:t xml:space="preserve">: </w:t>
      </w:r>
      <w:r>
        <w:t xml:space="preserve">the </w:t>
      </w:r>
      <w:smartTag w:uri="urn:schemas-microsoft-com:office:smarttags" w:element="stockticker">
        <w:r>
          <w:t>SBR</w:t>
        </w:r>
      </w:smartTag>
      <w:r>
        <w:t xml:space="preserve"> Tool with a modified synthesis filterbank resulting in a down sampled output signal with the same sample rate as the input signal to the </w:t>
      </w:r>
      <w:smartTag w:uri="urn:schemas-microsoft-com:office:smarttags" w:element="stockticker">
        <w:r>
          <w:t>SBR</w:t>
        </w:r>
      </w:smartTag>
      <w:r>
        <w:t xml:space="preserve"> Tool. May be used whenever a lower sample rate output is desired.</w:t>
      </w:r>
    </w:p>
    <w:p w14:paraId="047D1803" w14:textId="77777777" w:rsidR="00AC1814" w:rsidRDefault="00AC1814">
      <w:pPr>
        <w:pStyle w:val="EX"/>
        <w:rPr>
          <w:b/>
        </w:rPr>
      </w:pPr>
      <w:r>
        <w:rPr>
          <w:b/>
        </w:rPr>
        <w:t xml:space="preserve">envelope scalefactor: </w:t>
      </w:r>
      <w:r>
        <w:t>an element representing the averaged energy of a signal over a region described by a frequency band and a time segment</w:t>
      </w:r>
    </w:p>
    <w:p w14:paraId="4E0EE742" w14:textId="77777777" w:rsidR="00AC1814" w:rsidRDefault="00AC1814">
      <w:pPr>
        <w:pStyle w:val="EX"/>
      </w:pPr>
      <w:r>
        <w:rPr>
          <w:b/>
        </w:rPr>
        <w:t xml:space="preserve">frequency band: </w:t>
      </w:r>
      <w:r>
        <w:t>interval in frequency, group of consecutive QMF subbands</w:t>
      </w:r>
    </w:p>
    <w:p w14:paraId="2CCAA359" w14:textId="77777777" w:rsidR="00AC1814" w:rsidRDefault="00AC1814">
      <w:pPr>
        <w:pStyle w:val="EX"/>
      </w:pPr>
      <w:r>
        <w:rPr>
          <w:b/>
        </w:rPr>
        <w:t>frequency border:</w:t>
      </w:r>
      <w:r>
        <w:t xml:space="preserve"> frequency band delimiter, expressed as a specific QMF subband</w:t>
      </w:r>
    </w:p>
    <w:p w14:paraId="74E95509" w14:textId="77777777" w:rsidR="00AC1814" w:rsidRDefault="00AC1814">
      <w:pPr>
        <w:pStyle w:val="EX"/>
      </w:pPr>
      <w:r>
        <w:rPr>
          <w:b/>
        </w:rPr>
        <w:t>noise floor:</w:t>
      </w:r>
      <w:r w:rsidR="008158CC">
        <w:tab/>
      </w:r>
      <w:r>
        <w:t>a vector of noise floor scalefactors</w:t>
      </w:r>
    </w:p>
    <w:p w14:paraId="367033F4" w14:textId="77777777" w:rsidR="00AC1814" w:rsidRDefault="00AC1814">
      <w:pPr>
        <w:pStyle w:val="EX"/>
        <w:rPr>
          <w:b/>
        </w:rPr>
      </w:pPr>
      <w:r>
        <w:rPr>
          <w:b/>
        </w:rPr>
        <w:t>noise floor scalefactor:</w:t>
      </w:r>
      <w:r>
        <w:t xml:space="preserve"> an element associated with a region described by a frequency band and a time segment, representing the ratio between the energy of the noise to be added to the envelope adjusted HF generated signal and the energy of the same</w:t>
      </w:r>
    </w:p>
    <w:p w14:paraId="0985F0E2" w14:textId="77777777" w:rsidR="00AC1814" w:rsidRDefault="00AC1814">
      <w:pPr>
        <w:pStyle w:val="EX"/>
      </w:pPr>
      <w:r>
        <w:rPr>
          <w:b/>
        </w:rPr>
        <w:t>patch:</w:t>
      </w:r>
      <w:r w:rsidR="008158CC">
        <w:tab/>
      </w:r>
      <w:r>
        <w:t>a number of adjoining QMF subbands moved to a different frequency location</w:t>
      </w:r>
    </w:p>
    <w:p w14:paraId="7276CE63" w14:textId="77777777" w:rsidR="00AC1814" w:rsidRDefault="00AC1814">
      <w:pPr>
        <w:pStyle w:val="EX"/>
      </w:pPr>
      <w:smartTag w:uri="urn:schemas-microsoft-com:office:smarttags" w:element="stockticker">
        <w:r>
          <w:rPr>
            <w:b/>
          </w:rPr>
          <w:t>SBR</w:t>
        </w:r>
      </w:smartTag>
      <w:r>
        <w:rPr>
          <w:b/>
        </w:rPr>
        <w:t xml:space="preserve"> envelope:</w:t>
      </w:r>
      <w:r w:rsidR="008158CC">
        <w:tab/>
      </w:r>
      <w:r>
        <w:t>a vector of envelope scalefactors</w:t>
      </w:r>
    </w:p>
    <w:p w14:paraId="52D8A652" w14:textId="77777777" w:rsidR="00AC1814" w:rsidRDefault="00AC1814">
      <w:pPr>
        <w:pStyle w:val="EX"/>
      </w:pPr>
      <w:smartTag w:uri="urn:schemas-microsoft-com:office:smarttags" w:element="stockticker">
        <w:r>
          <w:rPr>
            <w:b/>
          </w:rPr>
          <w:t>SBR</w:t>
        </w:r>
      </w:smartTag>
      <w:r>
        <w:rPr>
          <w:b/>
        </w:rPr>
        <w:t xml:space="preserve"> frame:</w:t>
      </w:r>
      <w:r>
        <w:rPr>
          <w:b/>
        </w:rPr>
        <w:tab/>
      </w:r>
      <w:r>
        <w:t xml:space="preserve">time segment associated with one </w:t>
      </w:r>
      <w:smartTag w:uri="urn:schemas-microsoft-com:office:smarttags" w:element="stockticker">
        <w:r>
          <w:t>SBR</w:t>
        </w:r>
      </w:smartTag>
      <w:r>
        <w:t xml:space="preserve"> extension data element</w:t>
      </w:r>
    </w:p>
    <w:p w14:paraId="5C718974" w14:textId="77777777" w:rsidR="00AC1814" w:rsidRDefault="00AC1814">
      <w:pPr>
        <w:pStyle w:val="EX"/>
      </w:pPr>
      <w:smartTag w:uri="urn:schemas-microsoft-com:office:smarttags" w:element="stockticker">
        <w:r>
          <w:rPr>
            <w:b/>
          </w:rPr>
          <w:t>SBR</w:t>
        </w:r>
      </w:smartTag>
      <w:r>
        <w:rPr>
          <w:b/>
        </w:rPr>
        <w:t xml:space="preserve"> range:</w:t>
      </w:r>
      <w:r w:rsidR="008158CC">
        <w:tab/>
      </w:r>
      <w:r>
        <w:t xml:space="preserve">the frequency range of the signal generated by the </w:t>
      </w:r>
      <w:smartTag w:uri="urn:schemas-microsoft-com:office:smarttags" w:element="stockticker">
        <w:r>
          <w:t>SBR</w:t>
        </w:r>
      </w:smartTag>
      <w:r>
        <w:t xml:space="preserve"> algorithm</w:t>
      </w:r>
    </w:p>
    <w:p w14:paraId="0AB3160A" w14:textId="77777777" w:rsidR="00AC1814" w:rsidRDefault="00AC1814">
      <w:pPr>
        <w:pStyle w:val="EX"/>
      </w:pPr>
      <w:r>
        <w:rPr>
          <w:b/>
        </w:rPr>
        <w:t>subband:</w:t>
      </w:r>
      <w:r w:rsidR="008158CC">
        <w:tab/>
      </w:r>
      <w:r>
        <w:t>a frequency range represented by one row in a QMF matrix, carrying a subsampled signal</w:t>
      </w:r>
    </w:p>
    <w:p w14:paraId="13612A85" w14:textId="77777777" w:rsidR="00AC1814" w:rsidRDefault="00AC1814">
      <w:pPr>
        <w:pStyle w:val="EX"/>
      </w:pPr>
      <w:r>
        <w:rPr>
          <w:b/>
        </w:rPr>
        <w:t>time border:</w:t>
      </w:r>
      <w:r w:rsidR="008158CC">
        <w:tab/>
      </w:r>
      <w:r>
        <w:t>time segment delimiter, expressed as a specific time slot</w:t>
      </w:r>
    </w:p>
    <w:p w14:paraId="11A8DC3A" w14:textId="77777777" w:rsidR="00AC1814" w:rsidRDefault="00AC1814">
      <w:pPr>
        <w:pStyle w:val="EX"/>
      </w:pPr>
      <w:r>
        <w:rPr>
          <w:b/>
        </w:rPr>
        <w:t>time segment:</w:t>
      </w:r>
      <w:r w:rsidR="008158CC">
        <w:tab/>
      </w:r>
      <w:r>
        <w:t>interval in time, group of consecutive time slots</w:t>
      </w:r>
    </w:p>
    <w:p w14:paraId="1615617C" w14:textId="77777777" w:rsidR="00AC1814" w:rsidRDefault="00AC1814">
      <w:pPr>
        <w:pStyle w:val="EX"/>
      </w:pPr>
      <w:r>
        <w:rPr>
          <w:b/>
        </w:rPr>
        <w:lastRenderedPageBreak/>
        <w:t>time / frequency grid:</w:t>
      </w:r>
      <w:r>
        <w:t xml:space="preserve"> a description of </w:t>
      </w:r>
      <w:smartTag w:uri="urn:schemas-microsoft-com:office:smarttags" w:element="stockticker">
        <w:r>
          <w:t>SBR</w:t>
        </w:r>
      </w:smartTag>
      <w:r>
        <w:t xml:space="preserve"> envelope time segments and associated frequency resolution tables as well as description of noise floor time segments</w:t>
      </w:r>
    </w:p>
    <w:p w14:paraId="4D497F4E" w14:textId="77777777" w:rsidR="00AC1814" w:rsidRDefault="00AC1814">
      <w:pPr>
        <w:pStyle w:val="EX"/>
      </w:pPr>
      <w:r>
        <w:rPr>
          <w:b/>
        </w:rPr>
        <w:t>time slot:</w:t>
      </w:r>
      <w:r w:rsidR="008158CC">
        <w:tab/>
      </w:r>
      <w:r>
        <w:t xml:space="preserve">finest resolution in time for </w:t>
      </w:r>
      <w:smartTag w:uri="urn:schemas-microsoft-com:office:smarttags" w:element="stockticker">
        <w:r>
          <w:t>SBR</w:t>
        </w:r>
      </w:smartTag>
      <w:r>
        <w:t xml:space="preserve"> envelopes and noise floors. One time slot equals two subsamples in the QMF domain</w:t>
      </w:r>
    </w:p>
    <w:p w14:paraId="17A5A217" w14:textId="77777777" w:rsidR="00AC1814" w:rsidRDefault="00AC1814" w:rsidP="00FF27C3">
      <w:pPr>
        <w:pStyle w:val="Heading2"/>
      </w:pPr>
      <w:bookmarkStart w:id="13" w:name="_Toc517366731"/>
      <w:r>
        <w:t>3.2</w:t>
      </w:r>
      <w:r>
        <w:tab/>
        <w:t>Symbols</w:t>
      </w:r>
      <w:bookmarkEnd w:id="13"/>
    </w:p>
    <w:p w14:paraId="4847FC29" w14:textId="77777777" w:rsidR="00AC1814" w:rsidRDefault="00AC1814">
      <w:r>
        <w:t>For the purposes of this TS, the following symbols apply:</w:t>
      </w:r>
    </w:p>
    <w:p w14:paraId="0CA18664" w14:textId="77777777" w:rsidR="00AC1814" w:rsidRDefault="00AC1814">
      <w:pPr>
        <w:pStyle w:val="EX"/>
      </w:pPr>
      <w:r>
        <w:t>Description of variables defined in one sub clause and used in other subclasses.</w:t>
      </w:r>
    </w:p>
    <w:p w14:paraId="2BAD6779" w14:textId="77777777" w:rsidR="00AC1814" w:rsidRDefault="00AC1814">
      <w:pPr>
        <w:pStyle w:val="EX"/>
      </w:pPr>
      <w:r>
        <w:rPr>
          <w:i/>
          <w:sz w:val="22"/>
        </w:rPr>
        <w:t>ch</w:t>
      </w:r>
      <w:r>
        <w:tab/>
        <w:t xml:space="preserve">is the current channel, and when used as index in vectors left channel is represented by </w:t>
      </w:r>
      <w:r>
        <w:rPr>
          <w:i/>
        </w:rPr>
        <w:t>ch</w:t>
      </w:r>
      <w:r>
        <w:t xml:space="preserve">= 0 and right channel is represented </w:t>
      </w:r>
      <w:r>
        <w:rPr>
          <w:i/>
        </w:rPr>
        <w:t>ch</w:t>
      </w:r>
      <w:r>
        <w:t>= 1.</w:t>
      </w:r>
    </w:p>
    <w:p w14:paraId="366748D3" w14:textId="77777777" w:rsidR="00AC1814" w:rsidRDefault="00AC1814">
      <w:pPr>
        <w:pStyle w:val="EX"/>
      </w:pPr>
      <w:r>
        <w:rPr>
          <w:b/>
          <w:sz w:val="22"/>
        </w:rPr>
        <w:t>E</w:t>
      </w:r>
      <w:r>
        <w:rPr>
          <w:i/>
          <w:sz w:val="22"/>
          <w:vertAlign w:val="subscript"/>
        </w:rPr>
        <w:t>Orig</w:t>
      </w:r>
      <w:r>
        <w:tab/>
        <w:t xml:space="preserve">has </w:t>
      </w:r>
      <w:r>
        <w:rPr>
          <w:i/>
          <w:sz w:val="22"/>
        </w:rPr>
        <w:t>L</w:t>
      </w:r>
      <w:r>
        <w:rPr>
          <w:i/>
          <w:sz w:val="22"/>
          <w:vertAlign w:val="subscript"/>
        </w:rPr>
        <w:t>E</w:t>
      </w:r>
      <w:r>
        <w:t xml:space="preserve"> columns where each column is of length </w:t>
      </w:r>
      <w:r>
        <w:rPr>
          <w:i/>
          <w:sz w:val="22"/>
        </w:rPr>
        <w:t>N</w:t>
      </w:r>
      <w:r>
        <w:rPr>
          <w:i/>
          <w:sz w:val="22"/>
          <w:vertAlign w:val="subscript"/>
        </w:rPr>
        <w:t>Low</w:t>
      </w:r>
      <w:r>
        <w:t xml:space="preserve"> or </w:t>
      </w:r>
      <w:r>
        <w:rPr>
          <w:i/>
          <w:sz w:val="22"/>
        </w:rPr>
        <w:t>N</w:t>
      </w:r>
      <w:r>
        <w:rPr>
          <w:i/>
          <w:sz w:val="22"/>
          <w:vertAlign w:val="subscript"/>
        </w:rPr>
        <w:t>High</w:t>
      </w:r>
      <w:r>
        <w:t xml:space="preserve"> depending on the frequency resolution for each </w:t>
      </w:r>
      <w:smartTag w:uri="urn:schemas-microsoft-com:office:smarttags" w:element="stockticker">
        <w:r>
          <w:t>SBR</w:t>
        </w:r>
      </w:smartTag>
      <w:r>
        <w:t xml:space="preserve"> envelope. The elements in </w:t>
      </w:r>
      <w:r>
        <w:rPr>
          <w:b/>
          <w:sz w:val="22"/>
        </w:rPr>
        <w:t>E</w:t>
      </w:r>
      <w:r>
        <w:rPr>
          <w:i/>
          <w:sz w:val="22"/>
          <w:vertAlign w:val="subscript"/>
        </w:rPr>
        <w:t>Orig</w:t>
      </w:r>
      <w:r>
        <w:t xml:space="preserve"> contains the envelope scalefactors of the original signal.</w:t>
      </w:r>
    </w:p>
    <w:p w14:paraId="3361A583" w14:textId="08F799A7" w:rsidR="00AC1814" w:rsidRDefault="00965E77">
      <w:pPr>
        <w:pStyle w:val="EX"/>
      </w:pPr>
      <w:r>
        <w:rPr>
          <w:noProof/>
          <w:position w:val="-16"/>
        </w:rPr>
        <w:drawing>
          <wp:inline distT="0" distB="0" distL="0" distR="0" wp14:anchorId="5D045860" wp14:editId="4A8C71D3">
            <wp:extent cx="1233805" cy="266700"/>
            <wp:effectExtent l="0" t="0" r="0" b="0"/>
            <wp:docPr id="3"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3805" cy="266700"/>
                    </a:xfrm>
                    <a:prstGeom prst="rect">
                      <a:avLst/>
                    </a:prstGeom>
                    <a:noFill/>
                    <a:ln>
                      <a:noFill/>
                    </a:ln>
                  </pic:spPr>
                </pic:pic>
              </a:graphicData>
            </a:graphic>
          </wp:inline>
        </w:drawing>
      </w:r>
      <w:r w:rsidR="00AC1814">
        <w:tab/>
        <w:t>has two column vectors containing the frequency border tables for low and high frequency resolution.</w:t>
      </w:r>
    </w:p>
    <w:p w14:paraId="44176AC8" w14:textId="4D21CA1E" w:rsidR="00AC1814" w:rsidRDefault="00965E77">
      <w:pPr>
        <w:pStyle w:val="EX"/>
      </w:pPr>
      <w:r>
        <w:rPr>
          <w:noProof/>
          <w:position w:val="-10"/>
        </w:rPr>
        <w:drawing>
          <wp:inline distT="0" distB="0" distL="0" distR="0" wp14:anchorId="0ABF4367" wp14:editId="4C8CB5A8">
            <wp:extent cx="342900" cy="205105"/>
            <wp:effectExtent l="0" t="0" r="0" b="0"/>
            <wp:docPr id="4"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 cy="205105"/>
                    </a:xfrm>
                    <a:prstGeom prst="rect">
                      <a:avLst/>
                    </a:prstGeom>
                    <a:noFill/>
                    <a:ln>
                      <a:noFill/>
                    </a:ln>
                  </pic:spPr>
                </pic:pic>
              </a:graphicData>
            </a:graphic>
          </wp:inline>
        </w:drawing>
      </w:r>
      <w:r w:rsidR="00AC1814">
        <w:tab/>
        <w:t xml:space="preserve">internal sampling frequency of the </w:t>
      </w:r>
      <w:smartTag w:uri="urn:schemas-microsoft-com:office:smarttags" w:element="stockticker">
        <w:r w:rsidR="00AC1814">
          <w:t>SBR</w:t>
        </w:r>
      </w:smartTag>
      <w:r w:rsidR="00AC1814">
        <w:t xml:space="preserve"> Tool, twice the sampling frequency of the core coder (after sampling frequency mapping, Table 4.55). The sampling frequency of the </w:t>
      </w:r>
      <w:smartTag w:uri="urn:schemas-microsoft-com:office:smarttags" w:element="stockticker">
        <w:r w:rsidR="00AC1814">
          <w:t>SBR</w:t>
        </w:r>
      </w:smartTag>
      <w:r w:rsidR="00AC1814">
        <w:t xml:space="preserve"> enhanced output signal is equal to the internal sampling frequency of the </w:t>
      </w:r>
      <w:smartTag w:uri="urn:schemas-microsoft-com:office:smarttags" w:element="stockticker">
        <w:r w:rsidR="00AC1814">
          <w:t>SBR</w:t>
        </w:r>
      </w:smartTag>
      <w:r w:rsidR="00AC1814">
        <w:t xml:space="preserve"> Tool, unless the </w:t>
      </w:r>
      <w:smartTag w:uri="urn:schemas-microsoft-com:office:smarttags" w:element="stockticker">
        <w:r w:rsidR="00AC1814">
          <w:t>SBR</w:t>
        </w:r>
      </w:smartTag>
      <w:r w:rsidR="00AC1814">
        <w:t xml:space="preserve"> Tool is operated in downsampled mode. If the </w:t>
      </w:r>
      <w:smartTag w:uri="urn:schemas-microsoft-com:office:smarttags" w:element="stockticker">
        <w:r w:rsidR="00AC1814">
          <w:t>SBR</w:t>
        </w:r>
      </w:smartTag>
      <w:r w:rsidR="00AC1814">
        <w:t xml:space="preserve"> Tool is operated in downsampled mode, the output sampling frequency is equal to the sampling frequency of the core coder.</w:t>
      </w:r>
    </w:p>
    <w:p w14:paraId="51684C7A" w14:textId="77777777" w:rsidR="00AC1814" w:rsidRDefault="00AC1814">
      <w:pPr>
        <w:pStyle w:val="EX"/>
      </w:pPr>
      <w:r>
        <w:rPr>
          <w:b/>
          <w:sz w:val="22"/>
        </w:rPr>
        <w:t>f</w:t>
      </w:r>
      <w:r>
        <w:rPr>
          <w:i/>
          <w:sz w:val="22"/>
          <w:vertAlign w:val="subscript"/>
        </w:rPr>
        <w:t>Master</w:t>
      </w:r>
      <w:r>
        <w:tab/>
        <w:t xml:space="preserve">is of length </w:t>
      </w:r>
      <w:r>
        <w:rPr>
          <w:i/>
          <w:sz w:val="22"/>
        </w:rPr>
        <w:t>N</w:t>
      </w:r>
      <w:r>
        <w:rPr>
          <w:i/>
          <w:sz w:val="22"/>
          <w:vertAlign w:val="subscript"/>
        </w:rPr>
        <w:t>Master</w:t>
      </w:r>
      <w:r>
        <w:rPr>
          <w:sz w:val="22"/>
        </w:rPr>
        <w:t>+1</w:t>
      </w:r>
      <w:r>
        <w:t xml:space="preserve"> and contains QMF master frequency grouping information.</w:t>
      </w:r>
    </w:p>
    <w:p w14:paraId="294ACBA6" w14:textId="77777777" w:rsidR="00AC1814" w:rsidRDefault="00AC1814">
      <w:pPr>
        <w:pStyle w:val="EX"/>
      </w:pPr>
      <w:r>
        <w:rPr>
          <w:b/>
          <w:sz w:val="22"/>
        </w:rPr>
        <w:t>f</w:t>
      </w:r>
      <w:r>
        <w:rPr>
          <w:i/>
          <w:sz w:val="22"/>
          <w:vertAlign w:val="subscript"/>
        </w:rPr>
        <w:t>TableHigh</w:t>
      </w:r>
      <w:r>
        <w:tab/>
        <w:t xml:space="preserve">is of length </w:t>
      </w:r>
      <w:r>
        <w:rPr>
          <w:i/>
          <w:sz w:val="22"/>
        </w:rPr>
        <w:t>N</w:t>
      </w:r>
      <w:r>
        <w:rPr>
          <w:i/>
          <w:sz w:val="22"/>
          <w:vertAlign w:val="subscript"/>
        </w:rPr>
        <w:t>High</w:t>
      </w:r>
      <w:r>
        <w:rPr>
          <w:sz w:val="22"/>
        </w:rPr>
        <w:t>+1</w:t>
      </w:r>
      <w:r>
        <w:t xml:space="preserve"> and contains frequency borders for high frequency resolution </w:t>
      </w:r>
      <w:smartTag w:uri="urn:schemas-microsoft-com:office:smarttags" w:element="stockticker">
        <w:r>
          <w:t>SBR</w:t>
        </w:r>
      </w:smartTag>
      <w:r>
        <w:t xml:space="preserve"> envelopes. </w:t>
      </w:r>
    </w:p>
    <w:p w14:paraId="3573654A" w14:textId="77777777" w:rsidR="00AC1814" w:rsidRDefault="00AC1814">
      <w:pPr>
        <w:pStyle w:val="EX"/>
      </w:pPr>
      <w:r>
        <w:rPr>
          <w:b/>
          <w:sz w:val="22"/>
        </w:rPr>
        <w:t>f</w:t>
      </w:r>
      <w:r>
        <w:rPr>
          <w:i/>
          <w:sz w:val="22"/>
          <w:vertAlign w:val="subscript"/>
        </w:rPr>
        <w:t>TableLow</w:t>
      </w:r>
      <w:r>
        <w:tab/>
        <w:t xml:space="preserve">is of length </w:t>
      </w:r>
      <w:r>
        <w:rPr>
          <w:i/>
          <w:sz w:val="22"/>
        </w:rPr>
        <w:t>N</w:t>
      </w:r>
      <w:r>
        <w:rPr>
          <w:i/>
          <w:sz w:val="22"/>
          <w:vertAlign w:val="subscript"/>
        </w:rPr>
        <w:t>Low</w:t>
      </w:r>
      <w:r>
        <w:rPr>
          <w:sz w:val="22"/>
        </w:rPr>
        <w:t>+1</w:t>
      </w:r>
      <w:r>
        <w:t xml:space="preserve"> and contains frequency borders for low frequency resolution </w:t>
      </w:r>
      <w:smartTag w:uri="urn:schemas-microsoft-com:office:smarttags" w:element="stockticker">
        <w:r>
          <w:t>SBR</w:t>
        </w:r>
      </w:smartTag>
      <w:r>
        <w:t xml:space="preserve"> envelopes. </w:t>
      </w:r>
    </w:p>
    <w:p w14:paraId="27019463" w14:textId="77777777" w:rsidR="00AC1814" w:rsidRDefault="00AC1814">
      <w:pPr>
        <w:pStyle w:val="EX"/>
      </w:pPr>
      <w:r>
        <w:rPr>
          <w:b/>
          <w:sz w:val="22"/>
        </w:rPr>
        <w:t>f</w:t>
      </w:r>
      <w:r>
        <w:rPr>
          <w:i/>
          <w:sz w:val="22"/>
          <w:vertAlign w:val="subscript"/>
        </w:rPr>
        <w:t>TableNoise</w:t>
      </w:r>
      <w:r>
        <w:tab/>
        <w:t xml:space="preserve">is of length </w:t>
      </w:r>
      <w:r>
        <w:rPr>
          <w:i/>
          <w:sz w:val="22"/>
        </w:rPr>
        <w:t>N</w:t>
      </w:r>
      <w:r>
        <w:rPr>
          <w:i/>
          <w:sz w:val="22"/>
          <w:vertAlign w:val="subscript"/>
        </w:rPr>
        <w:t>Q</w:t>
      </w:r>
      <w:r>
        <w:rPr>
          <w:sz w:val="22"/>
        </w:rPr>
        <w:t>+1</w:t>
      </w:r>
      <w:r>
        <w:t xml:space="preserve"> and contains frequency borders used by noise floors.</w:t>
      </w:r>
    </w:p>
    <w:p w14:paraId="02A65EE7" w14:textId="77777777" w:rsidR="00AC1814" w:rsidRDefault="00AC1814">
      <w:pPr>
        <w:pStyle w:val="EX"/>
      </w:pPr>
      <w:r>
        <w:rPr>
          <w:i/>
          <w:sz w:val="22"/>
        </w:rPr>
        <w:t>k</w:t>
      </w:r>
      <w:r>
        <w:rPr>
          <w:i/>
          <w:sz w:val="22"/>
          <w:vertAlign w:val="subscript"/>
        </w:rPr>
        <w:t>x</w:t>
      </w:r>
      <w:r>
        <w:tab/>
        <w:t xml:space="preserve">the first QMF subband in the </w:t>
      </w:r>
      <w:smartTag w:uri="urn:schemas-microsoft-com:office:smarttags" w:element="stockticker">
        <w:r>
          <w:t>SBR</w:t>
        </w:r>
      </w:smartTag>
      <w:r>
        <w:t xml:space="preserve"> range.</w:t>
      </w:r>
    </w:p>
    <w:p w14:paraId="43937B97" w14:textId="77777777" w:rsidR="00AC1814" w:rsidRDefault="00AC1814">
      <w:pPr>
        <w:pStyle w:val="EX"/>
      </w:pPr>
      <w:r>
        <w:rPr>
          <w:i/>
          <w:sz w:val="22"/>
        </w:rPr>
        <w:t>k</w:t>
      </w:r>
      <w:r>
        <w:rPr>
          <w:i/>
          <w:sz w:val="22"/>
          <w:vertAlign w:val="subscript"/>
        </w:rPr>
        <w:t>0</w:t>
      </w:r>
      <w:r>
        <w:tab/>
        <w:t xml:space="preserve">the first QMF subband in the </w:t>
      </w:r>
      <w:r>
        <w:rPr>
          <w:b/>
          <w:sz w:val="22"/>
        </w:rPr>
        <w:t>f</w:t>
      </w:r>
      <w:r>
        <w:rPr>
          <w:i/>
          <w:sz w:val="22"/>
          <w:vertAlign w:val="subscript"/>
        </w:rPr>
        <w:t>Master</w:t>
      </w:r>
      <w:r>
        <w:t xml:space="preserve"> table.</w:t>
      </w:r>
    </w:p>
    <w:p w14:paraId="0BF92820" w14:textId="77777777" w:rsidR="00AC1814" w:rsidRDefault="00AC1814">
      <w:pPr>
        <w:pStyle w:val="EX"/>
      </w:pPr>
      <w:r>
        <w:rPr>
          <w:i/>
          <w:sz w:val="22"/>
        </w:rPr>
        <w:t>L</w:t>
      </w:r>
      <w:r>
        <w:rPr>
          <w:i/>
          <w:sz w:val="22"/>
          <w:vertAlign w:val="subscript"/>
        </w:rPr>
        <w:t>E</w:t>
      </w:r>
      <w:r>
        <w:tab/>
        <w:t xml:space="preserve">number of </w:t>
      </w:r>
      <w:smartTag w:uri="urn:schemas-microsoft-com:office:smarttags" w:element="stockticker">
        <w:r>
          <w:t>SBR</w:t>
        </w:r>
      </w:smartTag>
      <w:r>
        <w:t xml:space="preserve"> envelopes.</w:t>
      </w:r>
    </w:p>
    <w:p w14:paraId="70851D0D" w14:textId="77777777" w:rsidR="00AC1814" w:rsidRDefault="00AC1814">
      <w:pPr>
        <w:pStyle w:val="EX"/>
      </w:pPr>
      <w:r>
        <w:rPr>
          <w:i/>
          <w:sz w:val="22"/>
        </w:rPr>
        <w:t>L</w:t>
      </w:r>
      <w:r>
        <w:rPr>
          <w:i/>
          <w:sz w:val="22"/>
          <w:vertAlign w:val="subscript"/>
        </w:rPr>
        <w:t>Q</w:t>
      </w:r>
      <w:r>
        <w:tab/>
        <w:t>number of noise floors.</w:t>
      </w:r>
    </w:p>
    <w:p w14:paraId="3DB87C3A" w14:textId="77777777" w:rsidR="00AC1814" w:rsidRDefault="00AC1814">
      <w:pPr>
        <w:pStyle w:val="EX"/>
      </w:pPr>
      <w:r>
        <w:rPr>
          <w:i/>
          <w:sz w:val="22"/>
        </w:rPr>
        <w:t>M</w:t>
      </w:r>
      <w:r>
        <w:tab/>
        <w:t xml:space="preserve">number of QMF subbands in the </w:t>
      </w:r>
      <w:smartTag w:uri="urn:schemas-microsoft-com:office:smarttags" w:element="stockticker">
        <w:r>
          <w:t>SBR</w:t>
        </w:r>
      </w:smartTag>
      <w:r>
        <w:t xml:space="preserve"> range.</w:t>
      </w:r>
    </w:p>
    <w:p w14:paraId="69828453" w14:textId="77777777" w:rsidR="00AC1814" w:rsidRDefault="00AC1814">
      <w:pPr>
        <w:pStyle w:val="EX"/>
      </w:pPr>
      <w:r>
        <w:rPr>
          <w:rStyle w:val="Variable"/>
        </w:rPr>
        <w:t>middleBorder</w:t>
      </w:r>
      <w:r>
        <w:tab/>
        <w:t xml:space="preserve">points to a specific time border. </w:t>
      </w:r>
    </w:p>
    <w:p w14:paraId="4F1B5A63" w14:textId="77777777" w:rsidR="00AC1814" w:rsidRDefault="00AC1814">
      <w:pPr>
        <w:pStyle w:val="EX"/>
      </w:pPr>
      <w:r>
        <w:rPr>
          <w:rStyle w:val="Variable"/>
        </w:rPr>
        <w:t>N</w:t>
      </w:r>
      <w:r>
        <w:rPr>
          <w:rStyle w:val="Variable"/>
          <w:vertAlign w:val="subscript"/>
        </w:rPr>
        <w:t>L</w:t>
      </w:r>
      <w:r>
        <w:tab/>
        <w:t>number of limiter bands.</w:t>
      </w:r>
    </w:p>
    <w:p w14:paraId="676779EE" w14:textId="77777777" w:rsidR="00AC1814" w:rsidRDefault="00AC1814">
      <w:pPr>
        <w:pStyle w:val="EX"/>
      </w:pPr>
      <w:r>
        <w:rPr>
          <w:rStyle w:val="Variable"/>
        </w:rPr>
        <w:t>N</w:t>
      </w:r>
      <w:r>
        <w:rPr>
          <w:rStyle w:val="Variable"/>
          <w:vertAlign w:val="subscript"/>
        </w:rPr>
        <w:t>Master</w:t>
      </w:r>
      <w:r>
        <w:tab/>
        <w:t>number of frequency bands in the master frequency resolution table.</w:t>
      </w:r>
    </w:p>
    <w:p w14:paraId="07BD83DE" w14:textId="77777777" w:rsidR="00AC1814" w:rsidRDefault="00AC1814">
      <w:pPr>
        <w:pStyle w:val="EX"/>
      </w:pPr>
      <w:r>
        <w:rPr>
          <w:rStyle w:val="Variable"/>
        </w:rPr>
        <w:t>N</w:t>
      </w:r>
      <w:r>
        <w:rPr>
          <w:rStyle w:val="Variable"/>
          <w:vertAlign w:val="subscript"/>
        </w:rPr>
        <w:t>Q</w:t>
      </w:r>
      <w:r>
        <w:tab/>
        <w:t>number of noise floor bands.</w:t>
      </w:r>
    </w:p>
    <w:p w14:paraId="0C789E6A" w14:textId="192B1E7E" w:rsidR="00AC1814" w:rsidRDefault="00965E77">
      <w:pPr>
        <w:pStyle w:val="EX"/>
      </w:pPr>
      <w:r>
        <w:rPr>
          <w:noProof/>
          <w:position w:val="-14"/>
        </w:rPr>
        <w:drawing>
          <wp:inline distT="0" distB="0" distL="0" distR="0" wp14:anchorId="668988CD" wp14:editId="5784B546">
            <wp:extent cx="938530" cy="228600"/>
            <wp:effectExtent l="0" t="0" r="0" b="0"/>
            <wp:docPr id="5"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8530" cy="228600"/>
                    </a:xfrm>
                    <a:prstGeom prst="rect">
                      <a:avLst/>
                    </a:prstGeom>
                    <a:noFill/>
                    <a:ln>
                      <a:noFill/>
                    </a:ln>
                  </pic:spPr>
                </pic:pic>
              </a:graphicData>
            </a:graphic>
          </wp:inline>
        </w:drawing>
      </w:r>
      <w:r w:rsidR="00AC1814">
        <w:tab/>
        <w:t>number of frequency bands for low and high frequency resolution.</w:t>
      </w:r>
    </w:p>
    <w:p w14:paraId="0A61F5EB" w14:textId="77777777" w:rsidR="00AC1814" w:rsidRDefault="00AC1814">
      <w:pPr>
        <w:pStyle w:val="EX"/>
      </w:pPr>
      <w:r>
        <w:rPr>
          <w:rStyle w:val="Variable"/>
        </w:rPr>
        <w:t>numPatches</w:t>
      </w:r>
      <w:r>
        <w:tab/>
        <w:t xml:space="preserve">a variable indicating the number of patches in the </w:t>
      </w:r>
      <w:smartTag w:uri="urn:schemas-microsoft-com:office:smarttags" w:element="stockticker">
        <w:r>
          <w:t>SBR</w:t>
        </w:r>
      </w:smartTag>
      <w:r>
        <w:t xml:space="preserve"> range.</w:t>
      </w:r>
    </w:p>
    <w:p w14:paraId="6B23EEB1" w14:textId="77777777" w:rsidR="00AC1814" w:rsidRDefault="00AC1814">
      <w:pPr>
        <w:pStyle w:val="EX"/>
      </w:pPr>
      <w:r>
        <w:rPr>
          <w:i/>
          <w:sz w:val="22"/>
        </w:rPr>
        <w:t>numTimeSlots</w:t>
      </w:r>
      <w:r>
        <w:tab/>
        <w:t xml:space="preserve">number of </w:t>
      </w:r>
      <w:smartTag w:uri="urn:schemas-microsoft-com:office:smarttags" w:element="stockticker">
        <w:r>
          <w:t>SBR</w:t>
        </w:r>
      </w:smartTag>
      <w:r>
        <w:t xml:space="preserve"> envelope time slots that exist within an </w:t>
      </w:r>
      <w:smartTag w:uri="urn:schemas-microsoft-com:office:smarttags" w:element="stockticker">
        <w:r>
          <w:t>AAC</w:t>
        </w:r>
      </w:smartTag>
      <w:r>
        <w:t xml:space="preserve"> frame, 16 for a 1024 </w:t>
      </w:r>
      <w:smartTag w:uri="urn:schemas-microsoft-com:office:smarttags" w:element="stockticker">
        <w:r>
          <w:t>AAC</w:t>
        </w:r>
      </w:smartTag>
      <w:r>
        <w:t xml:space="preserve"> frame .</w:t>
      </w:r>
    </w:p>
    <w:p w14:paraId="5C88F097" w14:textId="02B9FB14" w:rsidR="00AC1814" w:rsidRDefault="00965E77">
      <w:pPr>
        <w:pStyle w:val="EX"/>
      </w:pPr>
      <w:r>
        <w:rPr>
          <w:noProof/>
          <w:position w:val="-12"/>
        </w:rPr>
        <w:drawing>
          <wp:inline distT="0" distB="0" distL="0" distR="0" wp14:anchorId="45521E21" wp14:editId="72B0C672">
            <wp:extent cx="1181100" cy="228600"/>
            <wp:effectExtent l="0" t="0" r="0" b="0"/>
            <wp:docPr id="6"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 cy="228600"/>
                    </a:xfrm>
                    <a:prstGeom prst="rect">
                      <a:avLst/>
                    </a:prstGeom>
                    <a:noFill/>
                    <a:ln>
                      <a:noFill/>
                    </a:ln>
                  </pic:spPr>
                </pic:pic>
              </a:graphicData>
            </a:graphic>
          </wp:inline>
        </w:drawing>
      </w:r>
      <w:r w:rsidR="00AC1814">
        <w:tab/>
        <w:t xml:space="preserve">offset-values for the </w:t>
      </w:r>
      <w:smartTag w:uri="urn:schemas-microsoft-com:office:smarttags" w:element="stockticker">
        <w:r w:rsidR="00AC1814">
          <w:t>SBR</w:t>
        </w:r>
      </w:smartTag>
      <w:r w:rsidR="00AC1814">
        <w:t xml:space="preserve"> envelope and noise floor data, when using coupled channels.</w:t>
      </w:r>
    </w:p>
    <w:p w14:paraId="0C82A71A" w14:textId="77777777" w:rsidR="00AC1814" w:rsidRDefault="00AC1814">
      <w:pPr>
        <w:pStyle w:val="EX"/>
      </w:pPr>
      <w:r>
        <w:rPr>
          <w:b/>
          <w:sz w:val="22"/>
        </w:rPr>
        <w:lastRenderedPageBreak/>
        <w:t>patchBorders</w:t>
      </w:r>
      <w:r>
        <w:tab/>
        <w:t>a vector containing the frequency borders of the patches.</w:t>
      </w:r>
    </w:p>
    <w:p w14:paraId="0B51468C" w14:textId="77777777" w:rsidR="00AC1814" w:rsidRDefault="00AC1814">
      <w:pPr>
        <w:pStyle w:val="EX"/>
      </w:pPr>
      <w:r>
        <w:rPr>
          <w:b/>
          <w:sz w:val="22"/>
        </w:rPr>
        <w:t>patchNumSubbands</w:t>
      </w:r>
      <w:r>
        <w:tab/>
        <w:t>a vector holding the number of subbands in every patch.</w:t>
      </w:r>
    </w:p>
    <w:p w14:paraId="480C21E1" w14:textId="77777777" w:rsidR="00AC1814" w:rsidRDefault="00AC1814">
      <w:pPr>
        <w:pStyle w:val="EX"/>
      </w:pPr>
      <w:r>
        <w:rPr>
          <w:b/>
          <w:sz w:val="22"/>
        </w:rPr>
        <w:t>Q</w:t>
      </w:r>
      <w:r>
        <w:rPr>
          <w:i/>
          <w:sz w:val="22"/>
          <w:vertAlign w:val="subscript"/>
        </w:rPr>
        <w:t>Orig</w:t>
      </w:r>
      <w:r>
        <w:tab/>
        <w:t xml:space="preserve">has </w:t>
      </w:r>
      <w:r>
        <w:rPr>
          <w:i/>
          <w:sz w:val="22"/>
        </w:rPr>
        <w:t>L</w:t>
      </w:r>
      <w:r>
        <w:rPr>
          <w:i/>
          <w:sz w:val="22"/>
          <w:vertAlign w:val="subscript"/>
        </w:rPr>
        <w:t>Q</w:t>
      </w:r>
      <w:r>
        <w:t xml:space="preserve"> columns where each column is of length </w:t>
      </w:r>
      <w:r>
        <w:rPr>
          <w:rStyle w:val="Variable"/>
        </w:rPr>
        <w:t>N</w:t>
      </w:r>
      <w:r>
        <w:rPr>
          <w:rStyle w:val="Variable"/>
          <w:vertAlign w:val="subscript"/>
        </w:rPr>
        <w:t>Q</w:t>
      </w:r>
      <w:r>
        <w:t xml:space="preserve"> and contains the noise floor scalefactors.</w:t>
      </w:r>
    </w:p>
    <w:p w14:paraId="147C9759" w14:textId="447AA182" w:rsidR="00AC1814" w:rsidRDefault="00965E77">
      <w:pPr>
        <w:pStyle w:val="EX"/>
      </w:pPr>
      <w:r>
        <w:rPr>
          <w:noProof/>
          <w:position w:val="-10"/>
        </w:rPr>
        <w:drawing>
          <wp:inline distT="0" distB="0" distL="0" distR="0" wp14:anchorId="7A5AA2EA" wp14:editId="744CE1AD">
            <wp:extent cx="814705" cy="205105"/>
            <wp:effectExtent l="0" t="0" r="0" b="0"/>
            <wp:docPr id="7"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4705" cy="205105"/>
                    </a:xfrm>
                    <a:prstGeom prst="rect">
                      <a:avLst/>
                    </a:prstGeom>
                    <a:noFill/>
                    <a:ln>
                      <a:noFill/>
                    </a:ln>
                  </pic:spPr>
                </pic:pic>
              </a:graphicData>
            </a:graphic>
          </wp:inline>
        </w:drawing>
      </w:r>
      <w:r w:rsidR="00AC1814">
        <w:tab/>
        <w:t xml:space="preserve">frequency resolution for all </w:t>
      </w:r>
      <w:smartTag w:uri="urn:schemas-microsoft-com:office:smarttags" w:element="stockticker">
        <w:r w:rsidR="00AC1814">
          <w:t>SBR</w:t>
        </w:r>
      </w:smartTag>
      <w:r w:rsidR="00AC1814">
        <w:t xml:space="preserve"> envelopes in the current </w:t>
      </w:r>
      <w:smartTag w:uri="urn:schemas-microsoft-com:office:smarttags" w:element="stockticker">
        <w:r w:rsidR="00AC1814">
          <w:t>SBR</w:t>
        </w:r>
      </w:smartTag>
      <w:r w:rsidR="00AC1814">
        <w:t xml:space="preserve"> frame, zero for low resolution, one for high resolution.</w:t>
      </w:r>
    </w:p>
    <w:p w14:paraId="0AC6E64F" w14:textId="77777777" w:rsidR="00AC1814" w:rsidRDefault="00AC1814">
      <w:pPr>
        <w:pStyle w:val="EX"/>
      </w:pPr>
      <w:r>
        <w:rPr>
          <w:i/>
          <w:sz w:val="22"/>
        </w:rPr>
        <w:t>reset</w:t>
      </w:r>
      <w:r>
        <w:tab/>
        <w:t xml:space="preserve">a variable in the encoder and the decoder set to one if certain bitstream elements have changed from the previous </w:t>
      </w:r>
      <w:smartTag w:uri="urn:schemas-microsoft-com:office:smarttags" w:element="stockticker">
        <w:r>
          <w:t>SBR</w:t>
        </w:r>
      </w:smartTag>
      <w:r>
        <w:t xml:space="preserve"> frame, otherwise set to zero.</w:t>
      </w:r>
    </w:p>
    <w:p w14:paraId="0B7E284A" w14:textId="77777777" w:rsidR="00AC1814" w:rsidRDefault="00AC1814">
      <w:pPr>
        <w:pStyle w:val="EX"/>
        <w:rPr>
          <w:i/>
          <w:sz w:val="22"/>
        </w:rPr>
      </w:pPr>
      <w:r>
        <w:rPr>
          <w:b/>
          <w:sz w:val="22"/>
        </w:rPr>
        <w:t>t</w:t>
      </w:r>
      <w:r>
        <w:rPr>
          <w:i/>
          <w:sz w:val="22"/>
          <w:vertAlign w:val="subscript"/>
        </w:rPr>
        <w:t>E</w:t>
      </w:r>
      <w:r>
        <w:tab/>
        <w:t xml:space="preserve">is of length </w:t>
      </w:r>
      <w:r>
        <w:rPr>
          <w:i/>
          <w:sz w:val="22"/>
        </w:rPr>
        <w:t>L</w:t>
      </w:r>
      <w:r>
        <w:rPr>
          <w:i/>
          <w:sz w:val="22"/>
          <w:vertAlign w:val="subscript"/>
        </w:rPr>
        <w:t>E</w:t>
      </w:r>
      <w:r>
        <w:rPr>
          <w:rStyle w:val="Variable"/>
          <w:i w:val="0"/>
        </w:rPr>
        <w:t>+1</w:t>
      </w:r>
      <w:r>
        <w:t xml:space="preserve"> and contains start and stop time borders for all </w:t>
      </w:r>
      <w:smartTag w:uri="urn:schemas-microsoft-com:office:smarttags" w:element="stockticker">
        <w:r>
          <w:t>SBR</w:t>
        </w:r>
      </w:smartTag>
      <w:r>
        <w:t xml:space="preserve"> envelopes in the current </w:t>
      </w:r>
      <w:smartTag w:uri="urn:schemas-microsoft-com:office:smarttags" w:element="stockticker">
        <w:r>
          <w:t>SBR</w:t>
        </w:r>
      </w:smartTag>
      <w:r>
        <w:t xml:space="preserve"> frame.</w:t>
      </w:r>
    </w:p>
    <w:p w14:paraId="01DC4C38" w14:textId="77777777" w:rsidR="00AC1814" w:rsidRDefault="00AC1814">
      <w:pPr>
        <w:pStyle w:val="EX"/>
      </w:pPr>
      <w:r>
        <w:rPr>
          <w:i/>
          <w:sz w:val="22"/>
        </w:rPr>
        <w:t>t</w:t>
      </w:r>
      <w:r>
        <w:rPr>
          <w:i/>
          <w:sz w:val="22"/>
          <w:vertAlign w:val="subscript"/>
        </w:rPr>
        <w:t>HFAdj</w:t>
      </w:r>
      <w:r>
        <w:tab/>
        <w:t>offset for the envelope adjuster module.</w:t>
      </w:r>
    </w:p>
    <w:p w14:paraId="7B64AFB2" w14:textId="77777777" w:rsidR="00AC1814" w:rsidRDefault="00AC1814">
      <w:pPr>
        <w:pStyle w:val="EX"/>
      </w:pPr>
      <w:r>
        <w:rPr>
          <w:i/>
          <w:sz w:val="22"/>
        </w:rPr>
        <w:t>t</w:t>
      </w:r>
      <w:r>
        <w:rPr>
          <w:i/>
          <w:sz w:val="22"/>
          <w:vertAlign w:val="subscript"/>
        </w:rPr>
        <w:t>HFGen</w:t>
      </w:r>
      <w:r>
        <w:tab/>
        <w:t>offset for the HF-generation module.</w:t>
      </w:r>
    </w:p>
    <w:p w14:paraId="60B53813" w14:textId="77777777" w:rsidR="00AC1814" w:rsidRDefault="00AC1814">
      <w:pPr>
        <w:pStyle w:val="EX"/>
      </w:pPr>
      <w:r>
        <w:rPr>
          <w:b/>
          <w:sz w:val="22"/>
        </w:rPr>
        <w:t>t</w:t>
      </w:r>
      <w:r>
        <w:rPr>
          <w:i/>
          <w:sz w:val="22"/>
          <w:vertAlign w:val="subscript"/>
        </w:rPr>
        <w:t>Q</w:t>
      </w:r>
      <w:r>
        <w:tab/>
        <w:t xml:space="preserve">is of length </w:t>
      </w:r>
      <w:r>
        <w:rPr>
          <w:i/>
          <w:sz w:val="22"/>
        </w:rPr>
        <w:t>L</w:t>
      </w:r>
      <w:r>
        <w:rPr>
          <w:i/>
          <w:sz w:val="22"/>
          <w:vertAlign w:val="subscript"/>
        </w:rPr>
        <w:t>Q</w:t>
      </w:r>
      <w:r>
        <w:rPr>
          <w:rStyle w:val="Variable"/>
          <w:i w:val="0"/>
        </w:rPr>
        <w:t>+1</w:t>
      </w:r>
      <w:r>
        <w:t xml:space="preserve"> and contains start and stop time borders for all noise floors in the current </w:t>
      </w:r>
      <w:smartTag w:uri="urn:schemas-microsoft-com:office:smarttags" w:element="stockticker">
        <w:r>
          <w:t>SBR</w:t>
        </w:r>
      </w:smartTag>
      <w:r>
        <w:t xml:space="preserve"> frame.</w:t>
      </w:r>
    </w:p>
    <w:p w14:paraId="23351DC6" w14:textId="77777777" w:rsidR="00AC1814" w:rsidRDefault="00AC1814">
      <w:pPr>
        <w:pStyle w:val="FP"/>
      </w:pPr>
    </w:p>
    <w:p w14:paraId="47C40BD9" w14:textId="77777777" w:rsidR="00AC1814" w:rsidRDefault="00AC1814" w:rsidP="00FF27C3">
      <w:pPr>
        <w:pStyle w:val="Heading2"/>
      </w:pPr>
      <w:bookmarkStart w:id="14" w:name="_Toc517366732"/>
      <w:r>
        <w:t>3.3</w:t>
      </w:r>
      <w:r>
        <w:tab/>
        <w:t>Abbreviations</w:t>
      </w:r>
      <w:bookmarkEnd w:id="14"/>
    </w:p>
    <w:p w14:paraId="47075248" w14:textId="77777777" w:rsidR="00AC1814" w:rsidRDefault="00AC1814">
      <w:pPr>
        <w:keepNext/>
      </w:pPr>
      <w:r>
        <w:t>For the purposes of this TS, the following abbreviations apply.</w:t>
      </w:r>
    </w:p>
    <w:p w14:paraId="7EEC74CF" w14:textId="77777777" w:rsidR="00AC1814" w:rsidRDefault="00AC1814">
      <w:pPr>
        <w:pStyle w:val="EW"/>
        <w:keepNext/>
        <w:keepLines w:val="0"/>
        <w:spacing w:before="120"/>
        <w:ind w:left="1985" w:hanging="1701"/>
      </w:pPr>
      <w:r>
        <w:t>NA</w:t>
      </w:r>
      <w:r>
        <w:tab/>
        <w:t>Not Applicable</w:t>
      </w:r>
    </w:p>
    <w:p w14:paraId="504A358A" w14:textId="77777777" w:rsidR="00AC1814" w:rsidRDefault="00AC1814">
      <w:pPr>
        <w:pStyle w:val="EW"/>
        <w:keepNext/>
        <w:keepLines w:val="0"/>
        <w:spacing w:before="120"/>
        <w:ind w:left="1985" w:hanging="1701"/>
      </w:pPr>
      <w:r>
        <w:t>aacPlus</w:t>
      </w:r>
      <w:r>
        <w:tab/>
        <w:t xml:space="preserve">Combination of MPEG-4 </w:t>
      </w:r>
      <w:smartTag w:uri="urn:schemas-microsoft-com:office:smarttags" w:element="stockticker">
        <w:r>
          <w:t>AAC</w:t>
        </w:r>
      </w:smartTag>
      <w:r>
        <w:t xml:space="preserve"> and MPEG-4 Bandwidth extension (</w:t>
      </w:r>
      <w:smartTag w:uri="urn:schemas-microsoft-com:office:smarttags" w:element="stockticker">
        <w:r>
          <w:t>SBR</w:t>
        </w:r>
      </w:smartTag>
      <w:r>
        <w:t>)</w:t>
      </w:r>
    </w:p>
    <w:p w14:paraId="49F4D137" w14:textId="77777777" w:rsidR="00AC1814" w:rsidRDefault="00AC1814">
      <w:pPr>
        <w:pStyle w:val="EW"/>
        <w:keepNext/>
        <w:keepLines w:val="0"/>
        <w:spacing w:before="120"/>
        <w:ind w:left="1985" w:hanging="1701"/>
      </w:pPr>
      <w:r>
        <w:t>Enhanced aacPlus</w:t>
      </w:r>
      <w:r>
        <w:tab/>
        <w:t xml:space="preserve">Combination of MPEG-4 </w:t>
      </w:r>
      <w:smartTag w:uri="urn:schemas-microsoft-com:office:smarttags" w:element="stockticker">
        <w:r>
          <w:t>AAC</w:t>
        </w:r>
      </w:smartTag>
      <w:r>
        <w:t>, MPEG-4 Bandwidth extension (</w:t>
      </w:r>
      <w:smartTag w:uri="urn:schemas-microsoft-com:office:smarttags" w:element="stockticker">
        <w:r>
          <w:t>SBR</w:t>
        </w:r>
      </w:smartTag>
      <w:r>
        <w:t>) and MPEG-4 Parametric Stereo</w:t>
      </w:r>
    </w:p>
    <w:p w14:paraId="500AFBE7" w14:textId="77777777" w:rsidR="00AC1814" w:rsidRDefault="00AC1814">
      <w:pPr>
        <w:pStyle w:val="EW"/>
        <w:keepNext/>
        <w:keepLines w:val="0"/>
        <w:spacing w:before="120"/>
      </w:pPr>
    </w:p>
    <w:p w14:paraId="506EAD5A" w14:textId="77777777" w:rsidR="00AC1814" w:rsidRDefault="00AC1814">
      <w:pPr>
        <w:pStyle w:val="EW"/>
        <w:keepNext/>
        <w:keepLines w:val="0"/>
        <w:spacing w:before="120"/>
        <w:ind w:left="1985" w:hanging="1701"/>
      </w:pPr>
      <w:r>
        <w:t>QMF</w:t>
      </w:r>
      <w:r>
        <w:tab/>
        <w:t>Quadrature Mirror Filter</w:t>
      </w:r>
    </w:p>
    <w:p w14:paraId="40FD26C5" w14:textId="77777777" w:rsidR="00AC1814" w:rsidRDefault="00AC1814">
      <w:pPr>
        <w:pStyle w:val="EW"/>
        <w:keepNext/>
        <w:keepLines w:val="0"/>
        <w:spacing w:before="120"/>
        <w:ind w:left="1985" w:hanging="1701"/>
      </w:pPr>
      <w:smartTag w:uri="urn:schemas-microsoft-com:office:smarttags" w:element="stockticker">
        <w:r>
          <w:t>SBR</w:t>
        </w:r>
      </w:smartTag>
      <w:r>
        <w:tab/>
        <w:t>Spectral Band Replication</w:t>
      </w:r>
    </w:p>
    <w:p w14:paraId="4AC51B92" w14:textId="77777777" w:rsidR="00AC1814" w:rsidRDefault="00AC1814">
      <w:pPr>
        <w:pStyle w:val="FP"/>
      </w:pPr>
    </w:p>
    <w:p w14:paraId="06BF9F3D" w14:textId="77777777" w:rsidR="00AC1814" w:rsidRDefault="00AC1814" w:rsidP="00FF27C3">
      <w:pPr>
        <w:pStyle w:val="Heading1"/>
      </w:pPr>
      <w:bookmarkStart w:id="15" w:name="_Toc517366733"/>
      <w:r>
        <w:t>4</w:t>
      </w:r>
      <w:r>
        <w:tab/>
        <w:t>Outline description</w:t>
      </w:r>
      <w:bookmarkEnd w:id="15"/>
    </w:p>
    <w:p w14:paraId="004C898E" w14:textId="77777777" w:rsidR="00AC1814" w:rsidRDefault="00AC1814">
      <w:r>
        <w:t>This TS is structured as follows:</w:t>
      </w:r>
    </w:p>
    <w:p w14:paraId="1345CE60" w14:textId="77777777" w:rsidR="00AC1814" w:rsidRPr="008158CC" w:rsidRDefault="00AC1814">
      <w:r>
        <w:t>Section 5.1 gives an encoder overview description. Section 5.2 gives a detailed description of the filterbanks used in the encoder. Section 5.3 gives a specification of the used frequency band tables. Section 5.4 gives a detailed description of the time grid calculation and the transient detection. Section 5.5 gives a detailed description of the envelope estimation. Section 5.6 gives a detailed description of the estimation of the additional control parameters. Section 5.7 gives detailed description of the data quantisation. Section 5.8 gives a detailed description of the envelope coding.</w:t>
      </w:r>
    </w:p>
    <w:p w14:paraId="780AFEC8" w14:textId="77777777" w:rsidR="00AC1814" w:rsidRDefault="00AC1814" w:rsidP="00FF27C3">
      <w:pPr>
        <w:pStyle w:val="Heading1"/>
      </w:pPr>
      <w:bookmarkStart w:id="16" w:name="_Toc517366734"/>
      <w:r>
        <w:t>5</w:t>
      </w:r>
      <w:r>
        <w:tab/>
      </w:r>
      <w:smartTag w:uri="urn:schemas-microsoft-com:office:smarttags" w:element="stockticker">
        <w:r>
          <w:t>SBR</w:t>
        </w:r>
      </w:smartTag>
      <w:r w:rsidR="00FF27C3">
        <w:t xml:space="preserve"> e</w:t>
      </w:r>
      <w:r>
        <w:t xml:space="preserve">ncoder </w:t>
      </w:r>
      <w:r w:rsidR="00FF27C3">
        <w:t>d</w:t>
      </w:r>
      <w:r>
        <w:t>escription</w:t>
      </w:r>
      <w:bookmarkEnd w:id="16"/>
    </w:p>
    <w:p w14:paraId="58DD38EB" w14:textId="77777777" w:rsidR="00AC1814" w:rsidRDefault="00AC1814" w:rsidP="00FF27C3">
      <w:pPr>
        <w:pStyle w:val="Heading2"/>
      </w:pPr>
      <w:bookmarkStart w:id="17" w:name="_Ref64693442"/>
      <w:bookmarkStart w:id="18" w:name="_Toc517366735"/>
      <w:r>
        <w:t>5.1</w:t>
      </w:r>
      <w:r>
        <w:tab/>
      </w:r>
      <w:smartTag w:uri="urn:schemas-microsoft-com:office:smarttags" w:element="stockticker">
        <w:r>
          <w:t>SBR</w:t>
        </w:r>
      </w:smartTag>
      <w:r w:rsidR="00FF27C3">
        <w:t xml:space="preserve"> t</w:t>
      </w:r>
      <w:r>
        <w:t xml:space="preserve">ools </w:t>
      </w:r>
      <w:r w:rsidR="00FF27C3">
        <w:t>o</w:t>
      </w:r>
      <w:r>
        <w:t>verview</w:t>
      </w:r>
      <w:bookmarkEnd w:id="17"/>
      <w:bookmarkEnd w:id="18"/>
    </w:p>
    <w:p w14:paraId="39DD81F0" w14:textId="77777777" w:rsidR="00AC1814" w:rsidRDefault="00AC1814">
      <w:pPr>
        <w:numPr>
          <w:ilvl w:val="12"/>
          <w:numId w:val="0"/>
        </w:numPr>
      </w:pPr>
      <w:r>
        <w:t xml:space="preserve">The encoder part of the </w:t>
      </w:r>
      <w:smartTag w:uri="urn:schemas-microsoft-com:office:smarttags" w:element="stockticker">
        <w:r>
          <w:t>SBR</w:t>
        </w:r>
      </w:smartTag>
      <w:r>
        <w:t xml:space="preserve"> tool estimates several parameters used by the high frequency reconstruction method on the decoder side. In order to synchronise the </w:t>
      </w:r>
      <w:smartTag w:uri="urn:schemas-microsoft-com:office:smarttags" w:element="stockticker">
        <w:r>
          <w:t>SBR</w:t>
        </w:r>
      </w:smartTag>
      <w:r>
        <w:t xml:space="preserve"> bitstream data with the </w:t>
      </w:r>
      <w:smartTag w:uri="urn:schemas-microsoft-com:office:smarttags" w:element="stockticker">
        <w:r>
          <w:t>AAC</w:t>
        </w:r>
      </w:smartTag>
      <w:r>
        <w:t xml:space="preserve"> codec, the two different modes of operation have to be considered; normal aacPlus operation and aacPlus parametric stereo operation. In the normal case, the </w:t>
      </w:r>
      <w:smartTag w:uri="urn:schemas-microsoft-com:office:smarttags" w:element="stockticker">
        <w:r>
          <w:t>AAC</w:t>
        </w:r>
      </w:smartTag>
      <w:r>
        <w:t xml:space="preserve"> encoder is responsible for downsampling of the input PCM signal, while the </w:t>
      </w:r>
      <w:smartTag w:uri="urn:schemas-microsoft-com:office:smarttags" w:element="stockticker">
        <w:r>
          <w:t>SBR</w:t>
        </w:r>
      </w:smartTag>
      <w:r>
        <w:t xml:space="preserve"> encoder works in parallel on twice the sampling frequency compared to the downsampled signal. When using parametric stereo aacPlus, the </w:t>
      </w:r>
      <w:smartTag w:uri="urn:schemas-microsoft-com:office:smarttags" w:element="stockticker">
        <w:r>
          <w:t>SBR</w:t>
        </w:r>
      </w:smartTag>
      <w:r>
        <w:t xml:space="preserve"> tool is also </w:t>
      </w:r>
      <w:r>
        <w:lastRenderedPageBreak/>
        <w:t xml:space="preserve">responsible for downsampling of the </w:t>
      </w:r>
      <w:smartTag w:uri="urn:schemas-microsoft-com:office:smarttags" w:element="stockticker">
        <w:r>
          <w:t>AAC</w:t>
        </w:r>
      </w:smartTag>
      <w:r>
        <w:t xml:space="preserve"> coder signal. The two modes are outlined in the following sections and illustrated in Figure </w:t>
      </w:r>
      <w:r>
        <w:rPr>
          <w:noProof/>
        </w:rPr>
        <w:t>1</w:t>
      </w:r>
      <w:r>
        <w:t xml:space="preserve"> and Figure </w:t>
      </w:r>
      <w:r>
        <w:rPr>
          <w:noProof/>
        </w:rPr>
        <w:t>2</w:t>
      </w:r>
      <w:r>
        <w:t>.</w:t>
      </w:r>
    </w:p>
    <w:p w14:paraId="01CEA39E" w14:textId="182A0125" w:rsidR="00AC1814" w:rsidRDefault="00965E77">
      <w:pPr>
        <w:pStyle w:val="TH"/>
      </w:pPr>
      <w:r>
        <w:rPr>
          <w:noProof/>
        </w:rPr>
        <w:drawing>
          <wp:inline distT="0" distB="0" distL="0" distR="0" wp14:anchorId="0228DD6D" wp14:editId="162803E4">
            <wp:extent cx="5520055" cy="1652905"/>
            <wp:effectExtent l="0" t="0" r="0" b="0"/>
            <wp:docPr id="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0055" cy="1652905"/>
                    </a:xfrm>
                    <a:prstGeom prst="rect">
                      <a:avLst/>
                    </a:prstGeom>
                    <a:noFill/>
                    <a:ln>
                      <a:noFill/>
                    </a:ln>
                  </pic:spPr>
                </pic:pic>
              </a:graphicData>
            </a:graphic>
          </wp:inline>
        </w:drawing>
      </w:r>
    </w:p>
    <w:p w14:paraId="6F678630" w14:textId="77777777" w:rsidR="00AC1814" w:rsidRDefault="00AC1814">
      <w:pPr>
        <w:pStyle w:val="TF"/>
      </w:pPr>
      <w:bookmarkStart w:id="19" w:name="_Ref65559388"/>
      <w:r>
        <w:t xml:space="preserve">Figure </w:t>
      </w:r>
      <w:r>
        <w:rPr>
          <w:noProof/>
        </w:rPr>
        <w:t>1</w:t>
      </w:r>
      <w:bookmarkEnd w:id="19"/>
      <w:r>
        <w:t xml:space="preserve"> aacPlus block diagram</w:t>
      </w:r>
    </w:p>
    <w:p w14:paraId="7193DC91" w14:textId="77777777" w:rsidR="00AC1814" w:rsidRDefault="00AC1814"/>
    <w:p w14:paraId="5081A4A1" w14:textId="39979714" w:rsidR="00AC1814" w:rsidRDefault="00965E77">
      <w:pPr>
        <w:pStyle w:val="TH"/>
      </w:pPr>
      <w:r>
        <w:rPr>
          <w:noProof/>
        </w:rPr>
        <w:drawing>
          <wp:inline distT="0" distB="0" distL="0" distR="0" wp14:anchorId="74C36028" wp14:editId="0A1DF047">
            <wp:extent cx="4710430" cy="1733550"/>
            <wp:effectExtent l="0" t="0" r="0" b="0"/>
            <wp:docPr id="9"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0430" cy="1733550"/>
                    </a:xfrm>
                    <a:prstGeom prst="rect">
                      <a:avLst/>
                    </a:prstGeom>
                    <a:noFill/>
                    <a:ln>
                      <a:noFill/>
                    </a:ln>
                  </pic:spPr>
                </pic:pic>
              </a:graphicData>
            </a:graphic>
          </wp:inline>
        </w:drawing>
      </w:r>
    </w:p>
    <w:p w14:paraId="18959B5E" w14:textId="77777777" w:rsidR="00AC1814" w:rsidRDefault="00AC1814">
      <w:pPr>
        <w:pStyle w:val="TF"/>
      </w:pPr>
      <w:bookmarkStart w:id="20" w:name="_Ref65559437"/>
      <w:r>
        <w:t xml:space="preserve">Figure </w:t>
      </w:r>
      <w:r>
        <w:rPr>
          <w:noProof/>
        </w:rPr>
        <w:t>2</w:t>
      </w:r>
      <w:bookmarkEnd w:id="20"/>
      <w:r>
        <w:t xml:space="preserve"> Parametric stereo aacPlus block diagram</w:t>
      </w:r>
    </w:p>
    <w:p w14:paraId="3E7627AF" w14:textId="77777777" w:rsidR="00AC1814" w:rsidRDefault="00FF27C3" w:rsidP="00FF27C3">
      <w:pPr>
        <w:pStyle w:val="Heading3"/>
      </w:pPr>
      <w:bookmarkStart w:id="21" w:name="_Toc517366736"/>
      <w:r>
        <w:t>5.1.1</w:t>
      </w:r>
      <w:r>
        <w:tab/>
        <w:t>Enhanced aacPlus sdynchroniz</w:t>
      </w:r>
      <w:r w:rsidR="00AC1814">
        <w:t xml:space="preserve">ation without </w:t>
      </w:r>
      <w:r>
        <w:t>p</w:t>
      </w:r>
      <w:r w:rsidR="00AC1814">
        <w:t xml:space="preserve">arametric </w:t>
      </w:r>
      <w:r>
        <w:t>s</w:t>
      </w:r>
      <w:r w:rsidR="00AC1814">
        <w:t>tereo</w:t>
      </w:r>
      <w:bookmarkEnd w:id="21"/>
    </w:p>
    <w:p w14:paraId="55DD49CD" w14:textId="77777777" w:rsidR="00AC1814" w:rsidRDefault="00AC1814">
      <w:pPr>
        <w:numPr>
          <w:ilvl w:val="12"/>
          <w:numId w:val="0"/>
        </w:numPr>
      </w:pPr>
      <w:r>
        <w:t xml:space="preserve">The time domain input PCM signal is assumed to be stored in a buffer </w:t>
      </w:r>
      <w:r>
        <w:rPr>
          <w:b/>
        </w:rPr>
        <w:t>x</w:t>
      </w:r>
      <w:r>
        <w:t xml:space="preserve">, where 2048 new samples are added to the end of the buffer every frame. Before adding new samples, all samples in the buffer must be left-shifted 2048 samples. The buffersize amounts to 576 + 2048 + </w:t>
      </w:r>
      <w:r>
        <w:rPr>
          <w:i/>
          <w:iCs/>
        </w:rPr>
        <w:t>t</w:t>
      </w:r>
      <w:r>
        <w:rPr>
          <w:vertAlign w:val="subscript"/>
        </w:rPr>
        <w:t>inputDelay</w:t>
      </w:r>
      <w:r>
        <w:t xml:space="preserve"> samples, where </w:t>
      </w:r>
      <w:r>
        <w:rPr>
          <w:i/>
          <w:iCs/>
        </w:rPr>
        <w:t>t</w:t>
      </w:r>
      <w:r>
        <w:rPr>
          <w:vertAlign w:val="subscript"/>
        </w:rPr>
        <w:t>inputDelay</w:t>
      </w:r>
      <w:r>
        <w:t xml:space="preserve"> equals the total </w:t>
      </w:r>
      <w:smartTag w:uri="urn:schemas-microsoft-com:office:smarttags" w:element="stockticker">
        <w:r>
          <w:t>AAC</w:t>
        </w:r>
      </w:smartTag>
      <w:r>
        <w:t xml:space="preserve"> delay, i.e. the delay for the entire encoder – decoder chain, plus the </w:t>
      </w:r>
      <w:smartTag w:uri="urn:schemas-microsoft-com:office:smarttags" w:element="stockticker">
        <w:r>
          <w:t>SBR</w:t>
        </w:r>
      </w:smartTag>
      <w:r>
        <w:t xml:space="preserve"> decoder buffer delay minus the </w:t>
      </w:r>
      <w:smartTag w:uri="urn:schemas-microsoft-com:office:smarttags" w:element="stockticker">
        <w:r>
          <w:t>SBR</w:t>
        </w:r>
      </w:smartTag>
      <w:r>
        <w:t xml:space="preserve"> encoder buffer delay. All delays are expressed in the </w:t>
      </w:r>
      <w:smartTag w:uri="urn:schemas-microsoft-com:office:smarttags" w:element="stockticker">
        <w:r>
          <w:t>SBR</w:t>
        </w:r>
      </w:smartTag>
      <w:r>
        <w:t xml:space="preserve"> input sampling rate:</w:t>
      </w:r>
    </w:p>
    <w:p w14:paraId="25652686" w14:textId="5A3900EE" w:rsidR="00AC1814" w:rsidRDefault="00737691">
      <w:pPr>
        <w:pStyle w:val="EQ"/>
      </w:pPr>
      <w:r>
        <w:tab/>
      </w:r>
      <w:r w:rsidR="00965E77">
        <w:rPr>
          <w:noProof/>
        </w:rPr>
        <w:drawing>
          <wp:inline distT="0" distB="0" distL="0" distR="0" wp14:anchorId="064CDC44" wp14:editId="1294316E">
            <wp:extent cx="3148330" cy="228600"/>
            <wp:effectExtent l="0" t="0" r="0" b="0"/>
            <wp:docPr id="10"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8330" cy="228600"/>
                    </a:xfrm>
                    <a:prstGeom prst="rect">
                      <a:avLst/>
                    </a:prstGeom>
                    <a:noFill/>
                    <a:ln>
                      <a:noFill/>
                    </a:ln>
                  </pic:spPr>
                </pic:pic>
              </a:graphicData>
            </a:graphic>
          </wp:inline>
        </w:drawing>
      </w:r>
    </w:p>
    <w:p w14:paraId="3483AF7B" w14:textId="77777777" w:rsidR="00AC1814" w:rsidRDefault="00AC1814">
      <w:pPr>
        <w:numPr>
          <w:ilvl w:val="12"/>
          <w:numId w:val="0"/>
        </w:numPr>
      </w:pPr>
      <w:r>
        <w:t xml:space="preserve">The PCM buffer </w:t>
      </w:r>
      <w:r>
        <w:rPr>
          <w:b/>
        </w:rPr>
        <w:t>x</w:t>
      </w:r>
      <w:r>
        <w:t xml:space="preserve"> is fed to the analysis QMF bank, where subband filtering is performed. The window stride of the QMF bank is illustrated in Figure </w:t>
      </w:r>
      <w:r>
        <w:rPr>
          <w:noProof/>
        </w:rPr>
        <w:t>3</w:t>
      </w:r>
      <w:r>
        <w:t xml:space="preserve">a, which shows that the first window is applied from sample 0 to sample 639 on the PCM buffer. The output from the analysis QMF bank: 32 subbands having 64 frequency channels each, is stored in the matrix </w:t>
      </w:r>
      <w:r>
        <w:rPr>
          <w:b/>
        </w:rPr>
        <w:t>X</w:t>
      </w:r>
      <w:r>
        <w:t xml:space="preserve"> (Figure </w:t>
      </w:r>
      <w:r>
        <w:rPr>
          <w:noProof/>
        </w:rPr>
        <w:t>3</w:t>
      </w:r>
      <w:r>
        <w:t>b) as</w:t>
      </w:r>
    </w:p>
    <w:p w14:paraId="3AEFE27E" w14:textId="63B2B368" w:rsidR="00AC1814" w:rsidRDefault="00737691">
      <w:pPr>
        <w:pStyle w:val="EQ"/>
      </w:pPr>
      <w:r>
        <w:tab/>
      </w:r>
      <w:r w:rsidR="00965E77">
        <w:rPr>
          <w:noProof/>
        </w:rPr>
        <w:drawing>
          <wp:inline distT="0" distB="0" distL="0" distR="0" wp14:anchorId="4DAADF50" wp14:editId="53C5BB63">
            <wp:extent cx="3886200" cy="190500"/>
            <wp:effectExtent l="0" t="0" r="0" b="0"/>
            <wp:docPr id="11"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190500"/>
                    </a:xfrm>
                    <a:prstGeom prst="rect">
                      <a:avLst/>
                    </a:prstGeom>
                    <a:noFill/>
                    <a:ln>
                      <a:noFill/>
                    </a:ln>
                  </pic:spPr>
                </pic:pic>
              </a:graphicData>
            </a:graphic>
          </wp:inline>
        </w:drawing>
      </w:r>
    </w:p>
    <w:p w14:paraId="1FD0C954" w14:textId="77777777" w:rsidR="00AC1814" w:rsidRDefault="00AC1814">
      <w:pPr>
        <w:pStyle w:val="EQ"/>
        <w:keepLines w:val="0"/>
        <w:numPr>
          <w:ilvl w:val="12"/>
          <w:numId w:val="0"/>
        </w:numPr>
        <w:tabs>
          <w:tab w:val="clear" w:pos="4536"/>
          <w:tab w:val="clear" w:pos="9072"/>
        </w:tabs>
      </w:pPr>
      <w:r>
        <w:t>A delay of qmfWriteOffset subband samples is hence introduced, making</w:t>
      </w:r>
    </w:p>
    <w:p w14:paraId="27C84EEB" w14:textId="291278A2" w:rsidR="00AC1814" w:rsidRDefault="00737691">
      <w:pPr>
        <w:pStyle w:val="EQ"/>
      </w:pPr>
      <w:r>
        <w:tab/>
      </w:r>
      <w:r w:rsidR="00965E77">
        <w:rPr>
          <w:noProof/>
        </w:rPr>
        <w:drawing>
          <wp:inline distT="0" distB="0" distL="0" distR="0" wp14:anchorId="2F45EC43" wp14:editId="4CD8827B">
            <wp:extent cx="1676400" cy="190500"/>
            <wp:effectExtent l="0" t="0" r="0" b="0"/>
            <wp:docPr id="12"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6400" cy="190500"/>
                    </a:xfrm>
                    <a:prstGeom prst="rect">
                      <a:avLst/>
                    </a:prstGeom>
                    <a:noFill/>
                    <a:ln>
                      <a:noFill/>
                    </a:ln>
                  </pic:spPr>
                </pic:pic>
              </a:graphicData>
            </a:graphic>
          </wp:inline>
        </w:drawing>
      </w:r>
    </w:p>
    <w:p w14:paraId="4A885813" w14:textId="77777777" w:rsidR="00AC1814" w:rsidRDefault="00AC1814">
      <w:pPr>
        <w:pStyle w:val="EQ"/>
        <w:keepLines w:val="0"/>
        <w:numPr>
          <w:ilvl w:val="12"/>
          <w:numId w:val="0"/>
        </w:numPr>
        <w:tabs>
          <w:tab w:val="clear" w:pos="4536"/>
          <w:tab w:val="clear" w:pos="9072"/>
        </w:tabs>
      </w:pPr>
      <w:r>
        <w:t>The algorithmic buffer delay in the decoder is 6 subband samples, giving</w:t>
      </w:r>
    </w:p>
    <w:p w14:paraId="6BA7AE69" w14:textId="33A30930" w:rsidR="00AC1814" w:rsidRDefault="00737691">
      <w:pPr>
        <w:pStyle w:val="EQ"/>
      </w:pPr>
      <w:r>
        <w:tab/>
      </w:r>
      <w:r w:rsidR="00965E77">
        <w:rPr>
          <w:noProof/>
        </w:rPr>
        <w:drawing>
          <wp:inline distT="0" distB="0" distL="0" distR="0" wp14:anchorId="288584E8" wp14:editId="11F308BE">
            <wp:extent cx="1600200" cy="190500"/>
            <wp:effectExtent l="0" t="0" r="0" b="0"/>
            <wp:docPr id="1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0" cy="190500"/>
                    </a:xfrm>
                    <a:prstGeom prst="rect">
                      <a:avLst/>
                    </a:prstGeom>
                    <a:noFill/>
                    <a:ln>
                      <a:noFill/>
                    </a:ln>
                  </pic:spPr>
                </pic:pic>
              </a:graphicData>
            </a:graphic>
          </wp:inline>
        </w:drawing>
      </w:r>
    </w:p>
    <w:p w14:paraId="1ADAE65C" w14:textId="77777777" w:rsidR="00AC1814" w:rsidRDefault="00AC1814">
      <w:pPr>
        <w:numPr>
          <w:ilvl w:val="12"/>
          <w:numId w:val="0"/>
        </w:numPr>
      </w:pPr>
      <w:r>
        <w:t xml:space="preserve">The total </w:t>
      </w:r>
      <w:smartTag w:uri="urn:schemas-microsoft-com:office:smarttags" w:element="stockticker">
        <w:r>
          <w:t>AAC</w:t>
        </w:r>
      </w:smartTag>
      <w:r>
        <w:t xml:space="preserve"> delay is the delay introduced by the 1024 point MDCT transform, the window switching look-ahead and the delay introduced by the downsampling filter. If other delays are introduced these of course have to be accounted for.</w:t>
      </w:r>
    </w:p>
    <w:p w14:paraId="5AC426C5" w14:textId="76440D5E" w:rsidR="00AC1814" w:rsidRDefault="00965E77">
      <w:pPr>
        <w:pStyle w:val="TH"/>
      </w:pPr>
      <w:r>
        <w:rPr>
          <w:noProof/>
        </w:rPr>
        <w:lastRenderedPageBreak/>
        <w:drawing>
          <wp:inline distT="0" distB="0" distL="0" distR="0" wp14:anchorId="25488576" wp14:editId="6D9E8AE9">
            <wp:extent cx="6120130" cy="3581400"/>
            <wp:effectExtent l="0" t="0" r="0" b="0"/>
            <wp:docPr id="14"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3581400"/>
                    </a:xfrm>
                    <a:prstGeom prst="rect">
                      <a:avLst/>
                    </a:prstGeom>
                    <a:noFill/>
                    <a:ln>
                      <a:noFill/>
                    </a:ln>
                  </pic:spPr>
                </pic:pic>
              </a:graphicData>
            </a:graphic>
          </wp:inline>
        </w:drawing>
      </w:r>
      <w:r w:rsidR="00AC1814">
        <w:t xml:space="preserve">   </w:t>
      </w:r>
    </w:p>
    <w:p w14:paraId="32103B1E" w14:textId="77777777" w:rsidR="00AC1814" w:rsidRDefault="00AC1814">
      <w:pPr>
        <w:pStyle w:val="TF"/>
      </w:pPr>
      <w:bookmarkStart w:id="22" w:name="_Ref65559430"/>
      <w:r>
        <w:t xml:space="preserve">Figure </w:t>
      </w:r>
      <w:r>
        <w:rPr>
          <w:noProof/>
        </w:rPr>
        <w:t>3</w:t>
      </w:r>
      <w:bookmarkEnd w:id="22"/>
      <w:r>
        <w:t xml:space="preserve"> aacPlus encoder buffers and synchronisation</w:t>
      </w:r>
    </w:p>
    <w:p w14:paraId="33B8C8CA" w14:textId="77777777" w:rsidR="00AC1814" w:rsidRDefault="00FF27C3" w:rsidP="00FF27C3">
      <w:pPr>
        <w:pStyle w:val="Heading3"/>
      </w:pPr>
      <w:bookmarkStart w:id="23" w:name="_Ref65566492"/>
      <w:bookmarkStart w:id="24" w:name="_Toc517366737"/>
      <w:r>
        <w:t>5.1.2</w:t>
      </w:r>
      <w:r>
        <w:tab/>
        <w:t>Enhanced aacPlus s</w:t>
      </w:r>
      <w:r w:rsidR="00AC1814">
        <w:t>ynchronisation</w:t>
      </w:r>
      <w:bookmarkEnd w:id="23"/>
      <w:r w:rsidR="00AC1814">
        <w:t xml:space="preserve"> with </w:t>
      </w:r>
      <w:r>
        <w:t>p</w:t>
      </w:r>
      <w:r w:rsidR="00AC1814">
        <w:t xml:space="preserve">arametric </w:t>
      </w:r>
      <w:r>
        <w:t>s</w:t>
      </w:r>
      <w:r w:rsidR="00AC1814">
        <w:t>tereo</w:t>
      </w:r>
      <w:bookmarkEnd w:id="24"/>
    </w:p>
    <w:p w14:paraId="52FBAD85" w14:textId="77777777" w:rsidR="00AC1814" w:rsidRDefault="00AC1814">
      <w:pPr>
        <w:numPr>
          <w:ilvl w:val="12"/>
          <w:numId w:val="0"/>
        </w:numPr>
      </w:pPr>
      <w:r>
        <w:t xml:space="preserve">The time domain input PCM signal is assumed to be stored in a buffer </w:t>
      </w:r>
      <w:r>
        <w:rPr>
          <w:b/>
        </w:rPr>
        <w:t>x</w:t>
      </w:r>
      <w:r>
        <w:t>, where 2048 new samples are added to the end of the buffer every frame. Before adding new samples, all samples in the buffer must be left-shifted 2048 samples. The buffersize amounts to 576 + 2048. Note that two buffers are needed for stereo signals.</w:t>
      </w:r>
    </w:p>
    <w:p w14:paraId="1C3CB3BD" w14:textId="77777777" w:rsidR="00AC1814" w:rsidRDefault="00AC1814">
      <w:pPr>
        <w:numPr>
          <w:ilvl w:val="12"/>
          <w:numId w:val="0"/>
        </w:numPr>
      </w:pPr>
      <w:r>
        <w:t xml:space="preserve">The PCM buffer is fed to the analysis QMF bank, where subband filtering is performed. The window stride of the QMF bank is illustrated in Figure </w:t>
      </w:r>
      <w:r>
        <w:rPr>
          <w:noProof/>
        </w:rPr>
        <w:t>4</w:t>
      </w:r>
      <w:r>
        <w:t xml:space="preserve">a, which shows that the first window is applied from sample 0 to sample 639 on the PCM buffer. The output from the analysis QMF bank: 32 subbands having 64 frequency channels each, is stored in the matrix  </w:t>
      </w:r>
      <w:r>
        <w:rPr>
          <w:b/>
        </w:rPr>
        <w:t>H</w:t>
      </w:r>
      <w:r>
        <w:t xml:space="preserve"> (Figure </w:t>
      </w:r>
      <w:r>
        <w:rPr>
          <w:noProof/>
        </w:rPr>
        <w:t>4</w:t>
      </w:r>
      <w:r>
        <w:t>b) as</w:t>
      </w:r>
    </w:p>
    <w:p w14:paraId="5FC82D21" w14:textId="711F3B0A" w:rsidR="00AC1814" w:rsidRDefault="00737691">
      <w:pPr>
        <w:pStyle w:val="EQ"/>
      </w:pPr>
      <w:r>
        <w:tab/>
      </w:r>
      <w:r w:rsidR="00965E77">
        <w:rPr>
          <w:noProof/>
        </w:rPr>
        <w:drawing>
          <wp:inline distT="0" distB="0" distL="0" distR="0" wp14:anchorId="6A34B6CA" wp14:editId="16951A50">
            <wp:extent cx="3186430" cy="228600"/>
            <wp:effectExtent l="0" t="0" r="0" b="0"/>
            <wp:docPr id="15"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6430" cy="228600"/>
                    </a:xfrm>
                    <a:prstGeom prst="rect">
                      <a:avLst/>
                    </a:prstGeom>
                    <a:noFill/>
                    <a:ln>
                      <a:noFill/>
                    </a:ln>
                  </pic:spPr>
                </pic:pic>
              </a:graphicData>
            </a:graphic>
          </wp:inline>
        </w:drawing>
      </w:r>
    </w:p>
    <w:p w14:paraId="1D78322B" w14:textId="77777777" w:rsidR="00AC1814" w:rsidRDefault="00AC1814">
      <w:pPr>
        <w:numPr>
          <w:ilvl w:val="12"/>
          <w:numId w:val="0"/>
        </w:numPr>
      </w:pPr>
      <w:r>
        <w:t xml:space="preserve">Two buffers are needed for stereo operation. The subband samples in the matrix </w:t>
      </w:r>
      <w:r>
        <w:rPr>
          <w:b/>
        </w:rPr>
        <w:t>H</w:t>
      </w:r>
      <w:r>
        <w:t xml:space="preserve"> are fed to the hybrid filter bank (See [5]) which introduces a delay of 6 subband samples. Parametric stereo parameters are extracted from the output of the hybrid filterbank and downmixing of the stereo signal is performed. Subsequently, hybrid synthesis filtering is applied to the modified hybrid subband samples.</w:t>
      </w:r>
    </w:p>
    <w:p w14:paraId="272953AB" w14:textId="77777777" w:rsidR="00AC1814" w:rsidRDefault="00AC1814">
      <w:pPr>
        <w:numPr>
          <w:ilvl w:val="12"/>
          <w:numId w:val="0"/>
        </w:numPr>
      </w:pPr>
      <w:r>
        <w:t xml:space="preserve">The downmixed subband samples are fed to the subband matrix </w:t>
      </w:r>
      <w:r>
        <w:rPr>
          <w:b/>
        </w:rPr>
        <w:t>X</w:t>
      </w:r>
      <w:r>
        <w:t xml:space="preserve"> (Figure </w:t>
      </w:r>
      <w:r>
        <w:rPr>
          <w:noProof/>
        </w:rPr>
        <w:t>4</w:t>
      </w:r>
      <w:r>
        <w:t>c) as</w:t>
      </w:r>
    </w:p>
    <w:p w14:paraId="777B9BDD" w14:textId="7F80B51D" w:rsidR="00AC1814" w:rsidRDefault="00737691">
      <w:pPr>
        <w:pStyle w:val="EQ"/>
      </w:pPr>
      <w:r>
        <w:tab/>
      </w:r>
      <w:r w:rsidR="00965E77">
        <w:rPr>
          <w:noProof/>
        </w:rPr>
        <w:drawing>
          <wp:inline distT="0" distB="0" distL="0" distR="0" wp14:anchorId="035542B2" wp14:editId="68618037">
            <wp:extent cx="3962400" cy="228600"/>
            <wp:effectExtent l="0" t="0" r="0" b="0"/>
            <wp:docPr id="16"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2400" cy="228600"/>
                    </a:xfrm>
                    <a:prstGeom prst="rect">
                      <a:avLst/>
                    </a:prstGeom>
                    <a:noFill/>
                    <a:ln>
                      <a:noFill/>
                    </a:ln>
                  </pic:spPr>
                </pic:pic>
              </a:graphicData>
            </a:graphic>
          </wp:inline>
        </w:drawing>
      </w:r>
    </w:p>
    <w:p w14:paraId="5C1757D5" w14:textId="77777777" w:rsidR="00AC1814" w:rsidRDefault="00AC1814">
      <w:pPr>
        <w:numPr>
          <w:ilvl w:val="12"/>
          <w:numId w:val="0"/>
        </w:numPr>
      </w:pPr>
      <w:r>
        <w:t xml:space="preserve">whereafter </w:t>
      </w:r>
      <w:r w:rsidR="008158CC">
        <w:t>"</w:t>
      </w:r>
      <w:r>
        <w:t>normal</w:t>
      </w:r>
      <w:r w:rsidR="008158CC">
        <w:t>"</w:t>
      </w:r>
      <w:r>
        <w:t xml:space="preserve"> </w:t>
      </w:r>
      <w:smartTag w:uri="urn:schemas-microsoft-com:office:smarttags" w:element="stockticker">
        <w:r>
          <w:t>SBR</w:t>
        </w:r>
      </w:smartTag>
      <w:r>
        <w:t xml:space="preserve"> operation is undertaken. The subband samples are in parallell fed to the 32 channel synthesis filter bank. The stride for the synthesis windowing is illustrated in Figure </w:t>
      </w:r>
      <w:r>
        <w:rPr>
          <w:noProof/>
        </w:rPr>
        <w:t>4</w:t>
      </w:r>
      <w:r>
        <w:t xml:space="preserve">d. The output from the filterbank, having a sampling frequency half of the </w:t>
      </w:r>
      <w:smartTag w:uri="urn:schemas-microsoft-com:office:smarttags" w:element="stockticker">
        <w:r>
          <w:t>SBR</w:t>
        </w:r>
      </w:smartTag>
      <w:r>
        <w:t xml:space="preserve"> sampling frequency is forwarded to the </w:t>
      </w:r>
      <w:smartTag w:uri="urn:schemas-microsoft-com:office:smarttags" w:element="stockticker">
        <w:r>
          <w:t>AAC</w:t>
        </w:r>
      </w:smartTag>
      <w:r>
        <w:t xml:space="preserve"> encoder. </w:t>
      </w:r>
    </w:p>
    <w:p w14:paraId="06916B9C" w14:textId="77777777" w:rsidR="00AC1814" w:rsidRDefault="00AC1814">
      <w:r>
        <w:t xml:space="preserve">After </w:t>
      </w:r>
      <w:smartTag w:uri="urn:schemas-microsoft-com:office:smarttags" w:element="stockticker">
        <w:r>
          <w:t>SBR</w:t>
        </w:r>
      </w:smartTag>
      <w:r>
        <w:t xml:space="preserve"> processing of the current frame, an additional delay of one frame has to be introduced by delaying the </w:t>
      </w:r>
      <w:smartTag w:uri="urn:schemas-microsoft-com:office:smarttags" w:element="stockticker">
        <w:r>
          <w:t>SBR</w:t>
        </w:r>
      </w:smartTag>
      <w:r>
        <w:t xml:space="preserve"> frame data (Figure </w:t>
      </w:r>
      <w:r>
        <w:rPr>
          <w:noProof/>
        </w:rPr>
        <w:t>4</w:t>
      </w:r>
      <w:r>
        <w:t>e).</w:t>
      </w:r>
    </w:p>
    <w:p w14:paraId="13DA025C" w14:textId="77777777" w:rsidR="00AC1814" w:rsidRDefault="00AC1814">
      <w:r>
        <w:t xml:space="preserve">To achieve synchronisation, the total </w:t>
      </w:r>
      <w:smartTag w:uri="urn:schemas-microsoft-com:office:smarttags" w:element="stockticker">
        <w:r>
          <w:t>AAC</w:t>
        </w:r>
      </w:smartTag>
      <w:r>
        <w:t xml:space="preserve"> codec delay is bound to be 3200 samples, expressed in the </w:t>
      </w:r>
      <w:smartTag w:uri="urn:schemas-microsoft-com:office:smarttags" w:element="stockticker">
        <w:r>
          <w:t>SBR</w:t>
        </w:r>
      </w:smartTag>
      <w:r>
        <w:t xml:space="preserve"> input sampling frequency.  </w:t>
      </w:r>
    </w:p>
    <w:p w14:paraId="2D99503A" w14:textId="32F2D8B9" w:rsidR="00AC1814" w:rsidRDefault="00965E77">
      <w:pPr>
        <w:pStyle w:val="TH"/>
      </w:pPr>
      <w:r>
        <w:rPr>
          <w:noProof/>
        </w:rPr>
        <w:lastRenderedPageBreak/>
        <w:drawing>
          <wp:inline distT="0" distB="0" distL="0" distR="0" wp14:anchorId="78EC5BEF" wp14:editId="58AE54AA">
            <wp:extent cx="6120130" cy="76295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7629525"/>
                    </a:xfrm>
                    <a:prstGeom prst="rect">
                      <a:avLst/>
                    </a:prstGeom>
                    <a:noFill/>
                    <a:ln>
                      <a:noFill/>
                    </a:ln>
                  </pic:spPr>
                </pic:pic>
              </a:graphicData>
            </a:graphic>
          </wp:inline>
        </w:drawing>
      </w:r>
    </w:p>
    <w:p w14:paraId="6DA77B83" w14:textId="77777777" w:rsidR="00AC1814" w:rsidRDefault="00AC1814">
      <w:pPr>
        <w:pStyle w:val="TF"/>
      </w:pPr>
      <w:bookmarkStart w:id="25" w:name="_Ref65559743"/>
      <w:r>
        <w:t xml:space="preserve">Figure </w:t>
      </w:r>
      <w:r>
        <w:rPr>
          <w:noProof/>
        </w:rPr>
        <w:t>4</w:t>
      </w:r>
      <w:bookmarkEnd w:id="25"/>
      <w:r>
        <w:t xml:space="preserve"> Enhanced aacPlus stereo synchronisation</w:t>
      </w:r>
    </w:p>
    <w:p w14:paraId="4D3A4481" w14:textId="77777777" w:rsidR="00AC1814" w:rsidRDefault="00AC1814" w:rsidP="00FF27C3">
      <w:pPr>
        <w:pStyle w:val="Heading3"/>
      </w:pPr>
      <w:bookmarkStart w:id="26" w:name="_Toc517366738"/>
      <w:r>
        <w:t>5.1.3</w:t>
      </w:r>
      <w:r>
        <w:tab/>
      </w:r>
      <w:smartTag w:uri="urn:schemas-microsoft-com:office:smarttags" w:element="stockticker">
        <w:r>
          <w:t>SBR</w:t>
        </w:r>
      </w:smartTag>
      <w:r>
        <w:t xml:space="preserve"> </w:t>
      </w:r>
      <w:r w:rsidR="00FF27C3">
        <w:t>e</w:t>
      </w:r>
      <w:r>
        <w:t xml:space="preserve">ncoder </w:t>
      </w:r>
      <w:r w:rsidR="00FF27C3">
        <w:t>m</w:t>
      </w:r>
      <w:r>
        <w:t xml:space="preserve">odules </w:t>
      </w:r>
      <w:r w:rsidR="00FF27C3">
        <w:t>o</w:t>
      </w:r>
      <w:r>
        <w:t>verview</w:t>
      </w:r>
      <w:bookmarkEnd w:id="26"/>
    </w:p>
    <w:p w14:paraId="4F62E2B4" w14:textId="77777777" w:rsidR="00AC1814" w:rsidRDefault="00AC1814">
      <w:pPr>
        <w:numPr>
          <w:ilvl w:val="12"/>
          <w:numId w:val="0"/>
        </w:numPr>
      </w:pPr>
      <w:r>
        <w:t xml:space="preserve">The modules of the encoder part of the </w:t>
      </w:r>
      <w:smartTag w:uri="urn:schemas-microsoft-com:office:smarttags" w:element="stockticker">
        <w:r>
          <w:t>SBR</w:t>
        </w:r>
      </w:smartTag>
      <w:r>
        <w:t xml:space="preserve"> tool are illustrated in the block diagram of Figure </w:t>
      </w:r>
      <w:r>
        <w:rPr>
          <w:noProof/>
        </w:rPr>
        <w:t>5</w:t>
      </w:r>
      <w:r>
        <w:t xml:space="preserve">. The </w:t>
      </w:r>
      <w:smartTag w:uri="urn:schemas-microsoft-com:office:smarttags" w:element="stockticker">
        <w:r>
          <w:t>SBR</w:t>
        </w:r>
      </w:smartTag>
      <w:r>
        <w:t xml:space="preserve"> tool operates on discrete mono signals in general, but some of the modules in Figure </w:t>
      </w:r>
      <w:r>
        <w:rPr>
          <w:noProof/>
        </w:rPr>
        <w:t>5</w:t>
      </w:r>
      <w:r>
        <w:t xml:space="preserve"> need simultaneous access to both the left and right signal in case of stereo signals.</w:t>
      </w:r>
    </w:p>
    <w:p w14:paraId="1F9FE511" w14:textId="6F3EA60E" w:rsidR="00AC1814" w:rsidRDefault="008158CC" w:rsidP="008158CC">
      <w:pPr>
        <w:pStyle w:val="B1"/>
      </w:pPr>
      <w:r>
        <w:lastRenderedPageBreak/>
        <w:t>-</w:t>
      </w:r>
      <w:r>
        <w:tab/>
      </w:r>
      <w:r w:rsidR="00AC1814">
        <w:t xml:space="preserve">As outlined in 5.1.1 and 5.1.2, the time domain signal is first filtered by the 64 channel complex QMF bank (section 5.2). The output from the analysis QMF bank: 32 subbands having 64 frequency channels each, is stored in the matrix </w:t>
      </w:r>
      <w:r w:rsidR="00AC1814">
        <w:rPr>
          <w:b/>
        </w:rPr>
        <w:t>X</w:t>
      </w:r>
      <w:r w:rsidR="00AC1814">
        <w:t xml:space="preserve"> as</w:t>
      </w:r>
      <w:r w:rsidR="00AC1814">
        <w:br/>
      </w:r>
      <w:r w:rsidR="00AC1814">
        <w:br/>
      </w:r>
      <w:r w:rsidR="00737691">
        <w:tab/>
      </w:r>
      <w:r w:rsidR="00965E77">
        <w:rPr>
          <w:noProof/>
        </w:rPr>
        <w:drawing>
          <wp:inline distT="0" distB="0" distL="0" distR="0" wp14:anchorId="1E8FE5A7" wp14:editId="799BF623">
            <wp:extent cx="3924300" cy="228600"/>
            <wp:effectExtent l="0" t="0" r="0" b="0"/>
            <wp:docPr id="18"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24300" cy="228600"/>
                    </a:xfrm>
                    <a:prstGeom prst="rect">
                      <a:avLst/>
                    </a:prstGeom>
                    <a:noFill/>
                    <a:ln>
                      <a:noFill/>
                    </a:ln>
                  </pic:spPr>
                </pic:pic>
              </a:graphicData>
            </a:graphic>
          </wp:inline>
        </w:drawing>
      </w:r>
      <w:r w:rsidR="00AC1814">
        <w:rPr>
          <w:noProof/>
        </w:rPr>
        <w:br/>
      </w:r>
      <w:r w:rsidR="00AC1814">
        <w:br/>
        <w:t>Several modules use the output from the QMF bank;</w:t>
      </w:r>
    </w:p>
    <w:p w14:paraId="54237033" w14:textId="77777777" w:rsidR="00AC1814" w:rsidRDefault="008158CC" w:rsidP="008158CC">
      <w:pPr>
        <w:pStyle w:val="B1"/>
      </w:pPr>
      <w:r>
        <w:t>-</w:t>
      </w:r>
      <w:r>
        <w:tab/>
      </w:r>
      <w:r w:rsidR="00AC1814">
        <w:t xml:space="preserve">The transient detector operates on the matrix </w:t>
      </w:r>
      <w:r w:rsidR="00AC1814">
        <w:rPr>
          <w:b/>
        </w:rPr>
        <w:t>X</w:t>
      </w:r>
      <w:r w:rsidR="00AC1814">
        <w:t xml:space="preserve"> starting at subband sample 0.</w:t>
      </w:r>
    </w:p>
    <w:p w14:paraId="6E94491D" w14:textId="77777777" w:rsidR="00AC1814" w:rsidRDefault="008158CC" w:rsidP="008158CC">
      <w:pPr>
        <w:pStyle w:val="B1"/>
      </w:pPr>
      <w:r>
        <w:t>-</w:t>
      </w:r>
      <w:r>
        <w:tab/>
      </w:r>
      <w:r w:rsidR="00AC1814">
        <w:t xml:space="preserve">The frame splitter operates on the matrix </w:t>
      </w:r>
      <w:r w:rsidR="00AC1814">
        <w:rPr>
          <w:b/>
        </w:rPr>
        <w:t>X</w:t>
      </w:r>
      <w:r w:rsidR="00AC1814">
        <w:t xml:space="preserve"> starting at subband sample 0.</w:t>
      </w:r>
    </w:p>
    <w:p w14:paraId="49C5CFA7" w14:textId="77777777" w:rsidR="00AC1814" w:rsidRDefault="008158CC" w:rsidP="008158CC">
      <w:pPr>
        <w:pStyle w:val="B1"/>
      </w:pPr>
      <w:r>
        <w:t>-</w:t>
      </w:r>
      <w:r>
        <w:tab/>
      </w:r>
      <w:r w:rsidR="00AC1814">
        <w:t xml:space="preserve">The output from the transient detector and frame splitter is fed to the frame generator, where the time and frequency resolutions for the current frame are determined.  </w:t>
      </w:r>
    </w:p>
    <w:p w14:paraId="44BC05B8" w14:textId="77777777" w:rsidR="00AC1814" w:rsidRDefault="008158CC" w:rsidP="008158CC">
      <w:pPr>
        <w:pStyle w:val="B1"/>
      </w:pPr>
      <w:r>
        <w:t>-</w:t>
      </w:r>
      <w:r>
        <w:tab/>
      </w:r>
      <w:r w:rsidR="00AC1814">
        <w:t xml:space="preserve">The Tonality detector operates on the matrix </w:t>
      </w:r>
      <w:r w:rsidR="00AC1814">
        <w:rPr>
          <w:b/>
        </w:rPr>
        <w:t>X</w:t>
      </w:r>
      <w:r w:rsidR="00AC1814">
        <w:t xml:space="preserve"> starting at subband sample qmfWriteOffset.</w:t>
      </w:r>
    </w:p>
    <w:p w14:paraId="7C344BB1" w14:textId="77777777" w:rsidR="00AC1814" w:rsidRDefault="008158CC" w:rsidP="008158CC">
      <w:pPr>
        <w:pStyle w:val="B1"/>
      </w:pPr>
      <w:r>
        <w:t>-</w:t>
      </w:r>
      <w:r>
        <w:tab/>
      </w:r>
      <w:r w:rsidR="00AC1814">
        <w:t xml:space="preserve">The control data from the Tonality detector and also the current time and frequency grid is forwarded to the unit for Additional control parameters. In this module, the levels of the adaptive noise, inverse filtering and additional sines are determined. </w:t>
      </w:r>
    </w:p>
    <w:p w14:paraId="7D48BC0F" w14:textId="77777777" w:rsidR="00AC1814" w:rsidRDefault="008158CC" w:rsidP="008158CC">
      <w:pPr>
        <w:pStyle w:val="B1"/>
      </w:pPr>
      <w:r>
        <w:t>-</w:t>
      </w:r>
      <w:r>
        <w:tab/>
      </w:r>
      <w:r w:rsidR="00AC1814">
        <w:t xml:space="preserve">The Envelope energy formatter operates on the matrix </w:t>
      </w:r>
      <w:r w:rsidR="00AC1814">
        <w:rPr>
          <w:b/>
        </w:rPr>
        <w:t>X</w:t>
      </w:r>
      <w:r w:rsidR="00AC1814">
        <w:t xml:space="preserve"> starting from subband sample 0. The unit needs the time frequency grid and the additional control data as inputs.</w:t>
      </w:r>
    </w:p>
    <w:p w14:paraId="6A6387E7" w14:textId="77777777" w:rsidR="00AC1814" w:rsidRDefault="008158CC" w:rsidP="008158CC">
      <w:pPr>
        <w:pStyle w:val="B1"/>
      </w:pPr>
      <w:r>
        <w:t>-</w:t>
      </w:r>
      <w:r>
        <w:tab/>
      </w:r>
      <w:r w:rsidR="00AC1814">
        <w:t xml:space="preserve">The formatted envelope data is subsequently quantised and Huffman coded, before being fed to the Bitstream multiplexer, where all </w:t>
      </w:r>
      <w:smartTag w:uri="urn:schemas-microsoft-com:office:smarttags" w:element="stockticker">
        <w:r w:rsidR="00AC1814">
          <w:t>SBR</w:t>
        </w:r>
      </w:smartTag>
      <w:r w:rsidR="00AC1814">
        <w:t xml:space="preserve"> data is formatted and packed into a </w:t>
      </w:r>
      <w:smartTag w:uri="urn:schemas-microsoft-com:office:smarttags" w:element="stockticker">
        <w:r w:rsidR="00AC1814">
          <w:t>SBR</w:t>
        </w:r>
      </w:smartTag>
      <w:r w:rsidR="00AC1814">
        <w:t xml:space="preserve"> frame. The </w:t>
      </w:r>
      <w:smartTag w:uri="urn:schemas-microsoft-com:office:smarttags" w:element="stockticker">
        <w:r w:rsidR="00AC1814">
          <w:t>SBR</w:t>
        </w:r>
      </w:smartTag>
      <w:r w:rsidR="00AC1814">
        <w:t xml:space="preserve"> frame is transmitted as a fill-element in the bitstream multiplex together with the </w:t>
      </w:r>
      <w:smartTag w:uri="urn:schemas-microsoft-com:office:smarttags" w:element="stockticker">
        <w:r w:rsidR="00AC1814">
          <w:t>AAC</w:t>
        </w:r>
      </w:smartTag>
      <w:r w:rsidR="00AC1814">
        <w:t xml:space="preserve"> channel element for the current frame. In case of a Parametric stereo </w:t>
      </w:r>
      <w:smartTag w:uri="urn:schemas-microsoft-com:office:smarttags" w:element="stockticker">
        <w:r w:rsidR="00AC1814">
          <w:t>SBR</w:t>
        </w:r>
      </w:smartTag>
      <w:r w:rsidR="00AC1814">
        <w:t xml:space="preserve"> element, the current </w:t>
      </w:r>
      <w:smartTag w:uri="urn:schemas-microsoft-com:office:smarttags" w:element="stockticker">
        <w:r w:rsidR="00AC1814">
          <w:t>SBR</w:t>
        </w:r>
      </w:smartTag>
      <w:r w:rsidR="00AC1814">
        <w:t xml:space="preserve"> frame is delayed one frame before entering the bitstream multiplexer (Section 5.1.2 ).</w:t>
      </w:r>
    </w:p>
    <w:p w14:paraId="07619DE3" w14:textId="77777777" w:rsidR="00AC1814" w:rsidRDefault="00AC1814">
      <w:pPr>
        <w:pStyle w:val="FP"/>
      </w:pPr>
    </w:p>
    <w:p w14:paraId="46F2AF55" w14:textId="2FBCBD5A" w:rsidR="00AC1814" w:rsidRDefault="00965E77">
      <w:pPr>
        <w:pStyle w:val="TH"/>
      </w:pPr>
      <w:r>
        <w:rPr>
          <w:noProof/>
        </w:rPr>
        <w:lastRenderedPageBreak/>
        <w:drawing>
          <wp:inline distT="0" distB="0" distL="0" distR="0" wp14:anchorId="1169EB99" wp14:editId="130E897A">
            <wp:extent cx="6424930" cy="4514850"/>
            <wp:effectExtent l="0" t="0" r="0" b="0"/>
            <wp:docPr id="19"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24930" cy="4514850"/>
                    </a:xfrm>
                    <a:prstGeom prst="rect">
                      <a:avLst/>
                    </a:prstGeom>
                    <a:noFill/>
                    <a:ln>
                      <a:noFill/>
                    </a:ln>
                  </pic:spPr>
                </pic:pic>
              </a:graphicData>
            </a:graphic>
          </wp:inline>
        </w:drawing>
      </w:r>
    </w:p>
    <w:p w14:paraId="673D2D9D" w14:textId="77777777" w:rsidR="00AC1814" w:rsidRDefault="00AC1814">
      <w:pPr>
        <w:pStyle w:val="TF"/>
      </w:pPr>
      <w:bookmarkStart w:id="27" w:name="_Ref65560100"/>
      <w:r>
        <w:t xml:space="preserve">Figure </w:t>
      </w:r>
      <w:r>
        <w:rPr>
          <w:noProof/>
        </w:rPr>
        <w:t>5</w:t>
      </w:r>
      <w:bookmarkEnd w:id="27"/>
      <w:r>
        <w:t xml:space="preserve"> Sbr Encoder overview</w:t>
      </w:r>
    </w:p>
    <w:p w14:paraId="310BC2CB" w14:textId="77777777" w:rsidR="00AC1814" w:rsidRDefault="00AC1814" w:rsidP="00FF27C3">
      <w:pPr>
        <w:pStyle w:val="Heading2"/>
      </w:pPr>
      <w:bookmarkStart w:id="28" w:name="_Ref64693457"/>
      <w:bookmarkStart w:id="29" w:name="_Toc517366739"/>
      <w:r>
        <w:t>5.2</w:t>
      </w:r>
      <w:r>
        <w:tab/>
        <w:t xml:space="preserve">Analysis </w:t>
      </w:r>
      <w:r w:rsidR="00FF27C3">
        <w:t>f</w:t>
      </w:r>
      <w:r>
        <w:t>ilterbank</w:t>
      </w:r>
      <w:bookmarkEnd w:id="28"/>
      <w:bookmarkEnd w:id="29"/>
    </w:p>
    <w:p w14:paraId="2B3CA8A9" w14:textId="77777777" w:rsidR="00AC1814" w:rsidRDefault="00AC1814" w:rsidP="008158CC">
      <w:r>
        <w:t xml:space="preserve">Subband filtering of the input signal is done by a 64-subband QMF bank. The output from the filterbank, i.e. the subband samples, are complex-valued and thus oversampled by a factor two compared to a regular QMF bank. The flowchart of this operation is given in Figure </w:t>
      </w:r>
      <w:r>
        <w:rPr>
          <w:noProof/>
        </w:rPr>
        <w:t>6</w:t>
      </w:r>
      <w:r>
        <w:t xml:space="preserve">. The filtering comprises the following steps, where an array </w:t>
      </w:r>
      <w:r>
        <w:rPr>
          <w:b/>
          <w:sz w:val="22"/>
        </w:rPr>
        <w:t>x</w:t>
      </w:r>
      <w:r>
        <w:t xml:space="preserve"> consisting of 640 time domain input samples are assumed. Higher indices into the array corresponds to older samples:</w:t>
      </w:r>
    </w:p>
    <w:p w14:paraId="511F16BD" w14:textId="77777777" w:rsidR="00AC1814" w:rsidRDefault="008158CC" w:rsidP="008158CC">
      <w:pPr>
        <w:pStyle w:val="B1"/>
      </w:pPr>
      <w:r>
        <w:t>-</w:t>
      </w:r>
      <w:r>
        <w:tab/>
      </w:r>
      <w:r w:rsidR="00AC1814">
        <w:t xml:space="preserve">Shift the samples in the array </w:t>
      </w:r>
      <w:r w:rsidR="00AC1814">
        <w:rPr>
          <w:b/>
          <w:sz w:val="22"/>
        </w:rPr>
        <w:t>x</w:t>
      </w:r>
      <w:r w:rsidR="00AC1814">
        <w:t xml:space="preserve"> by 64 positions. The oldest 64 samples are discarded and 64 new samples are stored in positions 0 to 63.</w:t>
      </w:r>
    </w:p>
    <w:p w14:paraId="30B8251B" w14:textId="77777777" w:rsidR="00AC1814" w:rsidRDefault="008158CC" w:rsidP="008158CC">
      <w:pPr>
        <w:pStyle w:val="B1"/>
      </w:pPr>
      <w:r>
        <w:t>-</w:t>
      </w:r>
      <w:r>
        <w:tab/>
      </w:r>
      <w:r w:rsidR="00AC1814">
        <w:t xml:space="preserve">Multiply the samples of array </w:t>
      </w:r>
      <w:r w:rsidR="00AC1814">
        <w:rPr>
          <w:b/>
          <w:sz w:val="22"/>
        </w:rPr>
        <w:t>x</w:t>
      </w:r>
      <w:r w:rsidR="00AC1814">
        <w:t xml:space="preserve"> by window </w:t>
      </w:r>
      <w:r w:rsidR="00AC1814">
        <w:rPr>
          <w:b/>
          <w:sz w:val="22"/>
        </w:rPr>
        <w:t>c</w:t>
      </w:r>
      <w:r w:rsidR="00AC1814">
        <w:t xml:space="preserve">. The window coefficients are found in Figure </w:t>
      </w:r>
      <w:r w:rsidR="00AC1814">
        <w:rPr>
          <w:noProof/>
        </w:rPr>
        <w:t>6</w:t>
      </w:r>
      <w:r w:rsidR="00AC1814">
        <w:t>.</w:t>
      </w:r>
    </w:p>
    <w:p w14:paraId="23744B7C" w14:textId="77777777" w:rsidR="00AC1814" w:rsidRDefault="008158CC" w:rsidP="008158CC">
      <w:pPr>
        <w:pStyle w:val="B1"/>
      </w:pPr>
      <w:r>
        <w:t>-</w:t>
      </w:r>
      <w:r>
        <w:tab/>
      </w:r>
      <w:r w:rsidR="00AC1814">
        <w:t xml:space="preserve">Sum the samples according to the formula in the flowchart to create the 128-element array </w:t>
      </w:r>
      <w:r w:rsidR="00AC1814">
        <w:rPr>
          <w:b/>
          <w:sz w:val="22"/>
        </w:rPr>
        <w:t>u</w:t>
      </w:r>
      <w:r w:rsidR="00AC1814">
        <w:t>.</w:t>
      </w:r>
    </w:p>
    <w:p w14:paraId="3F80A33F" w14:textId="77777777" w:rsidR="00AC1814" w:rsidRDefault="008158CC" w:rsidP="008158CC">
      <w:pPr>
        <w:pStyle w:val="B1"/>
      </w:pPr>
      <w:r>
        <w:t>-</w:t>
      </w:r>
      <w:r>
        <w:tab/>
      </w:r>
      <w:r w:rsidR="00AC1814">
        <w:t xml:space="preserve">Build two arrays, </w:t>
      </w:r>
      <w:r w:rsidR="00AC1814">
        <w:rPr>
          <w:b/>
        </w:rPr>
        <w:t>r</w:t>
      </w:r>
      <w:r w:rsidR="00AC1814">
        <w:t xml:space="preserve"> and </w:t>
      </w:r>
      <w:r w:rsidR="00AC1814">
        <w:rPr>
          <w:b/>
        </w:rPr>
        <w:t>i</w:t>
      </w:r>
      <w:r w:rsidR="00AC1814">
        <w:t xml:space="preserve">, from </w:t>
      </w:r>
      <w:r w:rsidR="00AC1814">
        <w:rPr>
          <w:b/>
        </w:rPr>
        <w:t>u</w:t>
      </w:r>
      <w:r w:rsidR="00AC1814">
        <w:t xml:space="preserve"> by the operations</w:t>
      </w:r>
    </w:p>
    <w:p w14:paraId="45038180" w14:textId="02F3A7A7" w:rsidR="00AC1814" w:rsidRDefault="00AC1814">
      <w:pPr>
        <w:pStyle w:val="EQ"/>
      </w:pPr>
      <w:r>
        <w:tab/>
      </w:r>
      <w:r w:rsidR="00965E77">
        <w:rPr>
          <w:noProof/>
          <w:position w:val="-28"/>
        </w:rPr>
        <w:drawing>
          <wp:inline distT="0" distB="0" distL="0" distR="0" wp14:anchorId="277FFB57" wp14:editId="44762198">
            <wp:extent cx="2148205" cy="43370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48205" cy="433705"/>
                    </a:xfrm>
                    <a:prstGeom prst="rect">
                      <a:avLst/>
                    </a:prstGeom>
                    <a:noFill/>
                    <a:ln>
                      <a:noFill/>
                    </a:ln>
                  </pic:spPr>
                </pic:pic>
              </a:graphicData>
            </a:graphic>
          </wp:inline>
        </w:drawing>
      </w:r>
    </w:p>
    <w:p w14:paraId="328BEEA2" w14:textId="77777777" w:rsidR="00AC1814" w:rsidRDefault="008158CC" w:rsidP="008158CC">
      <w:pPr>
        <w:pStyle w:val="B1"/>
      </w:pPr>
      <w:r>
        <w:t>-</w:t>
      </w:r>
      <w:r>
        <w:tab/>
      </w:r>
      <w:r w:rsidR="00AC1814">
        <w:t xml:space="preserve">Calculate 64 new complex-valued subband samples, </w:t>
      </w:r>
      <w:r w:rsidR="00AC1814">
        <w:rPr>
          <w:b/>
        </w:rPr>
        <w:t>X</w:t>
      </w:r>
      <w:r w:rsidR="00AC1814">
        <w:t xml:space="preserve"> = </w:t>
      </w:r>
      <w:r w:rsidR="00AC1814">
        <w:rPr>
          <w:b/>
        </w:rPr>
        <w:t>R</w:t>
      </w:r>
      <w:r w:rsidR="00AC1814">
        <w:t xml:space="preserve"> + i </w:t>
      </w:r>
      <w:r w:rsidR="00AC1814">
        <w:rPr>
          <w:b/>
        </w:rPr>
        <w:t>I</w:t>
      </w:r>
      <w:r w:rsidR="00AC1814">
        <w:t xml:space="preserve">, where i is the imaginary unit, by DCT and </w:t>
      </w:r>
      <w:smartTag w:uri="urn:schemas-microsoft-com:office:smarttags" w:element="stockticker">
        <w:r w:rsidR="00AC1814">
          <w:t>DST</w:t>
        </w:r>
      </w:smartTag>
      <w:r w:rsidR="00AC1814">
        <w:t xml:space="preserve"> type </w:t>
      </w:r>
      <w:smartTag w:uri="urn:schemas-microsoft-com:office:smarttags" w:element="stockticker">
        <w:r w:rsidR="00AC1814">
          <w:t>III</w:t>
        </w:r>
      </w:smartTag>
      <w:r w:rsidR="00AC1814">
        <w:t xml:space="preserve"> transforming </w:t>
      </w:r>
      <w:r w:rsidR="00AC1814">
        <w:rPr>
          <w:b/>
        </w:rPr>
        <w:t>r</w:t>
      </w:r>
      <w:r w:rsidR="00AC1814">
        <w:t xml:space="preserve"> and </w:t>
      </w:r>
      <w:r w:rsidR="00AC1814">
        <w:rPr>
          <w:b/>
        </w:rPr>
        <w:t xml:space="preserve">i </w:t>
      </w:r>
      <w:r w:rsidR="00AC1814">
        <w:t>according to</w:t>
      </w:r>
    </w:p>
    <w:p w14:paraId="3D4E7C3E" w14:textId="1B393BBA" w:rsidR="00AC1814" w:rsidRDefault="00AC1814">
      <w:pPr>
        <w:pStyle w:val="EQ"/>
      </w:pPr>
      <w:r>
        <w:lastRenderedPageBreak/>
        <w:tab/>
      </w:r>
      <w:r w:rsidR="00965E77">
        <w:rPr>
          <w:noProof/>
          <w:position w:val="-62"/>
        </w:rPr>
        <w:drawing>
          <wp:inline distT="0" distB="0" distL="0" distR="0" wp14:anchorId="73D9F944" wp14:editId="69F5F15C">
            <wp:extent cx="2667000" cy="862330"/>
            <wp:effectExtent l="0" t="0" r="0" b="0"/>
            <wp:docPr id="2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0" cy="862330"/>
                    </a:xfrm>
                    <a:prstGeom prst="rect">
                      <a:avLst/>
                    </a:prstGeom>
                    <a:noFill/>
                    <a:ln>
                      <a:noFill/>
                    </a:ln>
                  </pic:spPr>
                </pic:pic>
              </a:graphicData>
            </a:graphic>
          </wp:inline>
        </w:drawing>
      </w:r>
    </w:p>
    <w:p w14:paraId="070123A1" w14:textId="0F0DCBF3" w:rsidR="00AC1814" w:rsidRDefault="00AC1814">
      <w:r>
        <w:t xml:space="preserve">Every loop in the flowchart produces 64 complex-valued subband samples, each representing the output from one filterbank subband. For every </w:t>
      </w:r>
      <w:smartTag w:uri="urn:schemas-microsoft-com:office:smarttags" w:element="stockticker">
        <w:r>
          <w:t>SBR</w:t>
        </w:r>
      </w:smartTag>
      <w:r>
        <w:t xml:space="preserve"> frame the filterbank will produce </w:t>
      </w:r>
      <w:r w:rsidR="00965E77">
        <w:rPr>
          <w:noProof/>
          <w:position w:val="-6"/>
        </w:rPr>
        <w:drawing>
          <wp:inline distT="0" distB="0" distL="0" distR="0" wp14:anchorId="0C3C9C8B" wp14:editId="53CD8901">
            <wp:extent cx="1271905" cy="167005"/>
            <wp:effectExtent l="0" t="0" r="0" b="0"/>
            <wp:docPr id="2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71905" cy="167005"/>
                    </a:xfrm>
                    <a:prstGeom prst="rect">
                      <a:avLst/>
                    </a:prstGeom>
                    <a:noFill/>
                    <a:ln>
                      <a:noFill/>
                    </a:ln>
                  </pic:spPr>
                </pic:pic>
              </a:graphicData>
            </a:graphic>
          </wp:inline>
        </w:drawing>
      </w:r>
      <w:r>
        <w:t xml:space="preserve"> subband samples from every filterbank subband, corresponding to a time domain signal of length </w:t>
      </w:r>
      <w:r w:rsidR="00965E77">
        <w:rPr>
          <w:noProof/>
          <w:position w:val="-6"/>
        </w:rPr>
        <w:drawing>
          <wp:inline distT="0" distB="0" distL="0" distR="0" wp14:anchorId="0C4E3746" wp14:editId="39947839">
            <wp:extent cx="1471930" cy="167005"/>
            <wp:effectExtent l="0" t="0" r="0" b="0"/>
            <wp:docPr id="23"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71930" cy="167005"/>
                    </a:xfrm>
                    <a:prstGeom prst="rect">
                      <a:avLst/>
                    </a:prstGeom>
                    <a:noFill/>
                    <a:ln>
                      <a:noFill/>
                    </a:ln>
                  </pic:spPr>
                </pic:pic>
              </a:graphicData>
            </a:graphic>
          </wp:inline>
        </w:drawing>
      </w:r>
      <w:r>
        <w:t xml:space="preserve"> samples. In the flowchart </w:t>
      </w:r>
      <w:r>
        <w:rPr>
          <w:b/>
          <w:sz w:val="22"/>
        </w:rPr>
        <w:t>X</w:t>
      </w:r>
      <w:r>
        <w:t>[k][l] corresponds to subband sample l in QMF subband k.</w:t>
      </w:r>
    </w:p>
    <w:p w14:paraId="51C08771" w14:textId="77777777" w:rsidR="00AC1814" w:rsidRDefault="00AC1814">
      <w:pPr>
        <w:pStyle w:val="FP"/>
        <w:rPr>
          <w:noProof/>
        </w:rPr>
      </w:pPr>
    </w:p>
    <w:p w14:paraId="6218DD7B" w14:textId="5C8E3300" w:rsidR="00AC1814" w:rsidRDefault="00965E77">
      <w:pPr>
        <w:pStyle w:val="TH"/>
      </w:pPr>
      <w:r>
        <w:rPr>
          <w:noProof/>
        </w:rPr>
        <w:lastRenderedPageBreak/>
        <w:drawing>
          <wp:inline distT="0" distB="0" distL="0" distR="0" wp14:anchorId="2FAB2371" wp14:editId="1BEC8A9C">
            <wp:extent cx="4210050" cy="8353425"/>
            <wp:effectExtent l="0" t="0" r="0" b="0"/>
            <wp:docPr id="2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10050" cy="8353425"/>
                    </a:xfrm>
                    <a:prstGeom prst="rect">
                      <a:avLst/>
                    </a:prstGeom>
                    <a:noFill/>
                    <a:ln>
                      <a:noFill/>
                    </a:ln>
                  </pic:spPr>
                </pic:pic>
              </a:graphicData>
            </a:graphic>
          </wp:inline>
        </w:drawing>
      </w:r>
    </w:p>
    <w:p w14:paraId="6EF592F2" w14:textId="77777777" w:rsidR="00AC1814" w:rsidRDefault="00AC1814">
      <w:pPr>
        <w:pStyle w:val="TF"/>
      </w:pPr>
      <w:bookmarkStart w:id="30" w:name="_Ref64193446"/>
      <w:r>
        <w:t xml:space="preserve">Figure </w:t>
      </w:r>
      <w:r>
        <w:rPr>
          <w:noProof/>
        </w:rPr>
        <w:t>6</w:t>
      </w:r>
      <w:bookmarkEnd w:id="30"/>
      <w:r w:rsidR="00FF27C3">
        <w:t xml:space="preserve">: </w:t>
      </w:r>
      <w:r>
        <w:t>Flowchart of encoder analysis QMF bank</w:t>
      </w:r>
    </w:p>
    <w:p w14:paraId="5E1330E5" w14:textId="77777777" w:rsidR="00AC1814" w:rsidRDefault="00AC1814" w:rsidP="00FF27C3">
      <w:pPr>
        <w:pStyle w:val="Heading2"/>
      </w:pPr>
      <w:bookmarkStart w:id="31" w:name="_Ref64693483"/>
      <w:bookmarkStart w:id="32" w:name="_Toc517366740"/>
      <w:r>
        <w:lastRenderedPageBreak/>
        <w:t>5.3</w:t>
      </w:r>
      <w:r>
        <w:tab/>
        <w:t xml:space="preserve">Frequency </w:t>
      </w:r>
      <w:r w:rsidR="00FF27C3">
        <w:t>b</w:t>
      </w:r>
      <w:r>
        <w:t xml:space="preserve">and </w:t>
      </w:r>
      <w:r w:rsidR="00FF27C3">
        <w:t>t</w:t>
      </w:r>
      <w:r>
        <w:t>ables</w:t>
      </w:r>
      <w:bookmarkEnd w:id="31"/>
      <w:bookmarkEnd w:id="32"/>
    </w:p>
    <w:p w14:paraId="21479916" w14:textId="0A984C96" w:rsidR="00AC1814" w:rsidRDefault="00AC1814">
      <w:r>
        <w:t xml:space="preserve">The </w:t>
      </w:r>
      <w:smartTag w:uri="urn:schemas-microsoft-com:office:smarttags" w:element="stockticker">
        <w:r>
          <w:t>SBR</w:t>
        </w:r>
      </w:smartTag>
      <w:r>
        <w:t xml:space="preserve"> encoder use these different frequency band tables:</w:t>
      </w:r>
      <w:r w:rsidR="00965E77">
        <w:rPr>
          <w:noProof/>
          <w:position w:val="-10"/>
        </w:rPr>
        <w:drawing>
          <wp:inline distT="0" distB="0" distL="0" distR="0" wp14:anchorId="537B6391" wp14:editId="7EE74D95">
            <wp:extent cx="328930" cy="205105"/>
            <wp:effectExtent l="0" t="0" r="0" b="0"/>
            <wp:docPr id="25"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8930" cy="205105"/>
                    </a:xfrm>
                    <a:prstGeom prst="rect">
                      <a:avLst/>
                    </a:prstGeom>
                    <a:noFill/>
                    <a:ln>
                      <a:noFill/>
                    </a:ln>
                  </pic:spPr>
                </pic:pic>
              </a:graphicData>
            </a:graphic>
          </wp:inline>
        </w:drawing>
      </w:r>
      <w:r>
        <w:t xml:space="preserve">, </w:t>
      </w:r>
      <w:r w:rsidR="00965E77">
        <w:rPr>
          <w:noProof/>
          <w:position w:val="-14"/>
        </w:rPr>
        <w:drawing>
          <wp:inline distT="0" distB="0" distL="0" distR="0" wp14:anchorId="3FA79063" wp14:editId="16FDF91B">
            <wp:extent cx="443230" cy="228600"/>
            <wp:effectExtent l="0" t="0" r="0" b="0"/>
            <wp:docPr id="26"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3230" cy="228600"/>
                    </a:xfrm>
                    <a:prstGeom prst="rect">
                      <a:avLst/>
                    </a:prstGeom>
                    <a:noFill/>
                    <a:ln>
                      <a:noFill/>
                    </a:ln>
                  </pic:spPr>
                </pic:pic>
              </a:graphicData>
            </a:graphic>
          </wp:inline>
        </w:drawing>
      </w:r>
      <w:r>
        <w:t xml:space="preserve">, </w:t>
      </w:r>
      <w:r w:rsidR="00965E77">
        <w:rPr>
          <w:noProof/>
          <w:position w:val="-10"/>
        </w:rPr>
        <w:drawing>
          <wp:inline distT="0" distB="0" distL="0" distR="0" wp14:anchorId="1A5AF039" wp14:editId="2E8422F1">
            <wp:extent cx="419100" cy="205105"/>
            <wp:effectExtent l="0" t="0" r="0" b="0"/>
            <wp:docPr id="2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9100" cy="205105"/>
                    </a:xfrm>
                    <a:prstGeom prst="rect">
                      <a:avLst/>
                    </a:prstGeom>
                    <a:noFill/>
                    <a:ln>
                      <a:noFill/>
                    </a:ln>
                  </pic:spPr>
                </pic:pic>
              </a:graphicData>
            </a:graphic>
          </wp:inline>
        </w:drawing>
      </w:r>
      <w:r>
        <w:t xml:space="preserve"> and </w:t>
      </w:r>
      <w:r w:rsidR="00965E77">
        <w:rPr>
          <w:noProof/>
          <w:position w:val="-10"/>
        </w:rPr>
        <w:drawing>
          <wp:inline distT="0" distB="0" distL="0" distR="0" wp14:anchorId="2DBE6E69" wp14:editId="61380D8F">
            <wp:extent cx="457200" cy="205105"/>
            <wp:effectExtent l="0" t="0" r="0" b="0"/>
            <wp:docPr id="28"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205105"/>
                    </a:xfrm>
                    <a:prstGeom prst="rect">
                      <a:avLst/>
                    </a:prstGeom>
                    <a:noFill/>
                    <a:ln>
                      <a:noFill/>
                    </a:ln>
                  </pic:spPr>
                </pic:pic>
              </a:graphicData>
            </a:graphic>
          </wp:inline>
        </w:drawing>
      </w:r>
      <w:r>
        <w:t xml:space="preserve">, which are defined according to subclause 4.6.18.3.2 in [1]. The parameters needed to define all frequency band tables are transmitted in the </w:t>
      </w:r>
      <w:smartTag w:uri="urn:schemas-microsoft-com:office:smarttags" w:element="stockticker">
        <w:r>
          <w:t>SBR</w:t>
        </w:r>
      </w:smartTag>
      <w:r>
        <w:t xml:space="preserve"> bitstream header. For </w:t>
      </w:r>
      <w:smartTag w:uri="urn:schemas-microsoft-com:office:smarttags" w:element="stockticker">
        <w:r>
          <w:t>SBR</w:t>
        </w:r>
      </w:smartTag>
      <w:r>
        <w:t xml:space="preserve"> header bitstream elements enabled with either </w:t>
      </w:r>
      <w:r>
        <w:rPr>
          <w:b/>
        </w:rPr>
        <w:t xml:space="preserve">bs_header_extra_1 </w:t>
      </w:r>
      <w:r>
        <w:t>or</w:t>
      </w:r>
      <w:r>
        <w:rPr>
          <w:b/>
        </w:rPr>
        <w:t xml:space="preserve"> bs_header_extra_1</w:t>
      </w:r>
      <w:r>
        <w:t xml:space="preserve"> there are default values and hence a transmission of these elements are only needed if they differ from the default value. Default values are defined in subclause 4.5.2.8.1 in [1]. The </w:t>
      </w:r>
      <w:smartTag w:uri="urn:schemas-microsoft-com:office:smarttags" w:element="stockticker">
        <w:r>
          <w:t>SBR</w:t>
        </w:r>
      </w:smartTag>
      <w:r>
        <w:t xml:space="preserve"> header parameters are regarded as tuning parameters since they are strongly bitrate and sampling frequency dependant Throughout the tuning work for 3GPP submission several bitrate and sampling frequency dependant tunings have been created and in the reference c-code there are tunings available from 8kbit/s mono to 48 kbit/s stereo.</w:t>
      </w:r>
    </w:p>
    <w:p w14:paraId="52C896F1" w14:textId="77777777" w:rsidR="00AC1814" w:rsidRDefault="00FF27C3" w:rsidP="00FF27C3">
      <w:pPr>
        <w:pStyle w:val="Heading2"/>
      </w:pPr>
      <w:bookmarkStart w:id="33" w:name="_Ref64693485"/>
      <w:bookmarkStart w:id="34" w:name="_Toc517366741"/>
      <w:r>
        <w:t>5.4</w:t>
      </w:r>
      <w:r>
        <w:tab/>
        <w:t>Time / f</w:t>
      </w:r>
      <w:r w:rsidR="00AC1814">
        <w:t xml:space="preserve">requency </w:t>
      </w:r>
      <w:r>
        <w:t>g</w:t>
      </w:r>
      <w:r w:rsidR="00AC1814">
        <w:t xml:space="preserve">rid </w:t>
      </w:r>
      <w:r>
        <w:t>g</w:t>
      </w:r>
      <w:r w:rsidR="00AC1814">
        <w:t>eneration</w:t>
      </w:r>
      <w:bookmarkEnd w:id="33"/>
      <w:bookmarkEnd w:id="34"/>
    </w:p>
    <w:p w14:paraId="74536CFF" w14:textId="77777777" w:rsidR="00AC1814" w:rsidRDefault="00AC1814">
      <w:pPr>
        <w:rPr>
          <w:noProof/>
        </w:rPr>
      </w:pPr>
      <w:r>
        <w:rPr>
          <w:noProof/>
        </w:rPr>
        <w:t>An introduction to the time / frequency grid generation, including a brief discussion of the frame classes, is given in the informal encoder description in [1], subclause 4.B.18.3.  The present encoder implementation employs three tools for the grid generation:</w:t>
      </w:r>
    </w:p>
    <w:p w14:paraId="3F895D7C" w14:textId="77777777" w:rsidR="00AC1814" w:rsidRDefault="008158CC" w:rsidP="008158CC">
      <w:pPr>
        <w:pStyle w:val="B1"/>
      </w:pPr>
      <w:r>
        <w:t>-</w:t>
      </w:r>
      <w:r>
        <w:tab/>
      </w:r>
      <w:r w:rsidR="00AC1814">
        <w:t>The Transient Detector (TD)</w:t>
      </w:r>
    </w:p>
    <w:p w14:paraId="13D438CA" w14:textId="77777777" w:rsidR="00AC1814" w:rsidRDefault="008158CC" w:rsidP="008158CC">
      <w:pPr>
        <w:pStyle w:val="B1"/>
      </w:pPr>
      <w:r>
        <w:t>-</w:t>
      </w:r>
      <w:r>
        <w:tab/>
      </w:r>
      <w:r w:rsidR="00AC1814">
        <w:t>The Frame Splitter (FS)</w:t>
      </w:r>
    </w:p>
    <w:p w14:paraId="4F934F96" w14:textId="77777777" w:rsidR="00AC1814" w:rsidRDefault="008158CC" w:rsidP="008158CC">
      <w:pPr>
        <w:pStyle w:val="B1"/>
      </w:pPr>
      <w:r>
        <w:t>-</w:t>
      </w:r>
      <w:r>
        <w:tab/>
      </w:r>
      <w:r w:rsidR="00AC1814">
        <w:t>The Frame Generator (FG)</w:t>
      </w:r>
    </w:p>
    <w:p w14:paraId="6160FBCA" w14:textId="77777777" w:rsidR="00AC1814" w:rsidRDefault="00AC1814">
      <w:pPr>
        <w:rPr>
          <w:noProof/>
        </w:rPr>
      </w:pPr>
      <w:r>
        <w:rPr>
          <w:noProof/>
        </w:rPr>
        <w:t xml:space="preserve">Those tools are described in the subsequent sections. </w:t>
      </w:r>
      <w:r>
        <w:t xml:space="preserve">Figure </w:t>
      </w:r>
      <w:r>
        <w:rPr>
          <w:noProof/>
        </w:rPr>
        <w:t xml:space="preserve">7 shows the ranges of the frame classes and the transient detector offset versus the indices used by the frame generator.  </w:t>
      </w:r>
    </w:p>
    <w:p w14:paraId="60A86D77" w14:textId="77777777" w:rsidR="00AC1814" w:rsidRDefault="00AC1814">
      <w:pPr>
        <w:pStyle w:val="FP"/>
      </w:pPr>
    </w:p>
    <w:p w14:paraId="387C5C73" w14:textId="77777777" w:rsidR="00AC1814" w:rsidRDefault="00AC1814">
      <w:pPr>
        <w:pStyle w:val="pseudoCode"/>
      </w:pPr>
      <w:r>
        <w:t xml:space="preserve">        |&lt;------------tranPos----------&gt;|</w:t>
      </w:r>
    </w:p>
    <w:p w14:paraId="15F3890A" w14:textId="77777777" w:rsidR="00AC1814" w:rsidRDefault="00AC1814">
      <w:pPr>
        <w:pStyle w:val="pseudoCode"/>
      </w:pPr>
      <w:r>
        <w:t xml:space="preserve">        |-|-|-|-|-|-|-|-|-|-|-|-|-|-|-|-|</w:t>
      </w:r>
    </w:p>
    <w:p w14:paraId="3ADCEF45" w14:textId="77777777" w:rsidR="00AC1814" w:rsidRDefault="00AC1814">
      <w:pPr>
        <w:pStyle w:val="pseudoCode"/>
      </w:pPr>
      <w:r>
        <w:t xml:space="preserve">        0 1 2 3 4 5 6 7 8 9 A B C D E F   TD index (hexadecimal)</w:t>
      </w:r>
    </w:p>
    <w:p w14:paraId="48D3EB1B" w14:textId="77777777" w:rsidR="00AC1814" w:rsidRDefault="00AC1814">
      <w:pPr>
        <w:pStyle w:val="pseudoCode"/>
      </w:pPr>
      <w:r>
        <w:t>|&lt;------------FIXFIX-----------&gt;|</w:t>
      </w:r>
    </w:p>
    <w:p w14:paraId="04EF37C4" w14:textId="77777777" w:rsidR="00AC1814" w:rsidRDefault="00AC1814">
      <w:pPr>
        <w:pStyle w:val="pseudoCode"/>
      </w:pPr>
      <w:r>
        <w:t>|&lt;------------FIXVAR-----------&gt;:&lt;---&gt;:</w:t>
      </w:r>
    </w:p>
    <w:p w14:paraId="683AFC38" w14:textId="77777777" w:rsidR="00AC1814" w:rsidRDefault="00AC1814">
      <w:pPr>
        <w:pStyle w:val="pseudoCode"/>
      </w:pPr>
      <w:r>
        <w:t>:&lt;---&gt;:&lt;------VARFIX-----------&gt;|</w:t>
      </w:r>
    </w:p>
    <w:p w14:paraId="39EADC04" w14:textId="77777777" w:rsidR="00AC1814" w:rsidRPr="00FB3D87" w:rsidRDefault="00AC1814">
      <w:pPr>
        <w:pStyle w:val="pseudoCode"/>
      </w:pPr>
      <w:r w:rsidRPr="00FB3D87">
        <w:t>:&lt;---&gt;:&lt;------VARVAR-----------&gt;:&lt;---&gt;:                             Ybuffer</w:t>
      </w:r>
    </w:p>
    <w:p w14:paraId="02075FF8" w14:textId="77777777" w:rsidR="00AC1814" w:rsidRPr="00FB3D87" w:rsidRDefault="00AC1814">
      <w:pPr>
        <w:pStyle w:val="pseudoCode"/>
      </w:pPr>
      <w:r w:rsidRPr="00FB3D87">
        <w:t>................................................................    QMF slots</w:t>
      </w:r>
    </w:p>
    <w:p w14:paraId="6FF970C0" w14:textId="77777777" w:rsidR="00AC1814" w:rsidRPr="00FB3D87" w:rsidRDefault="00AC1814">
      <w:pPr>
        <w:pStyle w:val="pseudoCode"/>
      </w:pPr>
      <w:r w:rsidRPr="00FB3D87">
        <w:t xml:space="preserve">I-|-|-|-|-|-|-|-|-|-|-|-|-|-|-|-Io|o|o|-|-|-|-|-|-|-|-|-|-|-|-|-I   </w:t>
      </w:r>
      <w:smartTag w:uri="urn:schemas-microsoft-com:office:smarttags" w:element="stockticker">
        <w:r w:rsidRPr="00FB3D87">
          <w:t>SBR</w:t>
        </w:r>
      </w:smartTag>
      <w:r w:rsidRPr="00FB3D87">
        <w:t xml:space="preserve"> slots</w:t>
      </w:r>
    </w:p>
    <w:p w14:paraId="4F6776C7" w14:textId="77777777" w:rsidR="00AC1814" w:rsidRDefault="00AC1814">
      <w:pPr>
        <w:pStyle w:val="pseudoCode"/>
      </w:pPr>
      <w:r>
        <w:t>0       4       8               16    19                        32  FG  index</w:t>
      </w:r>
    </w:p>
    <w:p w14:paraId="4F4498F8" w14:textId="77777777" w:rsidR="00AC1814" w:rsidRPr="00FB3D87" w:rsidRDefault="00AC1814">
      <w:pPr>
        <w:pStyle w:val="pseudoCode"/>
        <w:rPr>
          <w:lang w:val="nb-NO"/>
        </w:rPr>
      </w:pPr>
      <w:r>
        <w:tab/>
      </w:r>
      <w:r w:rsidRPr="00FB3D87">
        <w:rPr>
          <w:lang w:val="nb-NO"/>
        </w:rPr>
        <w:t>I: nominal frame boundaries</w:t>
      </w:r>
    </w:p>
    <w:p w14:paraId="15AD326B" w14:textId="77777777" w:rsidR="00AC1814" w:rsidRPr="00FB3D87" w:rsidRDefault="00AC1814">
      <w:pPr>
        <w:pStyle w:val="pseudoCode"/>
        <w:rPr>
          <w:lang w:val="nb-NO"/>
        </w:rPr>
      </w:pPr>
      <w:r w:rsidRPr="00FB3D87">
        <w:rPr>
          <w:lang w:val="nb-NO"/>
        </w:rPr>
        <w:t xml:space="preserve">   o: frame overlap region slots</w:t>
      </w:r>
    </w:p>
    <w:p w14:paraId="307401EC" w14:textId="77777777" w:rsidR="00AC1814" w:rsidRPr="00FB3D87" w:rsidRDefault="00AC1814">
      <w:pPr>
        <w:pStyle w:val="pseudoCode"/>
        <w:rPr>
          <w:lang w:val="nb-NO"/>
        </w:rPr>
      </w:pPr>
    </w:p>
    <w:p w14:paraId="6D7A8669" w14:textId="77777777" w:rsidR="00AC1814" w:rsidRDefault="00AC1814">
      <w:pPr>
        <w:pStyle w:val="TF"/>
      </w:pPr>
      <w:bookmarkStart w:id="35" w:name="_Ref65560398"/>
      <w:r>
        <w:t xml:space="preserve">Figure </w:t>
      </w:r>
      <w:r>
        <w:rPr>
          <w:noProof/>
        </w:rPr>
        <w:t>7</w:t>
      </w:r>
      <w:bookmarkEnd w:id="35"/>
      <w:r w:rsidR="00FF27C3">
        <w:t xml:space="preserve">: </w:t>
      </w:r>
      <w:r>
        <w:t>The four frame classes and the transient detector range</w:t>
      </w:r>
    </w:p>
    <w:p w14:paraId="10835585" w14:textId="77777777" w:rsidR="00AC1814" w:rsidRDefault="00AC1814" w:rsidP="00FF27C3">
      <w:pPr>
        <w:pStyle w:val="Heading3"/>
      </w:pPr>
      <w:bookmarkStart w:id="36" w:name="_Toc517366742"/>
      <w:r>
        <w:t>5.4.1</w:t>
      </w:r>
      <w:r>
        <w:tab/>
        <w:t xml:space="preserve">Transient </w:t>
      </w:r>
      <w:r w:rsidR="00FF27C3">
        <w:t>d</w:t>
      </w:r>
      <w:r>
        <w:t>etector</w:t>
      </w:r>
      <w:bookmarkEnd w:id="36"/>
    </w:p>
    <w:p w14:paraId="19748E09" w14:textId="77777777" w:rsidR="00AC1814" w:rsidRDefault="00AC1814">
      <w:r>
        <w:t xml:space="preserve">The transient detection is performed according to the pseudo-code below. It operates on subband samples of one frame length starting from sample 8. The output from the transient detector are the variables tranFlag and tranPos. The first is a boolean indicating whether there is a transient in the processed frame, and the second specifies the position (in time slots) for the on-set of the transient. The time / frequency grid generation module uses the output from the transient detector and the stored transient detection output from the previous frame to perform its operations. </w:t>
      </w:r>
    </w:p>
    <w:p w14:paraId="2779A405" w14:textId="17190ADD" w:rsidR="00AC1814" w:rsidRDefault="00965E77">
      <w:pPr>
        <w:ind w:firstLine="284"/>
        <w:rPr>
          <w:lang w:val="en-US"/>
        </w:rPr>
      </w:pPr>
      <w:r>
        <w:rPr>
          <w:noProof/>
          <w:position w:val="-68"/>
          <w:lang w:val="en-US"/>
        </w:rPr>
        <w:drawing>
          <wp:inline distT="0" distB="0" distL="0" distR="0" wp14:anchorId="7D9E725B" wp14:editId="47CCCE74">
            <wp:extent cx="1462405" cy="929005"/>
            <wp:effectExtent l="0" t="0" r="0" b="0"/>
            <wp:docPr id="29"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62405" cy="929005"/>
                    </a:xfrm>
                    <a:prstGeom prst="rect">
                      <a:avLst/>
                    </a:prstGeom>
                    <a:noFill/>
                    <a:ln>
                      <a:noFill/>
                    </a:ln>
                  </pic:spPr>
                </pic:pic>
              </a:graphicData>
            </a:graphic>
          </wp:inline>
        </w:drawing>
      </w:r>
    </w:p>
    <w:p w14:paraId="009628DD" w14:textId="13ED1A37" w:rsidR="00AC1814" w:rsidRDefault="00965E77">
      <w:pPr>
        <w:pStyle w:val="EQ"/>
      </w:pPr>
      <w:r>
        <w:rPr>
          <w:noProof/>
        </w:rPr>
        <w:lastRenderedPageBreak/>
        <w:drawing>
          <wp:inline distT="0" distB="0" distL="0" distR="0" wp14:anchorId="42960073" wp14:editId="4820230A">
            <wp:extent cx="4748530" cy="3543300"/>
            <wp:effectExtent l="0" t="0" r="0" b="0"/>
            <wp:docPr id="30"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48530" cy="3543300"/>
                    </a:xfrm>
                    <a:prstGeom prst="rect">
                      <a:avLst/>
                    </a:prstGeom>
                    <a:noFill/>
                    <a:ln>
                      <a:noFill/>
                    </a:ln>
                  </pic:spPr>
                </pic:pic>
              </a:graphicData>
            </a:graphic>
          </wp:inline>
        </w:drawing>
      </w:r>
    </w:p>
    <w:p w14:paraId="1BAA5FFC" w14:textId="543C38EB" w:rsidR="00AC1814" w:rsidRDefault="00965E77">
      <w:pPr>
        <w:pStyle w:val="EQ"/>
      </w:pPr>
      <w:r>
        <w:rPr>
          <w:noProof/>
        </w:rPr>
        <w:drawing>
          <wp:inline distT="0" distB="0" distL="0" distR="0" wp14:anchorId="0F9C0B21" wp14:editId="04373015">
            <wp:extent cx="3162300" cy="2095500"/>
            <wp:effectExtent l="0" t="0" r="0" b="0"/>
            <wp:docPr id="31"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62300" cy="2095500"/>
                    </a:xfrm>
                    <a:prstGeom prst="rect">
                      <a:avLst/>
                    </a:prstGeom>
                    <a:noFill/>
                    <a:ln>
                      <a:noFill/>
                    </a:ln>
                  </pic:spPr>
                </pic:pic>
              </a:graphicData>
            </a:graphic>
          </wp:inline>
        </w:drawing>
      </w:r>
    </w:p>
    <w:p w14:paraId="7230F4C7" w14:textId="77777777" w:rsidR="00AC1814" w:rsidRDefault="00AC1814">
      <w:r>
        <w:rPr>
          <w:b/>
        </w:rPr>
        <w:t>t</w:t>
      </w:r>
      <w:r>
        <w:t xml:space="preserve"> and </w:t>
      </w:r>
      <w:r>
        <w:rPr>
          <w:b/>
        </w:rPr>
        <w:t>a</w:t>
      </w:r>
      <w:r>
        <w:t xml:space="preserve"> are static channel-dependent arrays of length 64 that needs to be stored in between calls to the transient detector. On start-up, all elements in both arrays must be set to zero.</w:t>
      </w:r>
    </w:p>
    <w:p w14:paraId="5B2B5E68" w14:textId="77777777" w:rsidR="00AC1814" w:rsidRDefault="00AC1814" w:rsidP="00FF27C3">
      <w:pPr>
        <w:pStyle w:val="Heading3"/>
      </w:pPr>
      <w:bookmarkStart w:id="37" w:name="_Toc517366743"/>
      <w:r>
        <w:t>5.4.2</w:t>
      </w:r>
      <w:r>
        <w:tab/>
        <w:t xml:space="preserve">Frame </w:t>
      </w:r>
      <w:r w:rsidR="00FF27C3">
        <w:t>s</w:t>
      </w:r>
      <w:r>
        <w:t>plitter</w:t>
      </w:r>
      <w:bookmarkEnd w:id="37"/>
    </w:p>
    <w:p w14:paraId="29D1916D" w14:textId="77777777" w:rsidR="00AC1814" w:rsidRDefault="00AC1814">
      <w:r>
        <w:t>The frame splitting is accomplished according to the following algorithm. It is only active when the transient detector has detected the absence of a transient in the current frame of interest, i.e. when tranFlag = 0). It operates on subband samples of one and a half frame length starting from subband sample 0. The output from the frame splitter is the variable splitFlag, which indicates whether the current frame (free from transients) should be divided into two envelopes of equal size.</w:t>
      </w:r>
    </w:p>
    <w:p w14:paraId="67C4CDAC" w14:textId="30EC93B0" w:rsidR="00AC1814" w:rsidRDefault="00737691">
      <w:pPr>
        <w:pStyle w:val="EQ"/>
      </w:pPr>
      <w:r>
        <w:lastRenderedPageBreak/>
        <w:tab/>
      </w:r>
      <w:r w:rsidR="00965E77">
        <w:rPr>
          <w:noProof/>
        </w:rPr>
        <w:drawing>
          <wp:inline distT="0" distB="0" distL="0" distR="0" wp14:anchorId="7063B22C" wp14:editId="262D3F92">
            <wp:extent cx="4329430" cy="4243705"/>
            <wp:effectExtent l="0" t="0" r="0" b="0"/>
            <wp:docPr id="3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29430" cy="4243705"/>
                    </a:xfrm>
                    <a:prstGeom prst="rect">
                      <a:avLst/>
                    </a:prstGeom>
                    <a:noFill/>
                    <a:ln>
                      <a:noFill/>
                    </a:ln>
                  </pic:spPr>
                </pic:pic>
              </a:graphicData>
            </a:graphic>
          </wp:inline>
        </w:drawing>
      </w:r>
    </w:p>
    <w:p w14:paraId="04133FD7" w14:textId="38F27AF4" w:rsidR="00AC1814" w:rsidRDefault="00AC1814">
      <w:r>
        <w:t xml:space="preserve">The variable </w:t>
      </w:r>
      <w:r w:rsidR="00965E77">
        <w:rPr>
          <w:noProof/>
          <w:position w:val="-14"/>
        </w:rPr>
        <w:drawing>
          <wp:inline distT="0" distB="0" distL="0" distR="0" wp14:anchorId="3BB7433C" wp14:editId="2D3A844E">
            <wp:extent cx="395605" cy="228600"/>
            <wp:effectExtent l="0" t="0" r="0" b="0"/>
            <wp:docPr id="33"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5605" cy="228600"/>
                    </a:xfrm>
                    <a:prstGeom prst="rect">
                      <a:avLst/>
                    </a:prstGeom>
                    <a:noFill/>
                    <a:ln>
                      <a:noFill/>
                    </a:ln>
                  </pic:spPr>
                </pic:pic>
              </a:graphicData>
            </a:graphic>
          </wp:inline>
        </w:drawing>
      </w:r>
      <w:r>
        <w:t xml:space="preserve"> is a static channel-dependent variable that must be stored in between calls to the frame splitting module. This variable should be set to zero on start-up.</w:t>
      </w:r>
    </w:p>
    <w:p w14:paraId="7184D459" w14:textId="77777777" w:rsidR="00AC1814" w:rsidRDefault="00FF27C3">
      <w:pPr>
        <w:pStyle w:val="Heading3"/>
        <w:ind w:left="0" w:firstLine="0"/>
      </w:pPr>
      <w:bookmarkStart w:id="38" w:name="_Toc517366744"/>
      <w:r>
        <w:t>5.4.3</w:t>
      </w:r>
      <w:r>
        <w:tab/>
        <w:t>Frame g</w:t>
      </w:r>
      <w:r w:rsidR="00AC1814">
        <w:t>enerator</w:t>
      </w:r>
      <w:bookmarkEnd w:id="38"/>
    </w:p>
    <w:p w14:paraId="0FD351D9" w14:textId="77777777" w:rsidR="00AC1814" w:rsidRDefault="00AC1814">
      <w:r>
        <w:t xml:space="preserve">The frame generator creates the time/frequency grid for one </w:t>
      </w:r>
      <w:smartTag w:uri="urn:schemas-microsoft-com:office:smarttags" w:element="stockticker">
        <w:r>
          <w:t>SBR</w:t>
        </w:r>
      </w:smartTag>
      <w:r>
        <w:t xml:space="preserve"> frame.  Input signals are provided by the transient detector and the frame splitter.  The frame generator produces two outputs:  The sbr_grid() portion of the bitstream, and an internal representation of the time/frequency grid to be used by the envelope and noise floor estimators, see Figure </w:t>
      </w:r>
      <w:r>
        <w:rPr>
          <w:noProof/>
        </w:rPr>
        <w:t>5</w:t>
      </w:r>
      <w:r>
        <w:t>.</w:t>
      </w:r>
    </w:p>
    <w:p w14:paraId="38F79A85" w14:textId="77777777" w:rsidR="00AC1814" w:rsidRDefault="00AC1814">
      <w:r>
        <w:t>When no transients are present (i.e. tranFlag = 0), FIXFIX class frames are used.  The frame splitter decides whether to use one  or two envelopes in the FIXFIX frames (splitFlag = 0 or splitFlag = 1 respectively).  "Sparse" transients (separated by one or more frames with tranFlag = 0) are coded by means of FIXVAR-VARFIX sequences.  "Tight" transients ( tranFlag = 1 for two or more consecutive frames) are handeled by inserting VARVAR class frames.</w:t>
      </w:r>
    </w:p>
    <w:p w14:paraId="0DEFABFF" w14:textId="77777777" w:rsidR="00AC1814" w:rsidRDefault="00AC1814">
      <w:r>
        <w:t>As most transients are "sparse", the frame generator prepares a grid for a FIXVAR-VARFIX pair upon detection of a transient after a sequence of FIXFIX frames.  The present frame is encoded using the FIXVAR portion, and the VARFIX grid is stored.  At the next call of the generator it is known whether the transient actually is "sparse" or not.  If 'yes', the already calculated and stored VARFIX grid is used.  If 'no', a new grid, meeting the requirements of the new transient, as well as those of the previous one, is calculated, whereby a VARVAR class frame is used.</w:t>
      </w:r>
    </w:p>
    <w:p w14:paraId="3EA61AA5" w14:textId="77777777" w:rsidR="00AC1814" w:rsidRDefault="00AC1814">
      <w:r>
        <w:t>The operation of the frame generator is further described below by means of pseudo-code, where the syntax</w:t>
      </w:r>
    </w:p>
    <w:p w14:paraId="055910F3" w14:textId="77777777" w:rsidR="00AC1814" w:rsidRDefault="00AC1814">
      <w:r>
        <w:t>[</w:t>
      </w:r>
      <w:r>
        <w:rPr>
          <w:i/>
        </w:rPr>
        <w:t>out</w:t>
      </w:r>
      <w:r>
        <w:rPr>
          <w:vertAlign w:val="subscript"/>
        </w:rPr>
        <w:t>0</w:t>
      </w:r>
      <w:r>
        <w:t xml:space="preserve">, </w:t>
      </w:r>
      <w:r>
        <w:rPr>
          <w:i/>
        </w:rPr>
        <w:t>out</w:t>
      </w:r>
      <w:r>
        <w:rPr>
          <w:vertAlign w:val="subscript"/>
        </w:rPr>
        <w:t>1</w:t>
      </w:r>
      <w:r>
        <w:t xml:space="preserve">, ..., </w:t>
      </w:r>
      <w:r>
        <w:rPr>
          <w:i/>
        </w:rPr>
        <w:t>out</w:t>
      </w:r>
      <w:r>
        <w:rPr>
          <w:vertAlign w:val="subscript"/>
        </w:rPr>
        <w:t>m-1</w:t>
      </w:r>
      <w:r>
        <w:t xml:space="preserve">] = </w:t>
      </w:r>
      <w:r>
        <w:rPr>
          <w:i/>
        </w:rPr>
        <w:t>function</w:t>
      </w:r>
      <w:r>
        <w:t>(</w:t>
      </w:r>
      <w:r>
        <w:rPr>
          <w:i/>
        </w:rPr>
        <w:t>in</w:t>
      </w:r>
      <w:r>
        <w:rPr>
          <w:vertAlign w:val="subscript"/>
        </w:rPr>
        <w:t>0</w:t>
      </w:r>
      <w:r>
        <w:t xml:space="preserve">, </w:t>
      </w:r>
      <w:r>
        <w:rPr>
          <w:i/>
        </w:rPr>
        <w:t>in</w:t>
      </w:r>
      <w:r>
        <w:rPr>
          <w:vertAlign w:val="subscript"/>
        </w:rPr>
        <w:t>1</w:t>
      </w:r>
      <w:r>
        <w:t xml:space="preserve">, ..., </w:t>
      </w:r>
      <w:r>
        <w:rPr>
          <w:i/>
        </w:rPr>
        <w:t>in</w:t>
      </w:r>
      <w:r>
        <w:rPr>
          <w:vertAlign w:val="subscript"/>
        </w:rPr>
        <w:t>n-1</w:t>
      </w:r>
      <w:r>
        <w:t>) is used.</w:t>
      </w:r>
    </w:p>
    <w:p w14:paraId="44EBE80F" w14:textId="77777777" w:rsidR="00AC1814" w:rsidRDefault="00AC1814">
      <w:pPr>
        <w:pStyle w:val="FP"/>
      </w:pPr>
    </w:p>
    <w:p w14:paraId="2932609E" w14:textId="77777777" w:rsidR="00AC1814" w:rsidRPr="00FB3D87" w:rsidRDefault="00AC1814">
      <w:pPr>
        <w:pStyle w:val="pseudoCode"/>
        <w:rPr>
          <w:lang w:val="en-US"/>
        </w:rPr>
      </w:pPr>
      <w:r w:rsidRPr="00FB3D87">
        <w:rPr>
          <w:lang w:val="en-US"/>
        </w:rPr>
        <w:t>FrameGenerator(tranFlag, tranPos, splitFlag)</w:t>
      </w:r>
    </w:p>
    <w:p w14:paraId="0CB146B9" w14:textId="77777777" w:rsidR="00AC1814" w:rsidRDefault="00AC1814">
      <w:pPr>
        <w:pStyle w:val="pseudoCode"/>
      </w:pPr>
      <w:r>
        <w:t>{</w:t>
      </w:r>
    </w:p>
    <w:p w14:paraId="07F2D8F7" w14:textId="77777777" w:rsidR="00AC1814" w:rsidRDefault="00AC1814">
      <w:pPr>
        <w:pStyle w:val="pseudoCode"/>
      </w:pPr>
      <w:r>
        <w:t xml:space="preserve">  static frameClassOld;               // frameClass used for previous frame</w:t>
      </w:r>
    </w:p>
    <w:p w14:paraId="0A7A2039" w14:textId="77777777" w:rsidR="00AC1814" w:rsidRDefault="00AC1814">
      <w:pPr>
        <w:pStyle w:val="pseudoCode"/>
      </w:pPr>
      <w:r>
        <w:t xml:space="preserve">  static G1;                          // grid designed during previous call</w:t>
      </w:r>
    </w:p>
    <w:p w14:paraId="0A32EFCB" w14:textId="77777777" w:rsidR="00AC1814" w:rsidRDefault="00AC1814">
      <w:pPr>
        <w:pStyle w:val="pseudoCode"/>
      </w:pPr>
    </w:p>
    <w:p w14:paraId="5F26045A" w14:textId="77777777" w:rsidR="00AC1814" w:rsidRDefault="00AC1814">
      <w:pPr>
        <w:pStyle w:val="pseudoCode"/>
      </w:pPr>
      <w:r>
        <w:t xml:space="preserve">  [frameClass, frameClassOld] = calcFrameClass(frameClassOld, tranFlag);</w:t>
      </w:r>
    </w:p>
    <w:p w14:paraId="5081E715" w14:textId="77777777" w:rsidR="00AC1814" w:rsidRDefault="00AC1814">
      <w:pPr>
        <w:pStyle w:val="pseudoCode"/>
      </w:pPr>
    </w:p>
    <w:p w14:paraId="228AEA2C" w14:textId="77777777" w:rsidR="00AC1814" w:rsidRDefault="00AC1814">
      <w:pPr>
        <w:pStyle w:val="pseudoCode"/>
      </w:pPr>
      <w:r>
        <w:t xml:space="preserve">  if (tranFlag)</w:t>
      </w:r>
    </w:p>
    <w:p w14:paraId="46464FC8" w14:textId="77777777" w:rsidR="00AC1814" w:rsidRDefault="00AC1814">
      <w:pPr>
        <w:pStyle w:val="pseudoCode"/>
      </w:pPr>
      <w:r>
        <w:lastRenderedPageBreak/>
        <w:t xml:space="preserve">    GP = fillFrameTran(tranPos);      // load transient borders into GP</w:t>
      </w:r>
    </w:p>
    <w:p w14:paraId="126F9588" w14:textId="77777777" w:rsidR="00AC1814" w:rsidRDefault="00AC1814">
      <w:pPr>
        <w:pStyle w:val="pseudoCode"/>
      </w:pPr>
    </w:p>
    <w:p w14:paraId="5DC84F22" w14:textId="77777777" w:rsidR="00AC1814" w:rsidRDefault="00AC1814">
      <w:pPr>
        <w:pStyle w:val="pseudoCode"/>
      </w:pPr>
      <w:r>
        <w:t xml:space="preserve">  switch (frameClass) {</w:t>
      </w:r>
    </w:p>
    <w:p w14:paraId="6890A530" w14:textId="77777777" w:rsidR="00AC1814" w:rsidRDefault="00AC1814">
      <w:pPr>
        <w:pStyle w:val="pseudoCode"/>
      </w:pPr>
      <w:r>
        <w:t xml:space="preserve">  case FIXFIX:</w:t>
      </w:r>
    </w:p>
    <w:p w14:paraId="101E1A7A" w14:textId="77777777" w:rsidR="00AC1814" w:rsidRDefault="00AC1814">
      <w:pPr>
        <w:pStyle w:val="pseudoCode"/>
      </w:pPr>
      <w:r>
        <w:t xml:space="preserve">    BS = calcSbrGrid(FIXFIX, dc, splitFlag);</w:t>
      </w:r>
    </w:p>
    <w:p w14:paraId="6DEA6D58" w14:textId="77777777" w:rsidR="00AC1814" w:rsidRDefault="00AC1814">
      <w:pPr>
        <w:pStyle w:val="pseudoCode"/>
      </w:pPr>
      <w:r>
        <w:t xml:space="preserve">    break;</w:t>
      </w:r>
    </w:p>
    <w:p w14:paraId="5571BD8E" w14:textId="77777777" w:rsidR="00AC1814" w:rsidRDefault="00AC1814">
      <w:pPr>
        <w:pStyle w:val="pseudoCode"/>
      </w:pPr>
      <w:r>
        <w:t xml:space="preserve">  case FIXVAR:</w:t>
      </w:r>
    </w:p>
    <w:p w14:paraId="0781E2B5" w14:textId="77777777" w:rsidR="00AC1814" w:rsidRDefault="00AC1814">
      <w:pPr>
        <w:pStyle w:val="pseudoCode"/>
      </w:pPr>
      <w:r>
        <w:t xml:space="preserve">    if (tranPos &gt; 8)</w:t>
      </w:r>
    </w:p>
    <w:p w14:paraId="1CE2DF5F" w14:textId="77777777" w:rsidR="00AC1814" w:rsidRDefault="00AC1814">
      <w:pPr>
        <w:pStyle w:val="pseudoCode"/>
      </w:pPr>
      <w:r>
        <w:t xml:space="preserve">      GP = fillFramePre(GP);          // append borders before transient borders</w:t>
      </w:r>
    </w:p>
    <w:p w14:paraId="469FFA08" w14:textId="77777777" w:rsidR="00AC1814" w:rsidRDefault="00AC1814">
      <w:pPr>
        <w:pStyle w:val="pseudoCode"/>
      </w:pPr>
      <w:r>
        <w:t xml:space="preserve">    if (tranPos &lt; 10)</w:t>
      </w:r>
    </w:p>
    <w:p w14:paraId="0247D96E" w14:textId="77777777" w:rsidR="00AC1814" w:rsidRDefault="00AC1814">
      <w:pPr>
        <w:pStyle w:val="pseudoCode"/>
      </w:pPr>
      <w:r>
        <w:t xml:space="preserve">      GP = fillFramePost(GP);         // append borders after  transient borders</w:t>
      </w:r>
    </w:p>
    <w:p w14:paraId="196D003E" w14:textId="77777777" w:rsidR="00AC1814" w:rsidRDefault="00AC1814">
      <w:pPr>
        <w:pStyle w:val="pseudoCode"/>
      </w:pPr>
      <w:r>
        <w:t xml:space="preserve">    [G0, G1] = splitAndStore(GP);     // split GP into two grids, G0 and G1</w:t>
      </w:r>
    </w:p>
    <w:p w14:paraId="05AF159C" w14:textId="77777777" w:rsidR="00AC1814" w:rsidRDefault="00AC1814">
      <w:pPr>
        <w:pStyle w:val="pseudoCode"/>
      </w:pPr>
      <w:r>
        <w:t xml:space="preserve">    BS = calcSbrGrid(FIXVAR, G0, dc); // calc BS using G0</w:t>
      </w:r>
    </w:p>
    <w:p w14:paraId="28DCA5F0" w14:textId="77777777" w:rsidR="00AC1814" w:rsidRDefault="00AC1814">
      <w:pPr>
        <w:pStyle w:val="pseudoCode"/>
      </w:pPr>
      <w:r>
        <w:t xml:space="preserve">    break;</w:t>
      </w:r>
    </w:p>
    <w:p w14:paraId="33D6BEBB" w14:textId="77777777" w:rsidR="00AC1814" w:rsidRDefault="00AC1814">
      <w:pPr>
        <w:pStyle w:val="pseudoCode"/>
      </w:pPr>
      <w:r>
        <w:t xml:space="preserve">  case VARFIX:</w:t>
      </w:r>
    </w:p>
    <w:p w14:paraId="505FDDE8" w14:textId="77777777" w:rsidR="00AC1814" w:rsidRDefault="00AC1814">
      <w:pPr>
        <w:pStyle w:val="pseudoCode"/>
      </w:pPr>
      <w:r>
        <w:t xml:space="preserve">    BS = calcSbrGrid(VARFIX, G1, dc); // calc BS using G1 (from previous call)</w:t>
      </w:r>
    </w:p>
    <w:p w14:paraId="08D0DC2F" w14:textId="77777777" w:rsidR="00AC1814" w:rsidRDefault="00AC1814">
      <w:pPr>
        <w:pStyle w:val="pseudoCode"/>
      </w:pPr>
      <w:r>
        <w:t xml:space="preserve">    break;</w:t>
      </w:r>
    </w:p>
    <w:p w14:paraId="4F9BB4D1" w14:textId="77777777" w:rsidR="00AC1814" w:rsidRDefault="00AC1814">
      <w:pPr>
        <w:pStyle w:val="pseudoCode"/>
      </w:pPr>
      <w:r>
        <w:t xml:space="preserve">  case VARVAR:</w:t>
      </w:r>
    </w:p>
    <w:p w14:paraId="2374832E" w14:textId="77777777" w:rsidR="00AC1814" w:rsidRDefault="00AC1814">
      <w:pPr>
        <w:pStyle w:val="pseudoCode"/>
      </w:pPr>
      <w:r>
        <w:t xml:space="preserve">    GP = fillFrameInter(G1, GP);      // resolve conflicts and merge G1 and GP</w:t>
      </w:r>
    </w:p>
    <w:p w14:paraId="47D9399A" w14:textId="77777777" w:rsidR="00AC1814" w:rsidRDefault="00AC1814">
      <w:pPr>
        <w:pStyle w:val="pseudoCode"/>
      </w:pPr>
      <w:r>
        <w:t xml:space="preserve">    if (tranPos &lt; 10)</w:t>
      </w:r>
    </w:p>
    <w:p w14:paraId="7383A421" w14:textId="77777777" w:rsidR="00AC1814" w:rsidRDefault="00AC1814">
      <w:pPr>
        <w:pStyle w:val="pseudoCode"/>
      </w:pPr>
      <w:r>
        <w:t xml:space="preserve">      GP = fillFramePost(GP);         // append fill-borders after tran-borders in GP</w:t>
      </w:r>
    </w:p>
    <w:p w14:paraId="1C3C885E" w14:textId="77777777" w:rsidR="00AC1814" w:rsidRDefault="00AC1814">
      <w:pPr>
        <w:pStyle w:val="pseudoCode"/>
      </w:pPr>
      <w:r>
        <w:t xml:space="preserve">    [G0, G1] = splitAndStore(GP);     // split GP into two grids, G0 and G1</w:t>
      </w:r>
    </w:p>
    <w:p w14:paraId="594833B9" w14:textId="77777777" w:rsidR="00AC1814" w:rsidRDefault="00AC1814">
      <w:pPr>
        <w:pStyle w:val="pseudoCode"/>
      </w:pPr>
      <w:r>
        <w:t xml:space="preserve">    BS = calcSbrGrid(VARVAR, G0, dc); // calc BS using newly designed G0</w:t>
      </w:r>
    </w:p>
    <w:p w14:paraId="41F5152D" w14:textId="77777777" w:rsidR="00AC1814" w:rsidRDefault="00AC1814">
      <w:pPr>
        <w:pStyle w:val="pseudoCode"/>
      </w:pPr>
      <w:r>
        <w:t xml:space="preserve">    break;</w:t>
      </w:r>
    </w:p>
    <w:p w14:paraId="723A386F" w14:textId="77777777" w:rsidR="00AC1814" w:rsidRDefault="00AC1814">
      <w:pPr>
        <w:pStyle w:val="pseudoCode"/>
      </w:pPr>
      <w:r>
        <w:t xml:space="preserve">  }</w:t>
      </w:r>
    </w:p>
    <w:p w14:paraId="3E93F967" w14:textId="77777777" w:rsidR="00AC1814" w:rsidRDefault="00AC1814">
      <w:pPr>
        <w:pStyle w:val="pseudoCode"/>
      </w:pPr>
    </w:p>
    <w:p w14:paraId="4DD3C0A7" w14:textId="77777777" w:rsidR="00AC1814" w:rsidRDefault="00AC1814">
      <w:pPr>
        <w:pStyle w:val="pseudoCode"/>
      </w:pPr>
      <w:r>
        <w:t xml:space="preserve">  return [BS, FI = decodeSbrGrid(BS)];// decode BS into FI</w:t>
      </w:r>
    </w:p>
    <w:p w14:paraId="4F92B782" w14:textId="77777777" w:rsidR="00AC1814" w:rsidRDefault="00AC1814">
      <w:pPr>
        <w:pStyle w:val="pseudoCode"/>
      </w:pPr>
      <w:r>
        <w:t>}</w:t>
      </w:r>
    </w:p>
    <w:p w14:paraId="4A96E532" w14:textId="77777777" w:rsidR="00AC1814" w:rsidRDefault="00AC1814">
      <w:pPr>
        <w:pStyle w:val="FP"/>
      </w:pPr>
    </w:p>
    <w:p w14:paraId="19E38961" w14:textId="77777777" w:rsidR="00AC1814" w:rsidRDefault="00AC1814">
      <w:r>
        <w:t>The following pseudo-variables are defined:</w:t>
      </w:r>
    </w:p>
    <w:p w14:paraId="491A1C63" w14:textId="77777777" w:rsidR="00AC1814" w:rsidRDefault="00AC1814">
      <w:pPr>
        <w:pStyle w:val="pseudoCode"/>
      </w:pPr>
      <w:r>
        <w:t>GP = "Grid-Pair":</w:t>
      </w:r>
    </w:p>
    <w:p w14:paraId="09BFED1E" w14:textId="77777777" w:rsidR="00AC1814" w:rsidRDefault="00AC1814">
      <w:pPr>
        <w:pStyle w:val="pseudoCode"/>
      </w:pPr>
      <w:r>
        <w:t>- GP.aBorders: array holding envelope borders of two consecutive frames</w:t>
      </w:r>
    </w:p>
    <w:p w14:paraId="22F841A3" w14:textId="77777777" w:rsidR="00AC1814" w:rsidRDefault="00AC1814">
      <w:pPr>
        <w:pStyle w:val="pseudoCode"/>
      </w:pPr>
      <w:r>
        <w:t>- GP.aFreqRes: array holding envelope frequency resolutions of two consecutive frames</w:t>
      </w:r>
    </w:p>
    <w:p w14:paraId="28FAC45C" w14:textId="77777777" w:rsidR="00AC1814" w:rsidRDefault="00AC1814">
      <w:pPr>
        <w:pStyle w:val="pseudoCode"/>
      </w:pPr>
      <w:r>
        <w:t>- GP.iTran   : index of transient leading border</w:t>
      </w:r>
    </w:p>
    <w:p w14:paraId="374BD577" w14:textId="77777777" w:rsidR="00AC1814" w:rsidRDefault="00AC1814">
      <w:pPr>
        <w:pStyle w:val="pseudoCode"/>
      </w:pPr>
    </w:p>
    <w:p w14:paraId="7348FA1D" w14:textId="77777777" w:rsidR="00AC1814" w:rsidRDefault="00AC1814">
      <w:pPr>
        <w:pStyle w:val="pseudoCode"/>
      </w:pPr>
      <w:r>
        <w:t>G</w:t>
      </w:r>
      <w:r>
        <w:rPr>
          <w:i/>
        </w:rPr>
        <w:t>i</w:t>
      </w:r>
      <w:r>
        <w:t xml:space="preserve"> = "Grid instance </w:t>
      </w:r>
      <w:r>
        <w:rPr>
          <w:i/>
        </w:rPr>
        <w:t>i</w:t>
      </w:r>
      <w:r>
        <w:t>":</w:t>
      </w:r>
    </w:p>
    <w:p w14:paraId="51B01A1A" w14:textId="77777777" w:rsidR="00AC1814" w:rsidRDefault="00AC1814">
      <w:pPr>
        <w:pStyle w:val="pseudoCode"/>
      </w:pPr>
      <w:r>
        <w:t>- G</w:t>
      </w:r>
      <w:r>
        <w:rPr>
          <w:i/>
        </w:rPr>
        <w:t>i</w:t>
      </w:r>
      <w:r>
        <w:t>.aBorders: array holding envelope borders of one frame</w:t>
      </w:r>
    </w:p>
    <w:p w14:paraId="6BE6431D" w14:textId="77777777" w:rsidR="00AC1814" w:rsidRDefault="00AC1814">
      <w:pPr>
        <w:pStyle w:val="pseudoCode"/>
      </w:pPr>
      <w:r>
        <w:t>- G</w:t>
      </w:r>
      <w:r>
        <w:rPr>
          <w:i/>
        </w:rPr>
        <w:t>i</w:t>
      </w:r>
      <w:r>
        <w:t>.aFreqRes: array holding envelope frequency resolutions of one frame</w:t>
      </w:r>
    </w:p>
    <w:p w14:paraId="7BA9B069" w14:textId="77777777" w:rsidR="00AC1814" w:rsidRDefault="00AC1814">
      <w:pPr>
        <w:pStyle w:val="pseudoCode"/>
      </w:pPr>
      <w:r>
        <w:t>- G</w:t>
      </w:r>
      <w:r>
        <w:rPr>
          <w:i/>
        </w:rPr>
        <w:t>i</w:t>
      </w:r>
      <w:r>
        <w:t>.iTran   : index of transient leading border of one frame</w:t>
      </w:r>
    </w:p>
    <w:p w14:paraId="37E1962B" w14:textId="77777777" w:rsidR="00AC1814" w:rsidRDefault="00AC1814">
      <w:pPr>
        <w:pStyle w:val="pseudoCode"/>
      </w:pPr>
    </w:p>
    <w:p w14:paraId="644ACA5B" w14:textId="77777777" w:rsidR="00AC1814" w:rsidRDefault="00AC1814">
      <w:pPr>
        <w:pStyle w:val="pseudoCode"/>
      </w:pPr>
      <w:r>
        <w:t>BS = "Bit-Stream":</w:t>
      </w:r>
    </w:p>
    <w:p w14:paraId="244203FD" w14:textId="77777777" w:rsidR="00AC1814" w:rsidRDefault="00AC1814">
      <w:pPr>
        <w:pStyle w:val="pseudoCode"/>
      </w:pPr>
      <w:r>
        <w:t>- sbr_grid() as defined in [1] Subclause 4.4.2.8, Table 4.61A</w:t>
      </w:r>
    </w:p>
    <w:p w14:paraId="139FCF37" w14:textId="77777777" w:rsidR="00AC1814" w:rsidRDefault="00AC1814">
      <w:pPr>
        <w:pStyle w:val="pseudoCode"/>
      </w:pPr>
    </w:p>
    <w:p w14:paraId="74DD1D56" w14:textId="77777777" w:rsidR="00AC1814" w:rsidRPr="00FB3D87" w:rsidRDefault="00AC1814">
      <w:pPr>
        <w:pStyle w:val="pseudoCode"/>
        <w:rPr>
          <w:lang w:val="en-US"/>
        </w:rPr>
      </w:pPr>
      <w:r w:rsidRPr="00FB3D87">
        <w:rPr>
          <w:lang w:val="en-US"/>
        </w:rPr>
        <w:t>FI = "Frame-Info":</w:t>
      </w:r>
    </w:p>
    <w:p w14:paraId="61BB5A76" w14:textId="77777777" w:rsidR="00AC1814" w:rsidRDefault="00AC1814">
      <w:pPr>
        <w:pStyle w:val="pseudoCode"/>
      </w:pPr>
      <w:r>
        <w:t xml:space="preserve">- FI.t_E: </w:t>
      </w:r>
      <w:r>
        <w:rPr>
          <w:rFonts w:ascii="Times New Roman" w:hAnsi="Times New Roman"/>
          <w:b/>
          <w:sz w:val="22"/>
        </w:rPr>
        <w:t>t</w:t>
      </w:r>
      <w:r>
        <w:rPr>
          <w:rFonts w:ascii="Times New Roman" w:hAnsi="Times New Roman"/>
          <w:i/>
          <w:sz w:val="22"/>
          <w:vertAlign w:val="subscript"/>
        </w:rPr>
        <w:t xml:space="preserve">E </w:t>
      </w:r>
      <w:r>
        <w:rPr>
          <w:rFonts w:ascii="Courier New" w:hAnsi="Courier New"/>
        </w:rPr>
        <w:t xml:space="preserve">, </w:t>
      </w:r>
      <w:r>
        <w:t>envelope borders as defined in 3.2</w:t>
      </w:r>
    </w:p>
    <w:p w14:paraId="6B8A4232" w14:textId="77777777" w:rsidR="00AC1814" w:rsidRDefault="00AC1814">
      <w:pPr>
        <w:pStyle w:val="pseudoCode"/>
      </w:pPr>
      <w:r>
        <w:t xml:space="preserve">- FI.r  : </w:t>
      </w:r>
      <w:r>
        <w:rPr>
          <w:position w:val="-10"/>
        </w:rPr>
        <w:object w:dxaOrig="1280" w:dyaOrig="320" w14:anchorId="009B3B61">
          <v:shape id="_x0000_i1058" type="#_x0000_t75" style="width:64.15pt;height:16.15pt" o:ole="">
            <v:imagedata r:id="rId42" o:title=""/>
          </v:shape>
          <o:OLEObject Type="Embed" ProgID="Equation.DSMT4" ShapeID="_x0000_i1058" DrawAspect="Content" ObjectID="_1783082790" r:id="rId43"/>
        </w:object>
      </w:r>
      <w:r>
        <w:t>, envelope frequency resolutions as defined in 3.2</w:t>
      </w:r>
    </w:p>
    <w:p w14:paraId="321A767F" w14:textId="77777777" w:rsidR="00AC1814" w:rsidRDefault="00AC1814">
      <w:pPr>
        <w:pStyle w:val="pseudoCode"/>
      </w:pPr>
      <w:r>
        <w:t xml:space="preserve">- FI.t_Q: </w:t>
      </w:r>
      <w:r>
        <w:rPr>
          <w:rFonts w:ascii="Times New Roman" w:hAnsi="Times New Roman"/>
          <w:b/>
          <w:sz w:val="22"/>
        </w:rPr>
        <w:t>t</w:t>
      </w:r>
      <w:r>
        <w:rPr>
          <w:rFonts w:ascii="Times New Roman" w:hAnsi="Times New Roman"/>
          <w:i/>
          <w:sz w:val="22"/>
          <w:vertAlign w:val="subscript"/>
        </w:rPr>
        <w:t>Q</w:t>
      </w:r>
      <w:r>
        <w:t xml:space="preserve"> , noise floor borders as defined in 3.2</w:t>
      </w:r>
    </w:p>
    <w:p w14:paraId="3C40A334" w14:textId="77777777" w:rsidR="00AC1814" w:rsidRDefault="00AC1814">
      <w:pPr>
        <w:pStyle w:val="pseudoCode"/>
      </w:pPr>
      <w:r>
        <w:t xml:space="preserve">- FI.l_A: </w:t>
      </w:r>
      <w:r>
        <w:rPr>
          <w:rFonts w:ascii="Times New Roman" w:hAnsi="Times New Roman"/>
          <w:i/>
          <w:sz w:val="22"/>
        </w:rPr>
        <w:t>l</w:t>
      </w:r>
      <w:r>
        <w:rPr>
          <w:rFonts w:ascii="Times New Roman" w:hAnsi="Times New Roman"/>
          <w:sz w:val="22"/>
          <w:vertAlign w:val="subscript"/>
        </w:rPr>
        <w:t xml:space="preserve">A </w:t>
      </w:r>
      <w:r>
        <w:rPr>
          <w:rFonts w:ascii="Times New Roman" w:hAnsi="Times New Roman"/>
          <w:sz w:val="22"/>
        </w:rPr>
        <w:t xml:space="preserve"> </w:t>
      </w:r>
      <w:r>
        <w:t>,</w:t>
      </w:r>
      <w:r>
        <w:rPr>
          <w:rFonts w:ascii="Times New Roman" w:hAnsi="Times New Roman"/>
          <w:sz w:val="22"/>
        </w:rPr>
        <w:t xml:space="preserve"> </w:t>
      </w:r>
      <w:r>
        <w:t>index of border where the preceding envelope is to be "shortened"</w:t>
      </w:r>
    </w:p>
    <w:p w14:paraId="16C1DD28" w14:textId="77777777" w:rsidR="00AC1814" w:rsidRDefault="00AC1814">
      <w:pPr>
        <w:pStyle w:val="FP"/>
      </w:pPr>
    </w:p>
    <w:p w14:paraId="264E0426" w14:textId="77777777" w:rsidR="00AC1814" w:rsidRDefault="00AC1814">
      <w:r>
        <w:t>the symbolic constant,</w:t>
      </w:r>
    </w:p>
    <w:p w14:paraId="1A01FDA0" w14:textId="77777777" w:rsidR="00AC1814" w:rsidRDefault="00AC1814">
      <w:pPr>
        <w:pStyle w:val="pseudoCode"/>
      </w:pPr>
      <w:r>
        <w:t>dc: don't care</w:t>
      </w:r>
    </w:p>
    <w:p w14:paraId="596B921B" w14:textId="77777777" w:rsidR="00AC1814" w:rsidRDefault="00AC1814"/>
    <w:p w14:paraId="0ED0EB61" w14:textId="77777777" w:rsidR="00AC1814" w:rsidRDefault="00AC1814">
      <w:r>
        <w:t>and the operations</w:t>
      </w:r>
    </w:p>
    <w:p w14:paraId="7FE2AC58" w14:textId="77777777" w:rsidR="00AC1814" w:rsidRDefault="00AC1814">
      <w:pPr>
        <w:pStyle w:val="pseudoCode"/>
      </w:pPr>
      <w:r>
        <w:t>cat(a, b): concatenate vectors a &amp; b</w:t>
      </w:r>
    </w:p>
    <w:p w14:paraId="35FAB071" w14:textId="77777777" w:rsidR="00AC1814" w:rsidRDefault="00AC1814">
      <w:pPr>
        <w:pStyle w:val="pseudoCode"/>
      </w:pPr>
      <w:r>
        <w:t>length(a): number of elements of vector a</w:t>
      </w:r>
    </w:p>
    <w:p w14:paraId="6D4FBE48" w14:textId="77777777" w:rsidR="00AC1814" w:rsidRDefault="00AC1814">
      <w:pPr>
        <w:pStyle w:val="pseudoCode"/>
      </w:pPr>
      <w:r>
        <w:t>fliplr(a): reverse order of elements of vector a</w:t>
      </w:r>
    </w:p>
    <w:p w14:paraId="2743CB31" w14:textId="77777777" w:rsidR="00AC1814" w:rsidRDefault="00AC1814">
      <w:pPr>
        <w:pStyle w:val="pseudoCode"/>
      </w:pPr>
      <w:r>
        <w:t xml:space="preserve">ones(a)  : generate vector of length a, were all elements are 1   </w:t>
      </w:r>
    </w:p>
    <w:p w14:paraId="6ED6D42A" w14:textId="77777777" w:rsidR="00AC1814" w:rsidRDefault="00AC1814"/>
    <w:p w14:paraId="42964665" w14:textId="77777777" w:rsidR="00AC1814" w:rsidRDefault="00AC1814">
      <w:r>
        <w:t>The internal functions are defined below:</w:t>
      </w:r>
    </w:p>
    <w:p w14:paraId="1A176357" w14:textId="77777777" w:rsidR="00AC1814" w:rsidRDefault="00AC1814">
      <w:pPr>
        <w:pStyle w:val="pseudoCode"/>
      </w:pPr>
    </w:p>
    <w:p w14:paraId="0E4AC17F" w14:textId="77777777" w:rsidR="00AC1814" w:rsidRDefault="00AC1814">
      <w:pPr>
        <w:pStyle w:val="pseudoCode"/>
      </w:pPr>
      <w:r>
        <w:t>calcFrameClass (frameClassOld, tranFlag)</w:t>
      </w:r>
    </w:p>
    <w:p w14:paraId="64EDE426" w14:textId="77777777" w:rsidR="00AC1814" w:rsidRDefault="00AC1814">
      <w:pPr>
        <w:pStyle w:val="pseudoCode"/>
      </w:pPr>
      <w:r>
        <w:t>{</w:t>
      </w:r>
    </w:p>
    <w:p w14:paraId="15567CCB" w14:textId="77777777" w:rsidR="00AC1814" w:rsidRDefault="00AC1814">
      <w:pPr>
        <w:pStyle w:val="pseudoCode"/>
      </w:pPr>
      <w:r>
        <w:t xml:space="preserve">  switch (frameClassOld) {</w:t>
      </w:r>
    </w:p>
    <w:p w14:paraId="31FE3C4F" w14:textId="77777777" w:rsidR="00AC1814" w:rsidRDefault="00AC1814">
      <w:pPr>
        <w:pStyle w:val="pseudoCode"/>
      </w:pPr>
      <w:r>
        <w:t xml:space="preserve">  case FIXFIX:</w:t>
      </w:r>
    </w:p>
    <w:p w14:paraId="015C5DE6" w14:textId="77777777" w:rsidR="00AC1814" w:rsidRDefault="00AC1814">
      <w:pPr>
        <w:pStyle w:val="pseudoCode"/>
      </w:pPr>
      <w:r>
        <w:t xml:space="preserve">    if (tranFlag)</w:t>
      </w:r>
    </w:p>
    <w:p w14:paraId="4F8AE0B3" w14:textId="77777777" w:rsidR="00AC1814" w:rsidRDefault="00AC1814">
      <w:pPr>
        <w:pStyle w:val="pseudoCode"/>
      </w:pPr>
      <w:r>
        <w:lastRenderedPageBreak/>
        <w:t xml:space="preserve">      frameClass = FIXVAR;// stationary to transient transition</w:t>
      </w:r>
    </w:p>
    <w:p w14:paraId="1DDB09F3" w14:textId="77777777" w:rsidR="00AC1814" w:rsidRDefault="00AC1814">
      <w:pPr>
        <w:pStyle w:val="pseudoCode"/>
      </w:pPr>
      <w:r>
        <w:t xml:space="preserve">    else</w:t>
      </w:r>
    </w:p>
    <w:p w14:paraId="771962D3" w14:textId="77777777" w:rsidR="00AC1814" w:rsidRDefault="00AC1814">
      <w:pPr>
        <w:pStyle w:val="pseudoCode"/>
      </w:pPr>
      <w:r>
        <w:t xml:space="preserve">      frameClass = FIXFIX;// when no transients are present, FIXFIX frames are used</w:t>
      </w:r>
    </w:p>
    <w:p w14:paraId="23F137A8" w14:textId="77777777" w:rsidR="00AC1814" w:rsidRDefault="00AC1814">
      <w:pPr>
        <w:pStyle w:val="pseudoCode"/>
      </w:pPr>
      <w:r>
        <w:t xml:space="preserve">    break;</w:t>
      </w:r>
    </w:p>
    <w:p w14:paraId="77F0FD5F" w14:textId="77777777" w:rsidR="00AC1814" w:rsidRDefault="00AC1814">
      <w:pPr>
        <w:pStyle w:val="pseudoCode"/>
      </w:pPr>
      <w:r>
        <w:t xml:space="preserve">  case FIXVAR:</w:t>
      </w:r>
    </w:p>
    <w:p w14:paraId="73352171" w14:textId="77777777" w:rsidR="00AC1814" w:rsidRDefault="00AC1814">
      <w:pPr>
        <w:pStyle w:val="pseudoCode"/>
      </w:pPr>
      <w:r>
        <w:t xml:space="preserve">    if (tranFlag)</w:t>
      </w:r>
    </w:p>
    <w:p w14:paraId="5850D6AC" w14:textId="77777777" w:rsidR="00AC1814" w:rsidRDefault="00AC1814">
      <w:pPr>
        <w:pStyle w:val="pseudoCode"/>
      </w:pPr>
      <w:r>
        <w:t xml:space="preserve">      frameClass = VARVAR;// "tight"  transients are handeled by VARVAR frames</w:t>
      </w:r>
    </w:p>
    <w:p w14:paraId="3048709B" w14:textId="77777777" w:rsidR="00AC1814" w:rsidRDefault="00AC1814">
      <w:pPr>
        <w:pStyle w:val="pseudoCode"/>
      </w:pPr>
      <w:r>
        <w:t xml:space="preserve">    else</w:t>
      </w:r>
    </w:p>
    <w:p w14:paraId="6614C844" w14:textId="77777777" w:rsidR="00AC1814" w:rsidRDefault="00AC1814">
      <w:pPr>
        <w:pStyle w:val="pseudoCode"/>
      </w:pPr>
      <w:r>
        <w:t xml:space="preserve">      frameClass = VARFIX;// "sparse" transients are handeled by [FIXVAR, VARFIX] pairs</w:t>
      </w:r>
    </w:p>
    <w:p w14:paraId="4653D05D" w14:textId="77777777" w:rsidR="00AC1814" w:rsidRDefault="00AC1814">
      <w:pPr>
        <w:pStyle w:val="pseudoCode"/>
      </w:pPr>
      <w:r>
        <w:t xml:space="preserve">    break;</w:t>
      </w:r>
    </w:p>
    <w:p w14:paraId="186D5CB3" w14:textId="77777777" w:rsidR="00AC1814" w:rsidRDefault="00AC1814">
      <w:pPr>
        <w:pStyle w:val="pseudoCode"/>
      </w:pPr>
      <w:r>
        <w:t xml:space="preserve">  case VARFIX:</w:t>
      </w:r>
    </w:p>
    <w:p w14:paraId="3689FB7F" w14:textId="77777777" w:rsidR="00AC1814" w:rsidRDefault="00AC1814">
      <w:pPr>
        <w:pStyle w:val="pseudoCode"/>
      </w:pPr>
      <w:r>
        <w:t xml:space="preserve">    if (tranFlag)</w:t>
      </w:r>
    </w:p>
    <w:p w14:paraId="66820104" w14:textId="77777777" w:rsidR="00AC1814" w:rsidRDefault="00AC1814">
      <w:pPr>
        <w:pStyle w:val="pseudoCode"/>
      </w:pPr>
      <w:r>
        <w:t xml:space="preserve">      frameClass = FIXVAR;</w:t>
      </w:r>
    </w:p>
    <w:p w14:paraId="246DD40A" w14:textId="77777777" w:rsidR="00AC1814" w:rsidRDefault="00AC1814">
      <w:pPr>
        <w:pStyle w:val="pseudoCode"/>
      </w:pPr>
      <w:r>
        <w:t xml:space="preserve">    else</w:t>
      </w:r>
    </w:p>
    <w:p w14:paraId="246C5874" w14:textId="77777777" w:rsidR="00AC1814" w:rsidRDefault="00AC1814">
      <w:pPr>
        <w:pStyle w:val="pseudoCode"/>
      </w:pPr>
      <w:r>
        <w:t xml:space="preserve">      frameClass = FIXFIX;// transient to stationary transition</w:t>
      </w:r>
    </w:p>
    <w:p w14:paraId="6B8A254B" w14:textId="77777777" w:rsidR="00AC1814" w:rsidRDefault="00AC1814">
      <w:pPr>
        <w:pStyle w:val="pseudoCode"/>
      </w:pPr>
      <w:r>
        <w:t xml:space="preserve">    break;</w:t>
      </w:r>
    </w:p>
    <w:p w14:paraId="2DC58F34" w14:textId="77777777" w:rsidR="00AC1814" w:rsidRDefault="00AC1814">
      <w:pPr>
        <w:pStyle w:val="pseudoCode"/>
      </w:pPr>
      <w:r>
        <w:t xml:space="preserve">  case VARVAR:</w:t>
      </w:r>
    </w:p>
    <w:p w14:paraId="0F139988" w14:textId="77777777" w:rsidR="00AC1814" w:rsidRDefault="00AC1814">
      <w:pPr>
        <w:pStyle w:val="pseudoCode"/>
      </w:pPr>
      <w:r>
        <w:t xml:space="preserve">    if (tranFlag)</w:t>
      </w:r>
    </w:p>
    <w:p w14:paraId="7DF5AF80" w14:textId="77777777" w:rsidR="00AC1814" w:rsidRDefault="00AC1814">
      <w:pPr>
        <w:pStyle w:val="pseudoCode"/>
      </w:pPr>
      <w:r>
        <w:t xml:space="preserve">      frameClass = VARVAR;// "tight"  transients are handeled by VARVAR frames</w:t>
      </w:r>
    </w:p>
    <w:p w14:paraId="555AAB13" w14:textId="77777777" w:rsidR="00AC1814" w:rsidRDefault="00AC1814">
      <w:pPr>
        <w:pStyle w:val="pseudoCode"/>
      </w:pPr>
      <w:r>
        <w:t xml:space="preserve">    else</w:t>
      </w:r>
    </w:p>
    <w:p w14:paraId="1261CF32" w14:textId="77777777" w:rsidR="00AC1814" w:rsidRDefault="00AC1814">
      <w:pPr>
        <w:pStyle w:val="pseudoCode"/>
      </w:pPr>
      <w:r>
        <w:t xml:space="preserve">      frameClass = VARFIX;</w:t>
      </w:r>
    </w:p>
    <w:p w14:paraId="4D567C18" w14:textId="77777777" w:rsidR="00AC1814" w:rsidRDefault="00AC1814">
      <w:pPr>
        <w:pStyle w:val="pseudoCode"/>
      </w:pPr>
      <w:r>
        <w:t xml:space="preserve">    break;</w:t>
      </w:r>
    </w:p>
    <w:p w14:paraId="09E370C6" w14:textId="77777777" w:rsidR="00AC1814" w:rsidRDefault="00AC1814">
      <w:pPr>
        <w:pStyle w:val="pseudoCode"/>
      </w:pPr>
      <w:r>
        <w:t xml:space="preserve">  }</w:t>
      </w:r>
    </w:p>
    <w:p w14:paraId="756A1D6A" w14:textId="77777777" w:rsidR="00AC1814" w:rsidRDefault="00AC1814">
      <w:pPr>
        <w:pStyle w:val="pseudoCode"/>
      </w:pPr>
    </w:p>
    <w:p w14:paraId="02F76246" w14:textId="77777777" w:rsidR="00AC1814" w:rsidRDefault="00AC1814">
      <w:pPr>
        <w:pStyle w:val="pseudoCode"/>
      </w:pPr>
      <w:r>
        <w:t xml:space="preserve">  frameClassOld = frameClass;</w:t>
      </w:r>
    </w:p>
    <w:p w14:paraId="6781C728" w14:textId="77777777" w:rsidR="00AC1814" w:rsidRDefault="00AC1814">
      <w:pPr>
        <w:pStyle w:val="pseudoCode"/>
      </w:pPr>
    </w:p>
    <w:p w14:paraId="78C23E6B" w14:textId="77777777" w:rsidR="00AC1814" w:rsidRDefault="00AC1814">
      <w:pPr>
        <w:pStyle w:val="pseudoCode"/>
      </w:pPr>
      <w:r>
        <w:t xml:space="preserve">  return [frameClass, frameClassOld];</w:t>
      </w:r>
    </w:p>
    <w:p w14:paraId="4EE18D80" w14:textId="77777777" w:rsidR="00AC1814" w:rsidRPr="00FB3D87" w:rsidRDefault="00AC1814">
      <w:pPr>
        <w:pStyle w:val="pseudoCode"/>
      </w:pPr>
      <w:r w:rsidRPr="00FB3D87">
        <w:t>}</w:t>
      </w:r>
    </w:p>
    <w:p w14:paraId="3DFE4071" w14:textId="77777777" w:rsidR="00AC1814" w:rsidRPr="00FB3D87" w:rsidRDefault="00AC1814">
      <w:pPr>
        <w:pStyle w:val="pseudoCode"/>
      </w:pPr>
    </w:p>
    <w:p w14:paraId="5DFAF9D4" w14:textId="77777777" w:rsidR="00AC1814" w:rsidRPr="00FB3D87" w:rsidRDefault="00AC1814">
      <w:pPr>
        <w:pStyle w:val="pseudoCode"/>
      </w:pPr>
      <w:r w:rsidRPr="00FB3D87">
        <w:t>fillFrameTran(tranPos)</w:t>
      </w:r>
    </w:p>
    <w:p w14:paraId="004F1E80" w14:textId="77777777" w:rsidR="00AC1814" w:rsidRPr="00FB3D87" w:rsidRDefault="00AC1814">
      <w:pPr>
        <w:pStyle w:val="pseudoCode"/>
      </w:pPr>
      <w:r w:rsidRPr="00FB3D87">
        <w:t>{</w:t>
      </w:r>
    </w:p>
    <w:p w14:paraId="7651B7DD" w14:textId="77777777" w:rsidR="00AC1814" w:rsidRPr="00FB3D87" w:rsidRDefault="00AC1814">
      <w:pPr>
        <w:pStyle w:val="pseudoCode"/>
      </w:pPr>
      <w:r w:rsidRPr="00FB3D87">
        <w:t xml:space="preserve">  GP.aBorders  = {tranPos + 4, tranPos + 6, tranPos + 10};</w:t>
      </w:r>
    </w:p>
    <w:p w14:paraId="38078F4D" w14:textId="77777777" w:rsidR="00AC1814" w:rsidRPr="00FB3D87" w:rsidRDefault="00AC1814">
      <w:pPr>
        <w:pStyle w:val="pseudoCode"/>
      </w:pPr>
      <w:r w:rsidRPr="00FB3D87">
        <w:t xml:space="preserve">  GP.aFreqRes  = {0, 0, 1};</w:t>
      </w:r>
    </w:p>
    <w:p w14:paraId="15114222" w14:textId="77777777" w:rsidR="00AC1814" w:rsidRPr="00FB3D87" w:rsidRDefault="00AC1814">
      <w:pPr>
        <w:pStyle w:val="pseudoCode"/>
      </w:pPr>
      <w:r w:rsidRPr="00FB3D87">
        <w:t xml:space="preserve">  GP.iTran = 0;</w:t>
      </w:r>
    </w:p>
    <w:p w14:paraId="5222DEED" w14:textId="77777777" w:rsidR="00AC1814" w:rsidRDefault="00AC1814">
      <w:pPr>
        <w:pStyle w:val="pseudoCode"/>
      </w:pPr>
      <w:r w:rsidRPr="00FB3D87">
        <w:t xml:space="preserve">  </w:t>
      </w:r>
      <w:r>
        <w:t>return GP;</w:t>
      </w:r>
    </w:p>
    <w:p w14:paraId="1ECF1C5E" w14:textId="77777777" w:rsidR="00AC1814" w:rsidRDefault="00AC1814">
      <w:pPr>
        <w:pStyle w:val="pseudoCode"/>
      </w:pPr>
      <w:r>
        <w:t>}</w:t>
      </w:r>
    </w:p>
    <w:p w14:paraId="0A7FF5B4" w14:textId="77777777" w:rsidR="00AC1814" w:rsidRDefault="00AC1814">
      <w:pPr>
        <w:pStyle w:val="pseudoCode"/>
      </w:pPr>
    </w:p>
    <w:p w14:paraId="6A01ACAA" w14:textId="77777777" w:rsidR="00AC1814" w:rsidRDefault="00AC1814">
      <w:pPr>
        <w:pStyle w:val="pseudoCode"/>
      </w:pPr>
      <w:r>
        <w:t>fillFramePre(GP)</w:t>
      </w:r>
    </w:p>
    <w:p w14:paraId="5D49F163" w14:textId="77777777" w:rsidR="00AC1814" w:rsidRDefault="00AC1814">
      <w:pPr>
        <w:pStyle w:val="pseudoCode"/>
      </w:pPr>
      <w:r>
        <w:t>{</w:t>
      </w:r>
    </w:p>
    <w:p w14:paraId="78BE57ED" w14:textId="77777777" w:rsidR="00AC1814" w:rsidRDefault="00AC1814">
      <w:pPr>
        <w:pStyle w:val="pseudoCode"/>
      </w:pPr>
      <w:r>
        <w:t xml:space="preserve">  aBordersFill = fillHelper(GP.aBorders[0], 8);</w:t>
      </w:r>
    </w:p>
    <w:p w14:paraId="39400DB1" w14:textId="77777777" w:rsidR="00AC1814" w:rsidRDefault="00AC1814">
      <w:pPr>
        <w:pStyle w:val="pseudoCode"/>
      </w:pPr>
      <w:r>
        <w:t xml:space="preserve">  GP.aBorders = cat(fliplr(aBordersFill), GP.aBorders);</w:t>
      </w:r>
    </w:p>
    <w:p w14:paraId="695A1D09" w14:textId="77777777" w:rsidR="00AC1814" w:rsidRDefault="00AC1814">
      <w:pPr>
        <w:pStyle w:val="pseudoCode"/>
      </w:pPr>
      <w:r>
        <w:t xml:space="preserve">  GP.aFreqRes = cat(ones(length(aBordersFill)), GP.aFreqRes);</w:t>
      </w:r>
    </w:p>
    <w:p w14:paraId="4118C506" w14:textId="77777777" w:rsidR="00AC1814" w:rsidRDefault="00AC1814">
      <w:pPr>
        <w:pStyle w:val="pseudoCode"/>
      </w:pPr>
      <w:r>
        <w:t xml:space="preserve">  GP.iTran += length(aBordersFill);</w:t>
      </w:r>
    </w:p>
    <w:p w14:paraId="6E4B6074" w14:textId="77777777" w:rsidR="00AC1814" w:rsidRDefault="00AC1814">
      <w:pPr>
        <w:pStyle w:val="pseudoCode"/>
      </w:pPr>
      <w:r>
        <w:t xml:space="preserve">  return GP;</w:t>
      </w:r>
    </w:p>
    <w:p w14:paraId="5CC023D8" w14:textId="77777777" w:rsidR="00AC1814" w:rsidRDefault="00AC1814">
      <w:pPr>
        <w:pStyle w:val="pseudoCode"/>
      </w:pPr>
      <w:r>
        <w:t>}</w:t>
      </w:r>
    </w:p>
    <w:p w14:paraId="522C1047" w14:textId="77777777" w:rsidR="00AC1814" w:rsidRDefault="00AC1814">
      <w:pPr>
        <w:pStyle w:val="pseudoCode"/>
      </w:pPr>
    </w:p>
    <w:p w14:paraId="7F794277" w14:textId="77777777" w:rsidR="00AC1814" w:rsidRDefault="00AC1814">
      <w:pPr>
        <w:pStyle w:val="pseudoCode"/>
      </w:pPr>
      <w:r>
        <w:t>fillFramePost(GP, tranPos)</w:t>
      </w:r>
    </w:p>
    <w:p w14:paraId="69F7C4CA" w14:textId="77777777" w:rsidR="00AC1814" w:rsidRDefault="00AC1814">
      <w:pPr>
        <w:pStyle w:val="pseudoCode"/>
      </w:pPr>
      <w:r>
        <w:t>{</w:t>
      </w:r>
    </w:p>
    <w:p w14:paraId="6145796F" w14:textId="77777777" w:rsidR="00AC1814" w:rsidRDefault="00AC1814">
      <w:pPr>
        <w:pStyle w:val="pseudoCode"/>
      </w:pPr>
      <w:r>
        <w:t xml:space="preserve">  if (tranPos &lt; 4)</w:t>
      </w:r>
    </w:p>
    <w:p w14:paraId="4150816C" w14:textId="77777777" w:rsidR="00AC1814" w:rsidRDefault="00AC1814">
      <w:pPr>
        <w:pStyle w:val="pseudoCode"/>
      </w:pPr>
      <w:r>
        <w:t xml:space="preserve">    maxStep = 6;</w:t>
      </w:r>
    </w:p>
    <w:p w14:paraId="4881EDDE" w14:textId="77777777" w:rsidR="00AC1814" w:rsidRDefault="00AC1814">
      <w:pPr>
        <w:pStyle w:val="pseudoCode"/>
      </w:pPr>
      <w:r>
        <w:t xml:space="preserve">  else if (tranPos == 4 || tranPos == 5)</w:t>
      </w:r>
    </w:p>
    <w:p w14:paraId="3B8F2B20" w14:textId="77777777" w:rsidR="00AC1814" w:rsidRDefault="00AC1814">
      <w:pPr>
        <w:pStyle w:val="pseudoCode"/>
      </w:pPr>
      <w:r>
        <w:t xml:space="preserve">    maxStep = 4;</w:t>
      </w:r>
    </w:p>
    <w:p w14:paraId="7E763D6B" w14:textId="77777777" w:rsidR="00AC1814" w:rsidRDefault="00AC1814">
      <w:pPr>
        <w:pStyle w:val="pseudoCode"/>
      </w:pPr>
      <w:r>
        <w:t xml:space="preserve">  else</w:t>
      </w:r>
    </w:p>
    <w:p w14:paraId="191F2710" w14:textId="77777777" w:rsidR="00AC1814" w:rsidRDefault="00AC1814">
      <w:pPr>
        <w:pStyle w:val="pseudoCode"/>
      </w:pPr>
      <w:r>
        <w:t xml:space="preserve">    maxStep = 8;</w:t>
      </w:r>
    </w:p>
    <w:p w14:paraId="5B2A4795" w14:textId="77777777" w:rsidR="00AC1814" w:rsidRDefault="00AC1814">
      <w:pPr>
        <w:pStyle w:val="pseudoCode"/>
      </w:pPr>
      <w:r>
        <w:t xml:space="preserve">  aBordersFill = fillHelper((32 - GP.aBorders[length(GP.aBorders) - 1], maxStep);</w:t>
      </w:r>
    </w:p>
    <w:p w14:paraId="000916DE" w14:textId="77777777" w:rsidR="00AC1814" w:rsidRDefault="00AC1814">
      <w:pPr>
        <w:pStyle w:val="pseudoCode"/>
      </w:pPr>
      <w:r>
        <w:t xml:space="preserve">  GP.aBorders = cat(GP.aBorders, aBordersFill);</w:t>
      </w:r>
    </w:p>
    <w:p w14:paraId="77BF0029" w14:textId="77777777" w:rsidR="00AC1814" w:rsidRDefault="00AC1814">
      <w:pPr>
        <w:pStyle w:val="pseudoCode"/>
      </w:pPr>
      <w:r>
        <w:t xml:space="preserve">  GP.aFreqRes = cat(GP.aFreqRes, ones(length(aBordersFill)));</w:t>
      </w:r>
    </w:p>
    <w:p w14:paraId="757629F7" w14:textId="77777777" w:rsidR="00AC1814" w:rsidRDefault="00AC1814">
      <w:pPr>
        <w:pStyle w:val="pseudoCode"/>
      </w:pPr>
      <w:r>
        <w:t xml:space="preserve">  return GP;</w:t>
      </w:r>
    </w:p>
    <w:p w14:paraId="5134E722" w14:textId="77777777" w:rsidR="00AC1814" w:rsidRDefault="00AC1814">
      <w:pPr>
        <w:pStyle w:val="pseudoCode"/>
      </w:pPr>
      <w:r>
        <w:t>}</w:t>
      </w:r>
    </w:p>
    <w:p w14:paraId="7593EDAC" w14:textId="77777777" w:rsidR="00AC1814" w:rsidRDefault="00AC1814">
      <w:pPr>
        <w:pStyle w:val="pseudoCode"/>
      </w:pPr>
    </w:p>
    <w:p w14:paraId="4711D605" w14:textId="77777777" w:rsidR="00AC1814" w:rsidRDefault="00AC1814">
      <w:pPr>
        <w:pStyle w:val="pseudoCode"/>
      </w:pPr>
      <w:r>
        <w:t>splitAndStore(GP)</w:t>
      </w:r>
    </w:p>
    <w:p w14:paraId="124C6572" w14:textId="77777777" w:rsidR="00AC1814" w:rsidRDefault="00AC1814">
      <w:pPr>
        <w:pStyle w:val="pseudoCode"/>
      </w:pPr>
      <w:r>
        <w:t>{</w:t>
      </w:r>
    </w:p>
    <w:p w14:paraId="17DC81E9" w14:textId="77777777" w:rsidR="00AC1814" w:rsidRDefault="00AC1814">
      <w:pPr>
        <w:pStyle w:val="pseudoCode"/>
      </w:pPr>
      <w:r>
        <w:t xml:space="preserve">  iSplit = 0;</w:t>
      </w:r>
    </w:p>
    <w:p w14:paraId="017083AB" w14:textId="77777777" w:rsidR="00AC1814" w:rsidRDefault="00AC1814">
      <w:pPr>
        <w:pStyle w:val="pseudoCode"/>
      </w:pPr>
      <w:r>
        <w:t xml:space="preserve">  while (GP.aBorders[iSplit] &lt; 16)</w:t>
      </w:r>
    </w:p>
    <w:p w14:paraId="5477D731" w14:textId="77777777" w:rsidR="00AC1814" w:rsidRDefault="00AC1814">
      <w:pPr>
        <w:pStyle w:val="pseudoCode"/>
      </w:pPr>
      <w:r>
        <w:t xml:space="preserve">    iSplit++;</w:t>
      </w:r>
    </w:p>
    <w:p w14:paraId="148742C1" w14:textId="77777777" w:rsidR="00AC1814" w:rsidRDefault="00AC1814">
      <w:pPr>
        <w:pStyle w:val="pseudoCode"/>
      </w:pPr>
      <w:r>
        <w:t xml:space="preserve">  for (i = 0; i &lt;= iSplit; i++) {</w:t>
      </w:r>
    </w:p>
    <w:p w14:paraId="24189DC9" w14:textId="77777777" w:rsidR="00AC1814" w:rsidRDefault="00AC1814">
      <w:pPr>
        <w:pStyle w:val="pseudoCode"/>
      </w:pPr>
      <w:r>
        <w:t xml:space="preserve">    G0.aBorders[i] = GP.aBorders[i];</w:t>
      </w:r>
    </w:p>
    <w:p w14:paraId="5F6A0049" w14:textId="77777777" w:rsidR="00AC1814" w:rsidRDefault="00AC1814">
      <w:pPr>
        <w:pStyle w:val="pseudoCode"/>
      </w:pPr>
      <w:r>
        <w:t xml:space="preserve">    G0.aFreqRes[i] = GP.aFreqRes[i];</w:t>
      </w:r>
    </w:p>
    <w:p w14:paraId="0099C950" w14:textId="77777777" w:rsidR="00AC1814" w:rsidRDefault="00AC1814">
      <w:pPr>
        <w:pStyle w:val="pseudoCode"/>
      </w:pPr>
      <w:r>
        <w:t xml:space="preserve">  }</w:t>
      </w:r>
    </w:p>
    <w:p w14:paraId="26CCBEE8" w14:textId="77777777" w:rsidR="00AC1814" w:rsidRDefault="00AC1814">
      <w:pPr>
        <w:pStyle w:val="pseudoCode"/>
      </w:pPr>
      <w:r>
        <w:t xml:space="preserve">  G0.iTran = GP.iTran;</w:t>
      </w:r>
    </w:p>
    <w:p w14:paraId="17C490A5" w14:textId="77777777" w:rsidR="00AC1814" w:rsidRPr="00FB3D87" w:rsidRDefault="00AC1814">
      <w:pPr>
        <w:pStyle w:val="pseudoCode"/>
        <w:rPr>
          <w:lang w:val="nb-NO"/>
        </w:rPr>
      </w:pPr>
      <w:r>
        <w:t xml:space="preserve">  </w:t>
      </w:r>
      <w:r w:rsidRPr="00FB3D87">
        <w:rPr>
          <w:lang w:val="nb-NO"/>
        </w:rPr>
        <w:t>for (j = 0, i = iSplit; i &lt; length(GP.aBorders); i++, j++) {</w:t>
      </w:r>
    </w:p>
    <w:p w14:paraId="6AEDB80F" w14:textId="77777777" w:rsidR="00AC1814" w:rsidRPr="00FB3D87" w:rsidRDefault="00AC1814">
      <w:pPr>
        <w:pStyle w:val="pseudoCode"/>
        <w:rPr>
          <w:lang w:val="nb-NO"/>
        </w:rPr>
      </w:pPr>
      <w:r w:rsidRPr="00FB3D87">
        <w:rPr>
          <w:lang w:val="nb-NO"/>
        </w:rPr>
        <w:lastRenderedPageBreak/>
        <w:t xml:space="preserve">    G1.aBorders[j] = GP.aBorders[i] - 16;</w:t>
      </w:r>
    </w:p>
    <w:p w14:paraId="3CBAFCCA" w14:textId="77777777" w:rsidR="00AC1814" w:rsidRPr="00FB3D87" w:rsidRDefault="00AC1814">
      <w:pPr>
        <w:pStyle w:val="pseudoCode"/>
        <w:rPr>
          <w:lang w:val="nb-NO"/>
        </w:rPr>
      </w:pPr>
      <w:r w:rsidRPr="00FB3D87">
        <w:rPr>
          <w:lang w:val="nb-NO"/>
        </w:rPr>
        <w:t xml:space="preserve">    G1.aFreqRes[j] = GP.aFreqRes[i];</w:t>
      </w:r>
    </w:p>
    <w:p w14:paraId="6C80B1D0" w14:textId="77777777" w:rsidR="00AC1814" w:rsidRPr="00FB3D87" w:rsidRDefault="00AC1814">
      <w:pPr>
        <w:pStyle w:val="pseudoCode"/>
        <w:rPr>
          <w:lang w:val="nb-NO"/>
        </w:rPr>
      </w:pPr>
      <w:r w:rsidRPr="00FB3D87">
        <w:rPr>
          <w:lang w:val="nb-NO"/>
        </w:rPr>
        <w:t xml:space="preserve">  }</w:t>
      </w:r>
    </w:p>
    <w:p w14:paraId="20327000" w14:textId="77777777" w:rsidR="00AC1814" w:rsidRPr="00FB3D87" w:rsidRDefault="00AC1814">
      <w:pPr>
        <w:pStyle w:val="pseudoCode"/>
        <w:rPr>
          <w:lang w:val="nb-NO"/>
        </w:rPr>
      </w:pPr>
      <w:r w:rsidRPr="00FB3D87">
        <w:rPr>
          <w:lang w:val="nb-NO"/>
        </w:rPr>
        <w:t xml:space="preserve">  G1.iTran = GP.iTran - iSplit;</w:t>
      </w:r>
    </w:p>
    <w:p w14:paraId="49FF7828" w14:textId="77777777" w:rsidR="00AC1814" w:rsidRDefault="00AC1814">
      <w:pPr>
        <w:pStyle w:val="pseudoCode"/>
      </w:pPr>
      <w:r>
        <w:t>}</w:t>
      </w:r>
    </w:p>
    <w:p w14:paraId="68B16D4C" w14:textId="77777777" w:rsidR="00AC1814" w:rsidRDefault="00AC1814"/>
    <w:p w14:paraId="79BAE37C" w14:textId="77777777" w:rsidR="00AC1814" w:rsidRDefault="00AC1814">
      <w:r>
        <w:t xml:space="preserve">As evident from the pseudo code, every transient is initially processed by fillFrameTran() by inserting one border at the onset of the transient, and two "decay" borders after the onset at the distances 2 and 6 slots from the first border respectively.  The frequency resolutions of the two corresponding envelopes are 'low', whereas all other envelopes use 'high' resolution.  Additional borders are inserted before said borders by fillFramePre() and fillFramePost(), such that no envelope exceeds the length 12 slots.  The function  fillHelper(A, B) subdivides the distance A by calculating segments quantized to the lengths {2, 4, 6, 8} slots while limiting the segment length to B.  In splitAndStore() the borders are separated into two groups, each associated with one frame.  The above procedures are illustrated by Figure </w:t>
      </w:r>
      <w:r>
        <w:rPr>
          <w:noProof/>
        </w:rPr>
        <w:t>8</w:t>
      </w:r>
      <w:r>
        <w:t>.</w:t>
      </w:r>
    </w:p>
    <w:p w14:paraId="11B5F4F3" w14:textId="77777777" w:rsidR="00AC1814" w:rsidRDefault="00AC1814"/>
    <w:p w14:paraId="0C82CD25" w14:textId="77777777" w:rsidR="00AC1814" w:rsidRPr="00FB3D87" w:rsidRDefault="00AC1814">
      <w:pPr>
        <w:pStyle w:val="pseudoCode"/>
        <w:rPr>
          <w:lang w:val="en-US"/>
        </w:rPr>
      </w:pPr>
      <w:r>
        <w:t xml:space="preserve">        </w:t>
      </w:r>
      <w:r w:rsidRPr="00FB3D87">
        <w:rPr>
          <w:lang w:val="en-US"/>
        </w:rPr>
        <w:t>tranFlag = 1</w:t>
      </w:r>
    </w:p>
    <w:p w14:paraId="1104C721" w14:textId="77777777" w:rsidR="00AC1814" w:rsidRPr="00FB3D87" w:rsidRDefault="00AC1814">
      <w:pPr>
        <w:pStyle w:val="pseudoCode"/>
        <w:rPr>
          <w:lang w:val="en-US"/>
        </w:rPr>
      </w:pPr>
      <w:r w:rsidRPr="00FB3D87">
        <w:rPr>
          <w:lang w:val="en-US"/>
        </w:rPr>
        <w:t xml:space="preserve">        tranPos  = 9</w:t>
      </w:r>
    </w:p>
    <w:p w14:paraId="7F5809C9" w14:textId="77777777" w:rsidR="00AC1814" w:rsidRPr="00FB3D87" w:rsidRDefault="00AC1814">
      <w:pPr>
        <w:pStyle w:val="pseudoCode"/>
        <w:rPr>
          <w:lang w:val="en-US"/>
        </w:rPr>
      </w:pPr>
      <w:r w:rsidRPr="00FB3D87">
        <w:rPr>
          <w:lang w:val="en-US"/>
        </w:rPr>
        <w:t xml:space="preserve">                          &lt;T&gt;</w:t>
      </w:r>
    </w:p>
    <w:p w14:paraId="6F7C6B30" w14:textId="77777777" w:rsidR="00AC1814" w:rsidRPr="00FB3D87" w:rsidRDefault="00AC1814">
      <w:pPr>
        <w:pStyle w:val="pseudoCode"/>
        <w:rPr>
          <w:lang w:val="en-US"/>
        </w:rPr>
      </w:pPr>
      <w:r w:rsidRPr="00FB3D87">
        <w:rPr>
          <w:lang w:val="en-US"/>
        </w:rPr>
        <w:t xml:space="preserve">        |-|-|-|-|-|-|-|-|-|-|-|-|-|-|-|-|</w:t>
      </w:r>
    </w:p>
    <w:p w14:paraId="1329045B" w14:textId="77777777" w:rsidR="00AC1814" w:rsidRPr="00FB3D87" w:rsidRDefault="00AC1814">
      <w:pPr>
        <w:pStyle w:val="pseudoCode"/>
        <w:rPr>
          <w:lang w:val="en-US"/>
        </w:rPr>
      </w:pPr>
      <w:r w:rsidRPr="00FB3D87">
        <w:rPr>
          <w:lang w:val="en-US"/>
        </w:rPr>
        <w:t xml:space="preserve">        0 1 2 3 4 5 6 7 8 9 A B C D E F    TD index</w:t>
      </w:r>
    </w:p>
    <w:p w14:paraId="2798CA89" w14:textId="77777777" w:rsidR="00AC1814" w:rsidRPr="00FB3D87" w:rsidRDefault="00AC1814">
      <w:pPr>
        <w:pStyle w:val="pseudoCode"/>
        <w:rPr>
          <w:lang w:val="en-US"/>
        </w:rPr>
      </w:pPr>
      <w:r w:rsidRPr="00FB3D87">
        <w:rPr>
          <w:lang w:val="en-US"/>
        </w:rPr>
        <w:t xml:space="preserve">                          *</w:t>
      </w:r>
    </w:p>
    <w:p w14:paraId="2B9EBB71" w14:textId="77777777" w:rsidR="00AC1814" w:rsidRPr="00FB3D87" w:rsidRDefault="00AC1814">
      <w:pPr>
        <w:pStyle w:val="pseudoCode"/>
        <w:rPr>
          <w:lang w:val="en-US"/>
        </w:rPr>
      </w:pPr>
      <w:r w:rsidRPr="00FB3D87">
        <w:rPr>
          <w:lang w:val="en-US"/>
        </w:rPr>
        <w:t xml:space="preserve">              |&lt;-----6----|&lt;-2|&lt;--4---|-----6----&gt;|</w:t>
      </w:r>
    </w:p>
    <w:p w14:paraId="0389B772" w14:textId="77777777" w:rsidR="00AC1814" w:rsidRPr="00FB3D87" w:rsidRDefault="00AC1814">
      <w:pPr>
        <w:pStyle w:val="pseudoCode"/>
        <w:rPr>
          <w:lang w:val="en-US"/>
        </w:rPr>
      </w:pPr>
      <w:r w:rsidRPr="00FB3D87">
        <w:rPr>
          <w:lang w:val="en-US"/>
        </w:rPr>
        <w:t xml:space="preserve">                          N           |           N</w:t>
      </w:r>
    </w:p>
    <w:p w14:paraId="554F3846" w14:textId="77777777" w:rsidR="00AC1814" w:rsidRPr="00FB3D87" w:rsidRDefault="00AC1814">
      <w:pPr>
        <w:pStyle w:val="pseudoCode"/>
        <w:rPr>
          <w:lang w:val="en-US"/>
        </w:rPr>
      </w:pPr>
      <w:r w:rsidRPr="00FB3D87">
        <w:rPr>
          <w:lang w:val="en-US"/>
        </w:rPr>
        <w:t>|&lt;--------- Frame n: FIXVAR ----:--3-&gt;|&lt;-- Frame n+1: VARFIX --&gt;|</w:t>
      </w:r>
    </w:p>
    <w:p w14:paraId="5B2EC78B" w14:textId="77777777" w:rsidR="00AC1814" w:rsidRPr="00FB3D87" w:rsidRDefault="00AC1814">
      <w:pPr>
        <w:pStyle w:val="pseudoCode"/>
        <w:rPr>
          <w:lang w:val="en-US"/>
        </w:rPr>
      </w:pPr>
      <w:r w:rsidRPr="00FB3D87">
        <w:rPr>
          <w:lang w:val="en-US"/>
        </w:rPr>
        <w:t>................................................................    QMF slots</w:t>
      </w:r>
    </w:p>
    <w:p w14:paraId="2CAA11D7" w14:textId="77777777" w:rsidR="00AC1814" w:rsidRPr="00FB3D87" w:rsidRDefault="00AC1814">
      <w:pPr>
        <w:pStyle w:val="pseudoCode"/>
        <w:rPr>
          <w:lang w:val="en-US"/>
        </w:rPr>
      </w:pPr>
      <w:r w:rsidRPr="00FB3D87">
        <w:rPr>
          <w:lang w:val="en-US"/>
        </w:rPr>
        <w:t xml:space="preserve">I-|-|-|-|-|-|-|-|-|-|-|-|-|-|-|-Io|o|o|-|-|-|-|-|-|-|-|-|-|-|-|-I   </w:t>
      </w:r>
      <w:smartTag w:uri="urn:schemas-microsoft-com:office:smarttags" w:element="stockticker">
        <w:r w:rsidRPr="00FB3D87">
          <w:rPr>
            <w:lang w:val="en-US"/>
          </w:rPr>
          <w:t>SBR</w:t>
        </w:r>
      </w:smartTag>
      <w:r w:rsidRPr="00FB3D87">
        <w:rPr>
          <w:lang w:val="en-US"/>
        </w:rPr>
        <w:t xml:space="preserve"> slots</w:t>
      </w:r>
    </w:p>
    <w:p w14:paraId="137B1FA1" w14:textId="77777777" w:rsidR="00AC1814" w:rsidRPr="00FB3D87" w:rsidRDefault="00AC1814">
      <w:pPr>
        <w:pStyle w:val="pseudoCode"/>
        <w:rPr>
          <w:lang w:val="nb-NO"/>
        </w:rPr>
      </w:pPr>
      <w:r w:rsidRPr="00FB3D87">
        <w:rPr>
          <w:lang w:val="nb-NO"/>
        </w:rPr>
        <w:t>0             7           13  15      19          25            32  FG  index</w:t>
      </w:r>
    </w:p>
    <w:p w14:paraId="757911A4" w14:textId="77777777" w:rsidR="00AC1814" w:rsidRPr="00FB3D87" w:rsidRDefault="00AC1814">
      <w:pPr>
        <w:pStyle w:val="pseudoCode"/>
        <w:rPr>
          <w:lang w:val="nb-NO"/>
        </w:rPr>
      </w:pPr>
    </w:p>
    <w:p w14:paraId="40A6BC96" w14:textId="77777777" w:rsidR="00AC1814" w:rsidRPr="00FB3D87" w:rsidRDefault="00AC1814">
      <w:pPr>
        <w:pStyle w:val="pseudoCode"/>
        <w:rPr>
          <w:lang w:val="nb-NO"/>
        </w:rPr>
      </w:pPr>
      <w:r w:rsidRPr="00FB3D87">
        <w:rPr>
          <w:lang w:val="nb-NO"/>
        </w:rPr>
        <w:t xml:space="preserve">   I: nominal frame boundaries</w:t>
      </w:r>
    </w:p>
    <w:p w14:paraId="579D91A5" w14:textId="77777777" w:rsidR="00AC1814" w:rsidRPr="00FB3D87" w:rsidRDefault="00AC1814">
      <w:pPr>
        <w:pStyle w:val="pseudoCode"/>
        <w:rPr>
          <w:lang w:val="nb-NO"/>
        </w:rPr>
      </w:pPr>
      <w:r w:rsidRPr="00FB3D87">
        <w:rPr>
          <w:lang w:val="nb-NO"/>
        </w:rPr>
        <w:t xml:space="preserve">   o: frame overlap region slots</w:t>
      </w:r>
    </w:p>
    <w:p w14:paraId="52E947E6" w14:textId="77777777" w:rsidR="00AC1814" w:rsidRDefault="00AC1814">
      <w:pPr>
        <w:pStyle w:val="pseudoCode"/>
      </w:pPr>
      <w:r w:rsidRPr="00FB3D87">
        <w:rPr>
          <w:lang w:val="nb-NO"/>
        </w:rPr>
        <w:t xml:space="preserve">   </w:t>
      </w:r>
      <w:r>
        <w:t>*: border pointed to by bs_pointer</w:t>
      </w:r>
    </w:p>
    <w:p w14:paraId="5A781E0A" w14:textId="77777777" w:rsidR="00AC1814" w:rsidRDefault="00AC1814">
      <w:pPr>
        <w:pStyle w:val="pseudoCode"/>
      </w:pPr>
      <w:r>
        <w:t xml:space="preserve">   N: noise floor middle border</w:t>
      </w:r>
    </w:p>
    <w:p w14:paraId="4D255D85" w14:textId="77777777" w:rsidR="00AC1814" w:rsidRDefault="00AC1814"/>
    <w:p w14:paraId="2D8182C5" w14:textId="77777777" w:rsidR="00AC1814" w:rsidRDefault="00AC1814">
      <w:pPr>
        <w:pStyle w:val="TF"/>
      </w:pPr>
      <w:bookmarkStart w:id="39" w:name="_Ref65560494"/>
      <w:r>
        <w:t xml:space="preserve">Figure </w:t>
      </w:r>
      <w:r>
        <w:rPr>
          <w:noProof/>
        </w:rPr>
        <w:t>8</w:t>
      </w:r>
      <w:bookmarkEnd w:id="39"/>
      <w:r w:rsidR="00FF27C3">
        <w:t xml:space="preserve">: </w:t>
      </w:r>
      <w:r>
        <w:t>Example of isolated transient</w:t>
      </w:r>
    </w:p>
    <w:p w14:paraId="5C829608" w14:textId="77777777" w:rsidR="00AC1814" w:rsidRDefault="00AC1814">
      <w:r>
        <w:t xml:space="preserve">In Figure </w:t>
      </w:r>
      <w:r>
        <w:rPr>
          <w:noProof/>
        </w:rPr>
        <w:t>8</w:t>
      </w:r>
      <w:r>
        <w:t>. the borders at index 7, 13, 15 and 19 are used for the present FIXVAR class frame.  Conversion into sbr_grid() bitstream elements is performed in calcSbrGrid().  The methods of the four classes for conversion of borders and frequency resolutions are implicitely defined by the bitstream and decoding equations in [1], subclause 4.4.2.8 (Table 4.61A) and 4.6.18.3, and are hence not described here.  In the example bs_var_bord_1 = 3, bs_num_rel_1 = 3, the relative borders have the lengths 4, 2 and 6 ("right to left"), and the frequency resolutions are 0, 0, 1, 1 ("right to left").  The bs_pointer is set to point to the transient leading border, i.e. the value is 3 since FIXVAR borders are also indexed "right to left", starting from 1 (0 signals that no transient leading border is present within the frame).  The border at index 19 must be followed up in the next frame by a leading border at index 3.  The border at 25, however, may or may not yield a border at 9, since a transient is possible in frame n + 1.  If the transient actually is "sparse", the VARFIX bitstream comprises of bs_var_bord_0 = 3, bs_num_rel_0 = 1, one relative border of length 6, bs_pointer = 0 and frequency resolutions 1, 1.</w:t>
      </w:r>
    </w:p>
    <w:p w14:paraId="18C2A247" w14:textId="77777777" w:rsidR="00AC1814" w:rsidRDefault="00AC1814">
      <w:r>
        <w:t xml:space="preserve">Figure </w:t>
      </w:r>
      <w:r>
        <w:rPr>
          <w:noProof/>
        </w:rPr>
        <w:t>9</w:t>
      </w:r>
      <w:r>
        <w:t xml:space="preserve">. gives an example of "tight" transients, and also serves to outline the functionality of fillFrameInter().  Here G1 contains borders at index 1 and 7, but a transient is located already at index 6.  In fillFrameInter() the preliminary border at 7 is simply removed, and the rest of the borders for the present frame are taken from GP.  (If on the other hand the distance between the last border in G1 and the first border in GP exceeds 12, the segment inbetween said borders is subdivided analogously to the procedures in fillFramePre().)  Hereafter GP is finalized and split in the same manner as described above, whereafter G0 is converted into a bitstream using the VARVAR method of calcSbrGrid().  Hereby the leading border yields bs_var_bord_0 = 1 and the trailing border bs_var_bord_1 = 2.  Clearly bs_num_rel_0 = 0 and bs_num_rel_1 = 3.  Figure </w:t>
      </w:r>
      <w:r>
        <w:rPr>
          <w:noProof/>
        </w:rPr>
        <w:t>9</w:t>
      </w:r>
      <w:r>
        <w:t>. also shows that fillFramePost() has inserted a border at 18, thereby meeting the requirement that one border is present within the interval [16, 19].  This concludes the description of how to generate BS.</w:t>
      </w:r>
    </w:p>
    <w:p w14:paraId="7DD82A72" w14:textId="77777777" w:rsidR="00AC1814" w:rsidRDefault="00AC1814">
      <w:pPr>
        <w:pStyle w:val="pseudoCode"/>
      </w:pPr>
    </w:p>
    <w:p w14:paraId="68E16181" w14:textId="77777777" w:rsidR="00AC1814" w:rsidRPr="00FB3D87" w:rsidRDefault="00AC1814">
      <w:pPr>
        <w:pStyle w:val="pseudoCode"/>
        <w:rPr>
          <w:lang w:val="en-US"/>
        </w:rPr>
      </w:pPr>
      <w:r>
        <w:t xml:space="preserve">        </w:t>
      </w:r>
      <w:r w:rsidRPr="00FB3D87">
        <w:rPr>
          <w:lang w:val="en-US"/>
        </w:rPr>
        <w:t>tranFlag = 1</w:t>
      </w:r>
    </w:p>
    <w:p w14:paraId="29668913" w14:textId="77777777" w:rsidR="00AC1814" w:rsidRPr="00FB3D87" w:rsidRDefault="00AC1814">
      <w:pPr>
        <w:pStyle w:val="pseudoCode"/>
        <w:rPr>
          <w:lang w:val="en-US"/>
        </w:rPr>
      </w:pPr>
      <w:r w:rsidRPr="00FB3D87">
        <w:rPr>
          <w:lang w:val="en-US"/>
        </w:rPr>
        <w:t xml:space="preserve">        tranPos  = 2</w:t>
      </w:r>
    </w:p>
    <w:p w14:paraId="5DA5775E" w14:textId="77777777" w:rsidR="00AC1814" w:rsidRPr="00FB3D87" w:rsidRDefault="00AC1814">
      <w:pPr>
        <w:pStyle w:val="pseudoCode"/>
        <w:rPr>
          <w:lang w:val="en-US"/>
        </w:rPr>
      </w:pPr>
      <w:r w:rsidRPr="00FB3D87">
        <w:rPr>
          <w:lang w:val="en-US"/>
        </w:rPr>
        <w:t xml:space="preserve">            &lt;T&gt;</w:t>
      </w:r>
    </w:p>
    <w:p w14:paraId="2FE12658" w14:textId="77777777" w:rsidR="00AC1814" w:rsidRPr="00FB3D87" w:rsidRDefault="00AC1814">
      <w:pPr>
        <w:pStyle w:val="pseudoCode"/>
        <w:rPr>
          <w:lang w:val="en-US"/>
        </w:rPr>
      </w:pPr>
      <w:r w:rsidRPr="00FB3D87">
        <w:rPr>
          <w:lang w:val="en-US"/>
        </w:rPr>
        <w:t xml:space="preserve">        I-|-|-|-|-|-|-|-|-|-|-|-|-|-|-|-I</w:t>
      </w:r>
    </w:p>
    <w:p w14:paraId="6B88C599" w14:textId="77777777" w:rsidR="00AC1814" w:rsidRPr="00FB3D87" w:rsidRDefault="00AC1814">
      <w:pPr>
        <w:pStyle w:val="pseudoCode"/>
        <w:rPr>
          <w:lang w:val="en-US"/>
        </w:rPr>
      </w:pPr>
      <w:r w:rsidRPr="00FB3D87">
        <w:rPr>
          <w:lang w:val="en-US"/>
        </w:rPr>
        <w:t xml:space="preserve">        0 1 2 3 4 5 6 7 8 9 A B C D E F    TD index</w:t>
      </w:r>
    </w:p>
    <w:p w14:paraId="7911714B" w14:textId="77777777" w:rsidR="00AC1814" w:rsidRPr="00FB3D87" w:rsidRDefault="00AC1814">
      <w:pPr>
        <w:pStyle w:val="pseudoCode"/>
        <w:rPr>
          <w:lang w:val="en-US"/>
        </w:rPr>
      </w:pPr>
      <w:r w:rsidRPr="00FB3D87">
        <w:rPr>
          <w:lang w:val="en-US"/>
        </w:rPr>
        <w:lastRenderedPageBreak/>
        <w:t xml:space="preserve">            *</w:t>
      </w:r>
    </w:p>
    <w:p w14:paraId="2D344E0C" w14:textId="77777777" w:rsidR="00AC1814" w:rsidRPr="00FB3D87" w:rsidRDefault="00AC1814">
      <w:pPr>
        <w:pStyle w:val="pseudoCode"/>
        <w:rPr>
          <w:lang w:val="en-US"/>
        </w:rPr>
      </w:pPr>
      <w:r w:rsidRPr="00FB3D87">
        <w:rPr>
          <w:lang w:val="en-US"/>
        </w:rPr>
        <w:t xml:space="preserve">            |&lt;r2|&lt;--r4--|&lt;----6-----|-----6----&gt;|</w:t>
      </w:r>
    </w:p>
    <w:p w14:paraId="4AA2E951" w14:textId="77777777" w:rsidR="00AC1814" w:rsidRPr="00FB3D87" w:rsidRDefault="00AC1814">
      <w:pPr>
        <w:pStyle w:val="pseudoCode"/>
        <w:rPr>
          <w:lang w:val="en-US"/>
        </w:rPr>
      </w:pPr>
      <w:r w:rsidRPr="00FB3D87">
        <w:rPr>
          <w:lang w:val="en-US"/>
        </w:rPr>
        <w:t>:1|           |                     |</w:t>
      </w:r>
    </w:p>
    <w:p w14:paraId="66DDA2CA" w14:textId="77777777" w:rsidR="00AC1814" w:rsidRPr="00FB3D87" w:rsidRDefault="00AC1814">
      <w:pPr>
        <w:pStyle w:val="pseudoCode"/>
        <w:rPr>
          <w:lang w:val="en-US"/>
        </w:rPr>
      </w:pPr>
      <w:r w:rsidRPr="00FB3D87">
        <w:rPr>
          <w:lang w:val="en-US"/>
        </w:rPr>
        <w:t>:1|&lt;------- Frame n: VARVAR ----:2-&gt;|&lt;--- Frame n+1: VARFIX ---&gt;|</w:t>
      </w:r>
    </w:p>
    <w:p w14:paraId="5FBAFB78" w14:textId="77777777" w:rsidR="00AC1814" w:rsidRPr="00FB3D87" w:rsidRDefault="00AC1814">
      <w:pPr>
        <w:pStyle w:val="pseudoCode"/>
        <w:rPr>
          <w:lang w:val="en-US"/>
        </w:rPr>
      </w:pPr>
      <w:r w:rsidRPr="00FB3D87">
        <w:rPr>
          <w:lang w:val="en-US"/>
        </w:rPr>
        <w:t>................................................................    QMF slots</w:t>
      </w:r>
    </w:p>
    <w:p w14:paraId="234E0D80" w14:textId="77777777" w:rsidR="00AC1814" w:rsidRPr="00FB3D87" w:rsidRDefault="00AC1814">
      <w:pPr>
        <w:pStyle w:val="pseudoCode"/>
        <w:rPr>
          <w:lang w:val="en-US"/>
        </w:rPr>
      </w:pPr>
      <w:r w:rsidRPr="00FB3D87">
        <w:rPr>
          <w:lang w:val="en-US"/>
        </w:rPr>
        <w:t xml:space="preserve">I-|-|-|-|-|-|-|-|-|-|-|-|-|-|-|-Io|o|oI-|-|-|-|-|-|-|-|-|-|-|-|-I   </w:t>
      </w:r>
      <w:smartTag w:uri="urn:schemas-microsoft-com:office:smarttags" w:element="stockticker">
        <w:r w:rsidRPr="00FB3D87">
          <w:rPr>
            <w:lang w:val="en-US"/>
          </w:rPr>
          <w:t>SBR</w:t>
        </w:r>
      </w:smartTag>
      <w:r w:rsidRPr="00FB3D87">
        <w:rPr>
          <w:lang w:val="en-US"/>
        </w:rPr>
        <w:t xml:space="preserve"> slots</w:t>
      </w:r>
    </w:p>
    <w:p w14:paraId="0468B85A" w14:textId="77777777" w:rsidR="00AC1814" w:rsidRDefault="00AC1814">
      <w:pPr>
        <w:pStyle w:val="pseudoCode"/>
      </w:pPr>
      <w:r>
        <w:t>0 1         6 7 8       12          18          24              32  FG  index</w:t>
      </w:r>
    </w:p>
    <w:p w14:paraId="407507CC" w14:textId="77777777" w:rsidR="00AC1814" w:rsidRDefault="00AC1814">
      <w:pPr>
        <w:pStyle w:val="pseudoCode"/>
      </w:pPr>
    </w:p>
    <w:p w14:paraId="64B8F24D" w14:textId="77777777" w:rsidR="00AC1814" w:rsidRDefault="00AC1814">
      <w:pPr>
        <w:pStyle w:val="TF"/>
      </w:pPr>
      <w:bookmarkStart w:id="40" w:name="_Ref65560515"/>
      <w:r>
        <w:t xml:space="preserve">Figure </w:t>
      </w:r>
      <w:r>
        <w:rPr>
          <w:noProof/>
        </w:rPr>
        <w:t>9</w:t>
      </w:r>
      <w:bookmarkEnd w:id="40"/>
      <w:r w:rsidR="00FF27C3">
        <w:t xml:space="preserve">: </w:t>
      </w:r>
      <w:r>
        <w:t>Example of tight transients</w:t>
      </w:r>
    </w:p>
    <w:p w14:paraId="263461F8" w14:textId="77777777" w:rsidR="00AC1814" w:rsidRDefault="00AC1814"/>
    <w:p w14:paraId="429F3372" w14:textId="77777777" w:rsidR="00AC1814" w:rsidRDefault="00AC1814">
      <w:pPr>
        <w:rPr>
          <w:b/>
        </w:rPr>
      </w:pPr>
      <w:r>
        <w:t xml:space="preserve">The second output of the frame generator, FI, comprises of </w:t>
      </w:r>
      <w:r>
        <w:rPr>
          <w:b/>
          <w:sz w:val="22"/>
        </w:rPr>
        <w:t>t</w:t>
      </w:r>
      <w:r>
        <w:rPr>
          <w:i/>
          <w:sz w:val="22"/>
          <w:vertAlign w:val="subscript"/>
        </w:rPr>
        <w:t>E</w:t>
      </w:r>
      <w:r>
        <w:t xml:space="preserve">, </w:t>
      </w:r>
      <w:r>
        <w:rPr>
          <w:b/>
          <w:sz w:val="22"/>
        </w:rPr>
        <w:t>r</w:t>
      </w:r>
      <w:r>
        <w:t xml:space="preserve">, </w:t>
      </w:r>
      <w:r>
        <w:rPr>
          <w:b/>
          <w:sz w:val="22"/>
        </w:rPr>
        <w:t>t</w:t>
      </w:r>
      <w:r>
        <w:rPr>
          <w:i/>
          <w:sz w:val="22"/>
          <w:vertAlign w:val="subscript"/>
        </w:rPr>
        <w:t>Q</w:t>
      </w:r>
      <w:r>
        <w:t xml:space="preserve"> and </w:t>
      </w:r>
      <w:smartTag w:uri="urn:schemas-microsoft-com:office:smarttags" w:element="place">
        <w:smartTag w:uri="urn:schemas-microsoft-com:office:smarttags" w:element="State">
          <w:r>
            <w:rPr>
              <w:i/>
            </w:rPr>
            <w:t>l</w:t>
          </w:r>
          <w:r>
            <w:rPr>
              <w:vertAlign w:val="subscript"/>
            </w:rPr>
            <w:t>A</w:t>
          </w:r>
          <w:r>
            <w:t>.</w:t>
          </w:r>
        </w:smartTag>
      </w:smartTag>
      <w:r>
        <w:t xml:space="preserve">  Since those signals are equivalent to their counterparts at the decoder side, the relation between FI and BS is fully defined by the decoding equations in MPEG-4.  Thus, as the last step in the frame generator, the decodeSbrGrid() function parses and decodes the now available sbr_grid() portion of the bitstream in accordance with the description in the MPEG-4 standard, which shall not be repeated here.</w:t>
      </w:r>
    </w:p>
    <w:p w14:paraId="708579C6" w14:textId="77777777" w:rsidR="00AC1814" w:rsidRDefault="00FF27C3" w:rsidP="00FF27C3">
      <w:pPr>
        <w:pStyle w:val="Heading2"/>
      </w:pPr>
      <w:bookmarkStart w:id="41" w:name="_Ref64693488"/>
      <w:bookmarkStart w:id="42" w:name="_Toc517366745"/>
      <w:r>
        <w:t>5.5</w:t>
      </w:r>
      <w:r>
        <w:tab/>
        <w:t>Envelope e</w:t>
      </w:r>
      <w:r w:rsidR="00AC1814">
        <w:t>stimation</w:t>
      </w:r>
      <w:bookmarkEnd w:id="41"/>
      <w:bookmarkEnd w:id="42"/>
    </w:p>
    <w:p w14:paraId="4B9D8735" w14:textId="77777777" w:rsidR="00AC1814" w:rsidRDefault="00AC1814">
      <w:r>
        <w:t xml:space="preserve">By using the time/frequency grid created by the framing generator and the transient information from the transient detector, the QMF bank subband matrix is grouped in time and frequency into envelope scalefactorbands. For each scalefactorband the squared average energy is calculated and stored in the energy matrix </w:t>
      </w:r>
      <w:r>
        <w:rPr>
          <w:position w:val="-4"/>
        </w:rPr>
        <w:object w:dxaOrig="220" w:dyaOrig="240" w14:anchorId="5E419EE6">
          <v:shape id="_x0000_i1059" type="#_x0000_t75" style="width:10.9pt;height:12pt" o:ole="">
            <v:imagedata r:id="rId44" o:title=""/>
          </v:shape>
          <o:OLEObject Type="Embed" ProgID="Equation.DSMT4" ShapeID="_x0000_i1059" DrawAspect="Content" ObjectID="_1783082791" r:id="rId45"/>
        </w:object>
      </w:r>
      <w:r>
        <w:t xml:space="preserve"> according to the recursion below.</w:t>
      </w:r>
    </w:p>
    <w:p w14:paraId="7558D3D8" w14:textId="3C31184D" w:rsidR="00AC1814" w:rsidRDefault="00AC1814">
      <w:pPr>
        <w:pStyle w:val="EQ"/>
      </w:pPr>
      <w:r>
        <w:tab/>
      </w:r>
      <w:r w:rsidR="00965E77">
        <w:rPr>
          <w:noProof/>
          <w:position w:val="-218"/>
        </w:rPr>
        <w:drawing>
          <wp:inline distT="0" distB="0" distL="0" distR="0" wp14:anchorId="1679D345" wp14:editId="7C35EF7A">
            <wp:extent cx="3519805" cy="2834005"/>
            <wp:effectExtent l="0" t="0" r="0" b="0"/>
            <wp:docPr id="36"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19805" cy="2834005"/>
                    </a:xfrm>
                    <a:prstGeom prst="rect">
                      <a:avLst/>
                    </a:prstGeom>
                    <a:noFill/>
                    <a:ln>
                      <a:noFill/>
                    </a:ln>
                  </pic:spPr>
                </pic:pic>
              </a:graphicData>
            </a:graphic>
          </wp:inline>
        </w:drawing>
      </w:r>
    </w:p>
    <w:p w14:paraId="6BC3EC45" w14:textId="77777777" w:rsidR="00AC1814" w:rsidRDefault="00AC1814">
      <w:pPr>
        <w:pStyle w:val="FP"/>
      </w:pPr>
    </w:p>
    <w:p w14:paraId="564BF4FF" w14:textId="77777777" w:rsidR="00AC1814" w:rsidRDefault="00AC1814">
      <w:r>
        <w:t>If a missing harmonic has been detected in a certain scalefactorband the squared energy for that scalefatorband is calculated as the maximum energy instead of average energy. Since the missing harmonics detection and signalling always operate using the recursion shown below.</w:t>
      </w:r>
    </w:p>
    <w:p w14:paraId="3B02C410" w14:textId="55C0D8EA" w:rsidR="00AC1814" w:rsidRDefault="00AC1814">
      <w:pPr>
        <w:pStyle w:val="EQ"/>
      </w:pPr>
      <w:r>
        <w:lastRenderedPageBreak/>
        <w:tab/>
      </w:r>
      <w:r w:rsidR="00965E77">
        <w:rPr>
          <w:noProof/>
          <w:position w:val="-38"/>
        </w:rPr>
        <w:drawing>
          <wp:inline distT="0" distB="0" distL="0" distR="0" wp14:anchorId="5AAACAB7" wp14:editId="76B9ECDD">
            <wp:extent cx="4138930" cy="3786505"/>
            <wp:effectExtent l="0" t="0" r="0" b="0"/>
            <wp:docPr id="37"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38930" cy="3786505"/>
                    </a:xfrm>
                    <a:prstGeom prst="rect">
                      <a:avLst/>
                    </a:prstGeom>
                    <a:noFill/>
                    <a:ln>
                      <a:noFill/>
                    </a:ln>
                  </pic:spPr>
                </pic:pic>
              </a:graphicData>
            </a:graphic>
          </wp:inline>
        </w:drawing>
      </w:r>
    </w:p>
    <w:p w14:paraId="74286317" w14:textId="77777777" w:rsidR="00AC1814" w:rsidRDefault="00AC1814">
      <w:pPr>
        <w:numPr>
          <w:ilvl w:val="12"/>
          <w:numId w:val="0"/>
        </w:numPr>
      </w:pPr>
      <w:r>
        <w:t>For stereo with no channel coupling, the energy for every channel is calculated as in the mono case shown above. In the case of stereo and coupling the energy is calculated according to:</w:t>
      </w:r>
    </w:p>
    <w:p w14:paraId="4C6E5BEC" w14:textId="3852F13D" w:rsidR="00AC1814" w:rsidRDefault="00AC1814">
      <w:pPr>
        <w:pStyle w:val="EQ"/>
      </w:pPr>
      <w:r>
        <w:tab/>
      </w:r>
      <w:r w:rsidR="00965E77">
        <w:rPr>
          <w:noProof/>
          <w:position w:val="-22"/>
        </w:rPr>
        <w:drawing>
          <wp:inline distT="0" distB="0" distL="0" distR="0" wp14:anchorId="652FC7B6" wp14:editId="374DA22A">
            <wp:extent cx="3962400" cy="395605"/>
            <wp:effectExtent l="0" t="0" r="0" b="0"/>
            <wp:docPr id="38"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62400" cy="395605"/>
                    </a:xfrm>
                    <a:prstGeom prst="rect">
                      <a:avLst/>
                    </a:prstGeom>
                    <a:noFill/>
                    <a:ln>
                      <a:noFill/>
                    </a:ln>
                  </pic:spPr>
                </pic:pic>
              </a:graphicData>
            </a:graphic>
          </wp:inline>
        </w:drawing>
      </w:r>
    </w:p>
    <w:p w14:paraId="40C93C3C" w14:textId="3A86A0C7" w:rsidR="00AC1814" w:rsidRDefault="00AC1814">
      <w:pPr>
        <w:pStyle w:val="EQ"/>
      </w:pPr>
      <w:r>
        <w:tab/>
      </w:r>
      <w:r w:rsidR="00965E77">
        <w:rPr>
          <w:noProof/>
          <w:position w:val="-30"/>
        </w:rPr>
        <w:drawing>
          <wp:inline distT="0" distB="0" distL="0" distR="0" wp14:anchorId="750D8D45" wp14:editId="693893AF">
            <wp:extent cx="3529330" cy="443230"/>
            <wp:effectExtent l="0" t="0" r="0" b="0"/>
            <wp:docPr id="39"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29330" cy="443230"/>
                    </a:xfrm>
                    <a:prstGeom prst="rect">
                      <a:avLst/>
                    </a:prstGeom>
                    <a:noFill/>
                    <a:ln>
                      <a:noFill/>
                    </a:ln>
                  </pic:spPr>
                </pic:pic>
              </a:graphicData>
            </a:graphic>
          </wp:inline>
        </w:drawing>
      </w:r>
    </w:p>
    <w:p w14:paraId="031898ED" w14:textId="77777777" w:rsidR="00AC1814" w:rsidRDefault="00AC1814" w:rsidP="00FF27C3">
      <w:pPr>
        <w:pStyle w:val="Heading2"/>
      </w:pPr>
      <w:bookmarkStart w:id="43" w:name="_Ref64693490"/>
      <w:bookmarkStart w:id="44" w:name="_Toc517366746"/>
      <w:r>
        <w:t>5.6</w:t>
      </w:r>
      <w:r>
        <w:tab/>
        <w:t xml:space="preserve">Additional </w:t>
      </w:r>
      <w:r w:rsidR="00FF27C3">
        <w:t>c</w:t>
      </w:r>
      <w:r>
        <w:t xml:space="preserve">ontrol </w:t>
      </w:r>
      <w:r w:rsidR="00FF27C3">
        <w:t>p</w:t>
      </w:r>
      <w:r>
        <w:t>arameters</w:t>
      </w:r>
      <w:bookmarkEnd w:id="43"/>
      <w:bookmarkEnd w:id="44"/>
    </w:p>
    <w:p w14:paraId="61AF6861" w14:textId="77777777" w:rsidR="00AC1814" w:rsidRDefault="00AC1814" w:rsidP="00FF27C3">
      <w:pPr>
        <w:pStyle w:val="Heading3"/>
        <w:rPr>
          <w:noProof/>
        </w:rPr>
      </w:pPr>
      <w:bookmarkStart w:id="45" w:name="_Toc517366747"/>
      <w:r>
        <w:rPr>
          <w:noProof/>
        </w:rPr>
        <w:t>5.6.1</w:t>
      </w:r>
      <w:r>
        <w:rPr>
          <w:noProof/>
        </w:rPr>
        <w:tab/>
        <w:t>Introduction</w:t>
      </w:r>
      <w:bookmarkEnd w:id="45"/>
    </w:p>
    <w:p w14:paraId="2144387E" w14:textId="77777777" w:rsidR="00AC1814" w:rsidRDefault="00AC1814">
      <w:pPr>
        <w:rPr>
          <w:noProof/>
        </w:rPr>
      </w:pPr>
      <w:r>
        <w:rPr>
          <w:noProof/>
        </w:rPr>
        <w:t xml:space="preserve">In order to achieve optimal results, given the HF generator used in the decoder, several additional parameters apart from the spectral envelope are assessed. The noise floor is estimated for the current </w:t>
      </w:r>
      <w:smartTag w:uri="urn:schemas-microsoft-com:office:smarttags" w:element="stockticker">
        <w:r>
          <w:rPr>
            <w:noProof/>
          </w:rPr>
          <w:t>SBR</w:t>
        </w:r>
      </w:smartTag>
      <w:r>
        <w:rPr>
          <w:noProof/>
        </w:rPr>
        <w:t xml:space="preserve"> frame. It is defined as the ratio between the energy of the noise that should be added to a particular frequency band, in order to obtain a similar tonal to noise ratio to that of the original signal, and the energy of the HF generated signal for that frequency band.</w:t>
      </w:r>
    </w:p>
    <w:p w14:paraId="51380FCA" w14:textId="5891D605" w:rsidR="00AC1814" w:rsidRDefault="00AC1814">
      <w:r>
        <w:rPr>
          <w:noProof/>
        </w:rPr>
        <w:t xml:space="preserve">The noise floor is estimated once or twice per </w:t>
      </w:r>
      <w:smartTag w:uri="urn:schemas-microsoft-com:office:smarttags" w:element="stockticker">
        <w:r>
          <w:rPr>
            <w:noProof/>
          </w:rPr>
          <w:t>SBR</w:t>
        </w:r>
      </w:smartTag>
      <w:r>
        <w:rPr>
          <w:noProof/>
        </w:rPr>
        <w:t xml:space="preserve"> frame dependent on the number of spectral envelopes estimated for the </w:t>
      </w:r>
      <w:smartTag w:uri="urn:schemas-microsoft-com:office:smarttags" w:element="stockticker">
        <w:r>
          <w:rPr>
            <w:noProof/>
          </w:rPr>
          <w:t>SBR</w:t>
        </w:r>
      </w:smartTag>
      <w:r>
        <w:rPr>
          <w:noProof/>
        </w:rPr>
        <w:t xml:space="preserve"> frame (indicated by</w:t>
      </w:r>
      <w:r>
        <w:t xml:space="preserve"> </w:t>
      </w:r>
      <w:r w:rsidR="00965E77">
        <w:rPr>
          <w:noProof/>
          <w:position w:val="-14"/>
        </w:rPr>
        <w:drawing>
          <wp:inline distT="0" distB="0" distL="0" distR="0" wp14:anchorId="23F18F72" wp14:editId="48C8C09B">
            <wp:extent cx="167005" cy="228600"/>
            <wp:effectExtent l="0" t="0" r="0" b="0"/>
            <wp:docPr id="4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005" cy="228600"/>
                    </a:xfrm>
                    <a:prstGeom prst="rect">
                      <a:avLst/>
                    </a:prstGeom>
                    <a:noFill/>
                    <a:ln>
                      <a:noFill/>
                    </a:ln>
                  </pic:spPr>
                </pic:pic>
              </a:graphicData>
            </a:graphic>
          </wp:inline>
        </w:drawing>
      </w:r>
      <w:r>
        <w:t>). The frequency resolution for the noise floor scalefactor is calculated according to the same algorithm subsequently used in the decoder and described in [1] subclause 4.6.18.3. The start and stop time borders of the different noise floors are given from the time grid.</w:t>
      </w:r>
    </w:p>
    <w:p w14:paraId="6EC2A64D" w14:textId="77777777" w:rsidR="00AC1814" w:rsidRDefault="00AC1814">
      <w:r>
        <w:t xml:space="preserve">The level of the inverse filtering applied in the decoder is estimated for different frequency ranges with the same frequency resolution as used for the noise floor scalefactor estimation. The estimation algorithm compares the tonality of the original and the tonality that will be attained after the HF generator in the decoder. The ratio between the two is mapped to four different inverse filtering levels, off, low, mid and high. These levels corresponds to different chirp factors in the HF generator as outlined in [1] subclause 4.6.18.5. Moreover, the encoder assesses where a strong tonal component will be missing after the HF generation in the decoder. This detection is done on the highest frequency resolution given by the high frequency resolution table, </w:t>
      </w:r>
      <w:r>
        <w:rPr>
          <w:b/>
          <w:sz w:val="22"/>
        </w:rPr>
        <w:t>f</w:t>
      </w:r>
      <w:r>
        <w:rPr>
          <w:i/>
          <w:sz w:val="22"/>
          <w:vertAlign w:val="subscript"/>
        </w:rPr>
        <w:t>TableHigh</w:t>
      </w:r>
      <w:r>
        <w:t xml:space="preserve">. The level of the tonal component is implicitly coded by the </w:t>
      </w:r>
      <w:smartTag w:uri="urn:schemas-microsoft-com:office:smarttags" w:element="stockticker">
        <w:r>
          <w:t>SBR</w:t>
        </w:r>
      </w:smartTag>
      <w:r>
        <w:t xml:space="preserve"> envelope and the noise floor scalefactors, and thus only the frequency needs to be coded.</w:t>
      </w:r>
    </w:p>
    <w:p w14:paraId="3C72C3B8" w14:textId="77777777" w:rsidR="00AC1814" w:rsidRDefault="00AC1814" w:rsidP="00FF27C3">
      <w:pPr>
        <w:pStyle w:val="Heading2"/>
      </w:pPr>
      <w:bookmarkStart w:id="46" w:name="_Toc517366748"/>
      <w:r>
        <w:lastRenderedPageBreak/>
        <w:t>5.6.2</w:t>
      </w:r>
      <w:r>
        <w:tab/>
        <w:t>Tonality estimation</w:t>
      </w:r>
      <w:bookmarkEnd w:id="46"/>
    </w:p>
    <w:p w14:paraId="19CB4B7A" w14:textId="77777777" w:rsidR="00AC1814" w:rsidRDefault="00AC1814">
      <w:r>
        <w:t>The following detection modules base their output on a tonality estimate calculated in the tonality estimation module:</w:t>
      </w:r>
    </w:p>
    <w:p w14:paraId="271B54CC" w14:textId="77777777" w:rsidR="00AC1814" w:rsidRDefault="008158CC" w:rsidP="008158CC">
      <w:pPr>
        <w:pStyle w:val="B1"/>
      </w:pPr>
      <w:r>
        <w:t>-</w:t>
      </w:r>
      <w:r>
        <w:tab/>
      </w:r>
      <w:r w:rsidR="00AC1814">
        <w:t>Noise-floor estimation</w:t>
      </w:r>
    </w:p>
    <w:p w14:paraId="5E90E8E7" w14:textId="77777777" w:rsidR="00AC1814" w:rsidRDefault="008158CC" w:rsidP="008158CC">
      <w:pPr>
        <w:pStyle w:val="B1"/>
      </w:pPr>
      <w:r>
        <w:t>-</w:t>
      </w:r>
      <w:r>
        <w:tab/>
      </w:r>
      <w:r w:rsidR="00AC1814">
        <w:t>Inverse filtering estimation</w:t>
      </w:r>
    </w:p>
    <w:p w14:paraId="7843DB1A" w14:textId="77777777" w:rsidR="00AC1814" w:rsidRDefault="008158CC" w:rsidP="008158CC">
      <w:pPr>
        <w:pStyle w:val="B1"/>
      </w:pPr>
      <w:r>
        <w:t>-</w:t>
      </w:r>
      <w:r>
        <w:tab/>
      </w:r>
      <w:r w:rsidR="00AC1814">
        <w:t>Additional sines estimation</w:t>
      </w:r>
    </w:p>
    <w:p w14:paraId="5E3977F1" w14:textId="77777777" w:rsidR="00AC1814" w:rsidRDefault="00AC1814">
      <w:r>
        <w:t>The tonality is derived from the prediction gain of a second order linear prediction performed in every QMF subband. The LPC is calculated using the covariance method, and for every frame two tonality estimates are calculated for every subband.</w:t>
      </w:r>
    </w:p>
    <w:p w14:paraId="5DBB505C" w14:textId="77777777" w:rsidR="00AC1814" w:rsidRDefault="00AC1814">
      <w:r>
        <w:t xml:space="preserve">In the following, </w:t>
      </w:r>
      <w:r>
        <w:rPr>
          <w:b/>
        </w:rPr>
        <w:t>X</w:t>
      </w:r>
      <w:r>
        <w:t xml:space="preserve"> is the matrix holding the most recently available complex QMF subband samples. The tonality values are calculated and stored in the </w:t>
      </w:r>
      <w:r>
        <w:rPr>
          <w:b/>
        </w:rPr>
        <w:t>T</w:t>
      </w:r>
      <w:r>
        <w:t xml:space="preserve"> and </w:t>
      </w:r>
      <w:r>
        <w:rPr>
          <w:b/>
        </w:rPr>
        <w:t>Tsbr</w:t>
      </w:r>
      <w:r>
        <w:t xml:space="preserve"> matrices. These also contain buffered values from previous frames. The </w:t>
      </w:r>
      <w:r>
        <w:rPr>
          <w:b/>
        </w:rPr>
        <w:t>Tsbr</w:t>
      </w:r>
      <w:r>
        <w:t xml:space="preserve"> values are obtained from the </w:t>
      </w:r>
      <w:r>
        <w:rPr>
          <w:b/>
        </w:rPr>
        <w:t>T</w:t>
      </w:r>
      <w:r>
        <w:t xml:space="preserve"> values by patching the tonality values similarly to the patching of the subband channels in the high frequency reconstruction modules in the decoder.</w:t>
      </w:r>
    </w:p>
    <w:p w14:paraId="7606C444" w14:textId="77777777" w:rsidR="00AC1814" w:rsidRDefault="00AC1814">
      <w:r>
        <w:t>Since the subband signals are complex valued, this results in complex filter coefficients for the linear prediction. The prediction filter coefficients are obtained from the covariance method. The covariance matrix elements for every tonality estimate calculated are:</w:t>
      </w:r>
    </w:p>
    <w:p w14:paraId="7CA465A7" w14:textId="557691B5" w:rsidR="00AC1814" w:rsidRDefault="00737691">
      <w:pPr>
        <w:pStyle w:val="EQ"/>
      </w:pPr>
      <w:r>
        <w:tab/>
      </w:r>
      <w:r w:rsidR="00965E77">
        <w:rPr>
          <w:noProof/>
        </w:rPr>
        <w:drawing>
          <wp:inline distT="0" distB="0" distL="0" distR="0" wp14:anchorId="0518DA2A" wp14:editId="1D36AC24">
            <wp:extent cx="4152900" cy="433705"/>
            <wp:effectExtent l="0" t="0" r="0" b="0"/>
            <wp:docPr id="4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52900" cy="433705"/>
                    </a:xfrm>
                    <a:prstGeom prst="rect">
                      <a:avLst/>
                    </a:prstGeom>
                    <a:noFill/>
                    <a:ln>
                      <a:noFill/>
                    </a:ln>
                  </pic:spPr>
                </pic:pic>
              </a:graphicData>
            </a:graphic>
          </wp:inline>
        </w:drawing>
      </w:r>
    </w:p>
    <w:p w14:paraId="49DCA8BC" w14:textId="77777777" w:rsidR="00AC1814" w:rsidRPr="008158CC" w:rsidRDefault="00AC1814">
      <w:r>
        <w:t xml:space="preserve">where </w:t>
      </w:r>
      <w:r>
        <w:rPr>
          <w:i/>
        </w:rPr>
        <w:t>k</w:t>
      </w:r>
      <w:r>
        <w:t xml:space="preserve"> is the subband index, and </w:t>
      </w:r>
      <w:r>
        <w:rPr>
          <w:i/>
        </w:rPr>
        <w:t>l</w:t>
      </w:r>
      <w:r>
        <w:t xml:space="preserve"> is the tonality estimate.</w:t>
      </w:r>
    </w:p>
    <w:p w14:paraId="314211E2" w14:textId="2C37AB53" w:rsidR="00AC1814" w:rsidRDefault="00AC1814">
      <w:r>
        <w:t xml:space="preserve">Based on the covariance elements the coefficients </w:t>
      </w:r>
      <w:r w:rsidR="00965E77">
        <w:rPr>
          <w:noProof/>
          <w:position w:val="-12"/>
        </w:rPr>
        <w:drawing>
          <wp:inline distT="0" distB="0" distL="0" distR="0" wp14:anchorId="25763741" wp14:editId="71D5A569">
            <wp:extent cx="381000" cy="228600"/>
            <wp:effectExtent l="0" t="0" r="0" b="0"/>
            <wp:docPr id="42"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t xml:space="preserve">and </w:t>
      </w:r>
      <w:r w:rsidR="00965E77">
        <w:rPr>
          <w:noProof/>
          <w:position w:val="-12"/>
        </w:rPr>
        <w:drawing>
          <wp:inline distT="0" distB="0" distL="0" distR="0" wp14:anchorId="433282B8" wp14:editId="4DA29C4A">
            <wp:extent cx="381000" cy="228600"/>
            <wp:effectExtent l="0" t="0" r="0" b="0"/>
            <wp:docPr id="4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t>used to calculate the tonality estimates for the subbands are calculated as:</w:t>
      </w:r>
    </w:p>
    <w:p w14:paraId="4EB4DFEB" w14:textId="5502362B" w:rsidR="00AC1814" w:rsidRDefault="00737691">
      <w:pPr>
        <w:pStyle w:val="EQ"/>
      </w:pPr>
      <w:r>
        <w:rPr>
          <w:position w:val="-28"/>
        </w:rPr>
        <w:tab/>
      </w:r>
      <w:r w:rsidR="00965E77">
        <w:rPr>
          <w:noProof/>
          <w:position w:val="-28"/>
        </w:rPr>
        <w:drawing>
          <wp:inline distT="0" distB="0" distL="0" distR="0" wp14:anchorId="03CD98FA" wp14:editId="5022757E">
            <wp:extent cx="2576830" cy="405130"/>
            <wp:effectExtent l="0" t="0" r="0" b="0"/>
            <wp:docPr id="4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76830" cy="405130"/>
                    </a:xfrm>
                    <a:prstGeom prst="rect">
                      <a:avLst/>
                    </a:prstGeom>
                    <a:noFill/>
                    <a:ln>
                      <a:noFill/>
                    </a:ln>
                  </pic:spPr>
                </pic:pic>
              </a:graphicData>
            </a:graphic>
          </wp:inline>
        </w:drawing>
      </w:r>
      <w:r w:rsidR="00AC1814">
        <w:t>,</w:t>
      </w:r>
    </w:p>
    <w:p w14:paraId="0BFF2BE4" w14:textId="294E4A66" w:rsidR="00AC1814" w:rsidRDefault="00737691">
      <w:pPr>
        <w:pStyle w:val="EQ"/>
      </w:pPr>
      <w:r>
        <w:rPr>
          <w:position w:val="-48"/>
        </w:rPr>
        <w:tab/>
      </w:r>
      <w:r w:rsidR="00965E77">
        <w:rPr>
          <w:noProof/>
          <w:position w:val="-48"/>
        </w:rPr>
        <w:drawing>
          <wp:inline distT="0" distB="0" distL="0" distR="0" wp14:anchorId="017250EB" wp14:editId="3F61E300">
            <wp:extent cx="3453130" cy="685800"/>
            <wp:effectExtent l="0" t="0" r="0" b="0"/>
            <wp:docPr id="4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53130" cy="685800"/>
                    </a:xfrm>
                    <a:prstGeom prst="rect">
                      <a:avLst/>
                    </a:prstGeom>
                    <a:noFill/>
                    <a:ln>
                      <a:noFill/>
                    </a:ln>
                  </pic:spPr>
                </pic:pic>
              </a:graphicData>
            </a:graphic>
          </wp:inline>
        </w:drawing>
      </w:r>
      <w:r w:rsidR="00AC1814">
        <w:t>,</w:t>
      </w:r>
    </w:p>
    <w:p w14:paraId="5743846C" w14:textId="3D1EE3F0" w:rsidR="00AC1814" w:rsidRDefault="00737691">
      <w:pPr>
        <w:pStyle w:val="EQ"/>
      </w:pPr>
      <w:r>
        <w:rPr>
          <w:position w:val="-50"/>
        </w:rPr>
        <w:tab/>
      </w:r>
      <w:r w:rsidR="00965E77">
        <w:rPr>
          <w:noProof/>
          <w:position w:val="-50"/>
        </w:rPr>
        <w:drawing>
          <wp:inline distT="0" distB="0" distL="0" distR="0" wp14:anchorId="1996ED4A" wp14:editId="5FD302CA">
            <wp:extent cx="2995930" cy="700405"/>
            <wp:effectExtent l="0" t="0" r="0" b="0"/>
            <wp:docPr id="4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95930" cy="700405"/>
                    </a:xfrm>
                    <a:prstGeom prst="rect">
                      <a:avLst/>
                    </a:prstGeom>
                    <a:noFill/>
                    <a:ln>
                      <a:noFill/>
                    </a:ln>
                  </pic:spPr>
                </pic:pic>
              </a:graphicData>
            </a:graphic>
          </wp:inline>
        </w:drawing>
      </w:r>
      <w:r w:rsidR="00AC1814">
        <w:t>.</w:t>
      </w:r>
    </w:p>
    <w:p w14:paraId="543BFEB9" w14:textId="77777777" w:rsidR="00AC1814" w:rsidRDefault="00AC1814">
      <w:r>
        <w:t xml:space="preserve">where </w:t>
      </w:r>
      <w:r>
        <w:rPr>
          <w:i/>
          <w:sz w:val="22"/>
        </w:rPr>
        <w:sym w:font="MT Symbol" w:char="F065"/>
      </w:r>
      <w:r>
        <w:rPr>
          <w:i/>
          <w:sz w:val="22"/>
          <w:vertAlign w:val="subscript"/>
        </w:rPr>
        <w:t>Inv</w:t>
      </w:r>
      <w:r>
        <w:t xml:space="preserve"> is the relaxation parameter ( </w:t>
      </w:r>
      <w:r>
        <w:rPr>
          <w:i/>
          <w:sz w:val="22"/>
        </w:rPr>
        <w:sym w:font="MT Symbol" w:char="F065"/>
      </w:r>
      <w:r>
        <w:rPr>
          <w:i/>
          <w:sz w:val="22"/>
          <w:vertAlign w:val="subscript"/>
        </w:rPr>
        <w:t>Inv</w:t>
      </w:r>
      <w:r>
        <w:t xml:space="preserve"> = 1E-6 ). </w:t>
      </w:r>
    </w:p>
    <w:p w14:paraId="1CA7D0BB" w14:textId="77777777" w:rsidR="00AC1814" w:rsidRDefault="00AC1814">
      <w:r>
        <w:t>The tonality values are calculated based on the above coefficients according to:</w:t>
      </w:r>
    </w:p>
    <w:p w14:paraId="6CFF6162" w14:textId="4CECCFF1" w:rsidR="00AC1814" w:rsidRDefault="00737691" w:rsidP="00737691">
      <w:pPr>
        <w:pStyle w:val="EQ"/>
      </w:pPr>
      <w:r>
        <w:tab/>
      </w:r>
      <w:r w:rsidR="00965E77">
        <w:rPr>
          <w:noProof/>
        </w:rPr>
        <w:drawing>
          <wp:inline distT="0" distB="0" distL="0" distR="0" wp14:anchorId="4E19DFEA" wp14:editId="02CB50F1">
            <wp:extent cx="3771900" cy="509905"/>
            <wp:effectExtent l="0" t="0" r="0" b="0"/>
            <wp:docPr id="4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71900" cy="509905"/>
                    </a:xfrm>
                    <a:prstGeom prst="rect">
                      <a:avLst/>
                    </a:prstGeom>
                    <a:noFill/>
                    <a:ln>
                      <a:noFill/>
                    </a:ln>
                  </pic:spPr>
                </pic:pic>
              </a:graphicData>
            </a:graphic>
          </wp:inline>
        </w:drawing>
      </w:r>
    </w:p>
    <w:p w14:paraId="1C47E96F" w14:textId="0A9DF35C" w:rsidR="00AC1814" w:rsidRDefault="00737691" w:rsidP="00737691">
      <w:pPr>
        <w:pStyle w:val="EQ"/>
      </w:pPr>
      <w:r>
        <w:tab/>
      </w:r>
      <w:r w:rsidR="00965E77">
        <w:rPr>
          <w:noProof/>
        </w:rPr>
        <w:drawing>
          <wp:inline distT="0" distB="0" distL="0" distR="0" wp14:anchorId="51AFE38B" wp14:editId="512EC73B">
            <wp:extent cx="1700530" cy="557530"/>
            <wp:effectExtent l="0" t="0" r="0" b="0"/>
            <wp:docPr id="4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00530" cy="557530"/>
                    </a:xfrm>
                    <a:prstGeom prst="rect">
                      <a:avLst/>
                    </a:prstGeom>
                    <a:noFill/>
                    <a:ln>
                      <a:noFill/>
                    </a:ln>
                  </pic:spPr>
                </pic:pic>
              </a:graphicData>
            </a:graphic>
          </wp:inline>
        </w:drawing>
      </w:r>
    </w:p>
    <w:p w14:paraId="0DD3127B" w14:textId="77777777" w:rsidR="00AC1814" w:rsidRDefault="00AC1814">
      <w:pPr>
        <w:pStyle w:val="FP"/>
      </w:pPr>
    </w:p>
    <w:p w14:paraId="7578B346" w14:textId="77777777" w:rsidR="00AC1814" w:rsidRDefault="00AC1814">
      <w:r>
        <w:t xml:space="preserve">The tonality values are patched similarly to the patching of the QMF subbands in the decoder during high frequency reconstruction. Hence, it is possible to compare tonality of a "simulated" </w:t>
      </w:r>
      <w:smartTag w:uri="urn:schemas-microsoft-com:office:smarttags" w:element="stockticker">
        <w:r>
          <w:t>SBR</w:t>
        </w:r>
      </w:smartTag>
      <w:r>
        <w:t xml:space="preserve"> signal and the original signal on the encoder side. The patch used is built in accordance to the flowchart in Figure 4.46, subclause 4.6.18.6.3 in [1], where </w:t>
      </w:r>
      <w:r>
        <w:lastRenderedPageBreak/>
        <w:t xml:space="preserve">the output variable </w:t>
      </w:r>
      <w:r>
        <w:rPr>
          <w:i/>
          <w:sz w:val="22"/>
        </w:rPr>
        <w:t>numPatches</w:t>
      </w:r>
      <w:r>
        <w:t xml:space="preserve"> is an integer value specifying the number of patches. </w:t>
      </w:r>
      <w:r>
        <w:rPr>
          <w:b/>
          <w:sz w:val="22"/>
        </w:rPr>
        <w:t>patchStartSubband</w:t>
      </w:r>
      <w:r>
        <w:t xml:space="preserve"> and </w:t>
      </w:r>
      <w:r>
        <w:rPr>
          <w:b/>
          <w:sz w:val="22"/>
        </w:rPr>
        <w:t>patchNumSubbands</w:t>
      </w:r>
      <w:r>
        <w:t xml:space="preserve"> are vectors holding the data output from the patch decision algorithm.</w:t>
      </w:r>
    </w:p>
    <w:p w14:paraId="32828648" w14:textId="77777777" w:rsidR="00AC1814" w:rsidRDefault="00AC1814">
      <w:r>
        <w:t xml:space="preserve">Hence, the tonality values for the </w:t>
      </w:r>
      <w:smartTag w:uri="urn:schemas-microsoft-com:office:smarttags" w:element="stockticker">
        <w:r>
          <w:t>SBR</w:t>
        </w:r>
      </w:smartTag>
      <w:r>
        <w:t xml:space="preserve"> part is obtained according to:</w:t>
      </w:r>
    </w:p>
    <w:p w14:paraId="546649C1" w14:textId="66BF669C" w:rsidR="00AC1814" w:rsidRDefault="00AC1814">
      <w:pPr>
        <w:pStyle w:val="EQ"/>
      </w:pPr>
      <w:r>
        <w:tab/>
      </w:r>
      <w:r w:rsidR="00965E77">
        <w:rPr>
          <w:noProof/>
          <w:position w:val="-12"/>
        </w:rPr>
        <w:drawing>
          <wp:inline distT="0" distB="0" distL="0" distR="0" wp14:anchorId="63B9313F" wp14:editId="76383E6A">
            <wp:extent cx="1624330" cy="228600"/>
            <wp:effectExtent l="0" t="0" r="0" b="0"/>
            <wp:docPr id="4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624330" cy="228600"/>
                    </a:xfrm>
                    <a:prstGeom prst="rect">
                      <a:avLst/>
                    </a:prstGeom>
                    <a:noFill/>
                    <a:ln>
                      <a:noFill/>
                    </a:ln>
                  </pic:spPr>
                </pic:pic>
              </a:graphicData>
            </a:graphic>
          </wp:inline>
        </w:drawing>
      </w:r>
    </w:p>
    <w:p w14:paraId="73284388" w14:textId="21719E9E" w:rsidR="00AC1814" w:rsidRDefault="00AC1814">
      <w:pPr>
        <w:pStyle w:val="EQ"/>
      </w:pPr>
      <w:r>
        <w:tab/>
      </w:r>
      <w:r w:rsidR="00965E77">
        <w:rPr>
          <w:noProof/>
          <w:position w:val="-46"/>
        </w:rPr>
        <w:drawing>
          <wp:inline distT="0" distB="0" distL="0" distR="0" wp14:anchorId="52A3315A" wp14:editId="33676A9C">
            <wp:extent cx="2376805" cy="662305"/>
            <wp:effectExtent l="0" t="0" r="0" b="0"/>
            <wp:docPr id="5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76805" cy="662305"/>
                    </a:xfrm>
                    <a:prstGeom prst="rect">
                      <a:avLst/>
                    </a:prstGeom>
                    <a:noFill/>
                    <a:ln>
                      <a:noFill/>
                    </a:ln>
                  </pic:spPr>
                </pic:pic>
              </a:graphicData>
            </a:graphic>
          </wp:inline>
        </w:drawing>
      </w:r>
    </w:p>
    <w:p w14:paraId="6AB3B11D" w14:textId="7577CBCB" w:rsidR="00AC1814" w:rsidRDefault="00AC1814">
      <w:r>
        <w:t xml:space="preserve">for </w:t>
      </w:r>
      <w:r w:rsidR="00965E77">
        <w:rPr>
          <w:noProof/>
          <w:position w:val="-12"/>
        </w:rPr>
        <w:drawing>
          <wp:inline distT="0" distB="0" distL="0" distR="0" wp14:anchorId="59A92003" wp14:editId="2DDC3F5E">
            <wp:extent cx="3710305" cy="228600"/>
            <wp:effectExtent l="0" t="0" r="0" b="0"/>
            <wp:docPr id="5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10305" cy="228600"/>
                    </a:xfrm>
                    <a:prstGeom prst="rect">
                      <a:avLst/>
                    </a:prstGeom>
                    <a:noFill/>
                    <a:ln>
                      <a:noFill/>
                    </a:ln>
                  </pic:spPr>
                </pic:pic>
              </a:graphicData>
            </a:graphic>
          </wp:inline>
        </w:drawing>
      </w:r>
      <w:r>
        <w:t>.</w:t>
      </w:r>
    </w:p>
    <w:p w14:paraId="0A9E975B" w14:textId="77777777" w:rsidR="00AC1814" w:rsidRDefault="00AC1814" w:rsidP="00FF27C3">
      <w:pPr>
        <w:pStyle w:val="Heading3"/>
      </w:pPr>
      <w:bookmarkStart w:id="47" w:name="_Toc517366749"/>
      <w:r>
        <w:t>5.6.3</w:t>
      </w:r>
      <w:r>
        <w:tab/>
        <w:t>Noise-floor estimation</w:t>
      </w:r>
      <w:bookmarkEnd w:id="47"/>
    </w:p>
    <w:p w14:paraId="01212E2B" w14:textId="248D50C2" w:rsidR="00AC1814" w:rsidRDefault="00AC1814">
      <w:r>
        <w:t xml:space="preserve">The noise floor estimation module estimates the amount of noise relative to the energy of the patched </w:t>
      </w:r>
      <w:smartTag w:uri="urn:schemas-microsoft-com:office:smarttags" w:element="stockticker">
        <w:r>
          <w:t>SBR</w:t>
        </w:r>
      </w:smartTag>
      <w:r>
        <w:t xml:space="preserve"> signal that should be added on the decoder side in order to obtain a tonal to noise ratio similar to that of the original. The estimation is based on the tonality values in the </w:t>
      </w:r>
      <w:r>
        <w:rPr>
          <w:b/>
        </w:rPr>
        <w:t>T</w:t>
      </w:r>
      <w:r>
        <w:t xml:space="preserve"> and </w:t>
      </w:r>
      <w:r>
        <w:rPr>
          <w:b/>
        </w:rPr>
        <w:t>Tsbr</w:t>
      </w:r>
      <w:r>
        <w:t xml:space="preserve"> matrices, and the estimation is done for the number of frequency bands indicated by </w:t>
      </w:r>
      <w:r>
        <w:rPr>
          <w:i/>
          <w:sz w:val="22"/>
        </w:rPr>
        <w:t>N</w:t>
      </w:r>
      <w:r>
        <w:rPr>
          <w:i/>
          <w:sz w:val="22"/>
          <w:vertAlign w:val="subscript"/>
        </w:rPr>
        <w:t>Q</w:t>
      </w:r>
      <w:r>
        <w:t xml:space="preserve"> , and the frequency ranges defined in </w:t>
      </w:r>
      <w:r>
        <w:rPr>
          <w:b/>
          <w:sz w:val="22"/>
        </w:rPr>
        <w:t>f</w:t>
      </w:r>
      <w:r>
        <w:rPr>
          <w:i/>
          <w:sz w:val="22"/>
          <w:vertAlign w:val="subscript"/>
        </w:rPr>
        <w:t>TableNoise</w:t>
      </w:r>
      <w:r>
        <w:t xml:space="preserve"> for the time segments defined by </w:t>
      </w:r>
      <w:r w:rsidR="00965E77">
        <w:rPr>
          <w:noProof/>
          <w:position w:val="-14"/>
        </w:rPr>
        <w:drawing>
          <wp:inline distT="0" distB="0" distL="0" distR="0" wp14:anchorId="483DF685" wp14:editId="01B55512">
            <wp:extent cx="167005" cy="228600"/>
            <wp:effectExtent l="0" t="0" r="0" b="0"/>
            <wp:docPr id="5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005" cy="228600"/>
                    </a:xfrm>
                    <a:prstGeom prst="rect">
                      <a:avLst/>
                    </a:prstGeom>
                    <a:noFill/>
                    <a:ln>
                      <a:noFill/>
                    </a:ln>
                  </pic:spPr>
                </pic:pic>
              </a:graphicData>
            </a:graphic>
          </wp:inline>
        </w:drawing>
      </w:r>
      <w:r>
        <w:t xml:space="preserve">. The algorithm below is outlined for noise floor band </w:t>
      </w:r>
      <w:r>
        <w:rPr>
          <w:i/>
        </w:rPr>
        <w:t>nfBand</w:t>
      </w:r>
      <w:r>
        <w:t xml:space="preserve"> for noise floor </w:t>
      </w:r>
      <w:r>
        <w:rPr>
          <w:i/>
        </w:rPr>
        <w:t>nfEnv</w:t>
      </w:r>
      <w:r>
        <w:t xml:space="preserve"> and should be applied for all noise-floor bands, and noise floors in the present frame. If the number of spectral envelopes for the present frame is larger than one, two noise floors will be estimated, otherwise one. For the case of two noise floors </w:t>
      </w:r>
      <w:r>
        <w:rPr>
          <w:i/>
        </w:rPr>
        <w:t>startIndex</w:t>
      </w:r>
      <w:r>
        <w:t xml:space="preserve"> will be zero for the first noise-floor and one for the second noise-floor, while </w:t>
      </w:r>
      <w:r>
        <w:rPr>
          <w:i/>
        </w:rPr>
        <w:t>stopIndex</w:t>
      </w:r>
      <w:r>
        <w:t xml:space="preserve"> will be one for the first noise-floor, and two for the second noise-floor. In case of only one noise-floor, the </w:t>
      </w:r>
      <w:r>
        <w:rPr>
          <w:i/>
        </w:rPr>
        <w:t>startIndex</w:t>
      </w:r>
      <w:r>
        <w:t xml:space="preserve"> will be zero and the </w:t>
      </w:r>
      <w:r>
        <w:rPr>
          <w:i/>
        </w:rPr>
        <w:t>stopIndex</w:t>
      </w:r>
      <w:r>
        <w:t xml:space="preserve"> will be one.</w:t>
      </w:r>
    </w:p>
    <w:p w14:paraId="70F4CC42" w14:textId="77777777" w:rsidR="00AC1814" w:rsidRDefault="00AC1814">
      <w:r>
        <w:t>The noise floor is calculated by averaging of the tonality values for the given time/frequency range, or by choosing the maximum tonality value. The latter is used if the additional sine detection algorithm detects that a sine should be added on the decoder side for frequency band that is included in the present noise floor frequency band.</w:t>
      </w:r>
    </w:p>
    <w:p w14:paraId="7A4CF95C" w14:textId="77777777" w:rsidR="00AC1814" w:rsidRDefault="00AC1814">
      <w:r>
        <w:t>Hence, for every noise floor band the tonality values are calculated according to:</w:t>
      </w:r>
    </w:p>
    <w:p w14:paraId="76072DB0" w14:textId="19086586" w:rsidR="00AC1814" w:rsidRDefault="00737691">
      <w:pPr>
        <w:pStyle w:val="EQ"/>
      </w:pPr>
      <w:r>
        <w:tab/>
      </w:r>
      <w:r w:rsidR="00965E77">
        <w:rPr>
          <w:noProof/>
        </w:rPr>
        <w:drawing>
          <wp:inline distT="0" distB="0" distL="0" distR="0" wp14:anchorId="0C272795" wp14:editId="7DAAB5AB">
            <wp:extent cx="4405630" cy="700405"/>
            <wp:effectExtent l="0" t="0" r="0" b="0"/>
            <wp:docPr id="5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05630" cy="700405"/>
                    </a:xfrm>
                    <a:prstGeom prst="rect">
                      <a:avLst/>
                    </a:prstGeom>
                    <a:noFill/>
                    <a:ln>
                      <a:noFill/>
                    </a:ln>
                  </pic:spPr>
                </pic:pic>
              </a:graphicData>
            </a:graphic>
          </wp:inline>
        </w:drawing>
      </w:r>
    </w:p>
    <w:p w14:paraId="0C70AF1A" w14:textId="07038E61" w:rsidR="00AC1814" w:rsidRDefault="00737691">
      <w:pPr>
        <w:pStyle w:val="EQ"/>
      </w:pPr>
      <w:r>
        <w:tab/>
      </w:r>
      <w:r w:rsidR="00965E77">
        <w:rPr>
          <w:noProof/>
        </w:rPr>
        <w:drawing>
          <wp:inline distT="0" distB="0" distL="0" distR="0" wp14:anchorId="55263BBF" wp14:editId="738D18F6">
            <wp:extent cx="4596130" cy="700405"/>
            <wp:effectExtent l="0" t="0" r="0" b="0"/>
            <wp:docPr id="5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96130" cy="700405"/>
                    </a:xfrm>
                    <a:prstGeom prst="rect">
                      <a:avLst/>
                    </a:prstGeom>
                    <a:noFill/>
                    <a:ln>
                      <a:noFill/>
                    </a:ln>
                  </pic:spPr>
                </pic:pic>
              </a:graphicData>
            </a:graphic>
          </wp:inline>
        </w:drawing>
      </w:r>
    </w:p>
    <w:p w14:paraId="59FA3D27" w14:textId="77777777" w:rsidR="00AC1814" w:rsidRDefault="00AC1814">
      <w:r>
        <w:t xml:space="preserve">or, if a sine will be added at the decoder side as indicated by "missingHarmonicsFlag", according to: </w:t>
      </w:r>
    </w:p>
    <w:p w14:paraId="7008F0A9" w14:textId="01F4A9D7" w:rsidR="00AC1814" w:rsidRDefault="00965E77">
      <w:pPr>
        <w:ind w:left="284"/>
      </w:pPr>
      <w:r>
        <w:rPr>
          <w:noProof/>
          <w:position w:val="-16"/>
        </w:rPr>
        <w:drawing>
          <wp:inline distT="0" distB="0" distL="0" distR="0" wp14:anchorId="36CEE634" wp14:editId="47863038">
            <wp:extent cx="6034405" cy="281305"/>
            <wp:effectExtent l="0" t="0" r="0" b="0"/>
            <wp:docPr id="5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034405" cy="281305"/>
                    </a:xfrm>
                    <a:prstGeom prst="rect">
                      <a:avLst/>
                    </a:prstGeom>
                    <a:noFill/>
                    <a:ln>
                      <a:noFill/>
                    </a:ln>
                  </pic:spPr>
                </pic:pic>
              </a:graphicData>
            </a:graphic>
          </wp:inline>
        </w:drawing>
      </w:r>
      <w:r>
        <w:rPr>
          <w:noProof/>
          <w:position w:val="-16"/>
        </w:rPr>
        <w:drawing>
          <wp:inline distT="0" distB="0" distL="0" distR="0" wp14:anchorId="3A622E3C" wp14:editId="5B00BBEE">
            <wp:extent cx="6424930" cy="281305"/>
            <wp:effectExtent l="0" t="0" r="0" b="0"/>
            <wp:docPr id="5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424930" cy="281305"/>
                    </a:xfrm>
                    <a:prstGeom prst="rect">
                      <a:avLst/>
                    </a:prstGeom>
                    <a:noFill/>
                    <a:ln>
                      <a:noFill/>
                    </a:ln>
                  </pic:spPr>
                </pic:pic>
              </a:graphicData>
            </a:graphic>
          </wp:inline>
        </w:drawing>
      </w:r>
    </w:p>
    <w:p w14:paraId="22056806" w14:textId="77777777" w:rsidR="00AC1814" w:rsidRDefault="00AC1814">
      <w:r>
        <w:t xml:space="preserve">The tonality values </w:t>
      </w:r>
      <w:r>
        <w:rPr>
          <w:i/>
        </w:rPr>
        <w:t>Tavg</w:t>
      </w:r>
      <w:r>
        <w:t xml:space="preserve"> and </w:t>
      </w:r>
      <w:r>
        <w:rPr>
          <w:i/>
        </w:rPr>
        <w:t>TavgSbr</w:t>
      </w:r>
      <w:r>
        <w:t xml:space="preserve"> are subsequently used to calculate the actual noise-floor value, according to:</w:t>
      </w:r>
    </w:p>
    <w:p w14:paraId="447485EC" w14:textId="6B932E08" w:rsidR="00AC1814" w:rsidRDefault="00AC1814">
      <w:pPr>
        <w:pStyle w:val="EQ"/>
      </w:pPr>
      <w:r>
        <w:tab/>
      </w:r>
      <w:r w:rsidR="00965E77">
        <w:rPr>
          <w:noProof/>
          <w:position w:val="-28"/>
        </w:rPr>
        <w:drawing>
          <wp:inline distT="0" distB="0" distL="0" distR="0" wp14:anchorId="6394895D" wp14:editId="53E0A127">
            <wp:extent cx="3162300" cy="433705"/>
            <wp:effectExtent l="0" t="0" r="0" b="0"/>
            <wp:docPr id="5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162300" cy="433705"/>
                    </a:xfrm>
                    <a:prstGeom prst="rect">
                      <a:avLst/>
                    </a:prstGeom>
                    <a:noFill/>
                    <a:ln>
                      <a:noFill/>
                    </a:ln>
                  </pic:spPr>
                </pic:pic>
              </a:graphicData>
            </a:graphic>
          </wp:inline>
        </w:drawing>
      </w:r>
      <w:r>
        <w:t>,</w:t>
      </w:r>
    </w:p>
    <w:p w14:paraId="45427D1C" w14:textId="77777777" w:rsidR="00AC1814" w:rsidRDefault="00AC1814">
      <w:pPr>
        <w:pStyle w:val="FP"/>
      </w:pPr>
    </w:p>
    <w:p w14:paraId="22C674DD" w14:textId="77777777" w:rsidR="00AC1814" w:rsidRDefault="00AC1814">
      <w:r>
        <w:t>if the additional sine detection has indicated that there is a sinusoidal missing in the present noise-floor band, or the inverse filtering level for the present noise-floor band is equal or below INVF_LEVEL_MID. If neither of these cases are true, the noise-floor value is calculated according to:</w:t>
      </w:r>
    </w:p>
    <w:p w14:paraId="327E0606" w14:textId="15A5997B" w:rsidR="00AC1814" w:rsidRDefault="00AC1814">
      <w:pPr>
        <w:pStyle w:val="EQ"/>
      </w:pPr>
      <w:r>
        <w:lastRenderedPageBreak/>
        <w:tab/>
      </w:r>
      <w:r w:rsidR="00965E77">
        <w:rPr>
          <w:noProof/>
          <w:position w:val="-62"/>
        </w:rPr>
        <w:drawing>
          <wp:inline distT="0" distB="0" distL="0" distR="0" wp14:anchorId="54669F42" wp14:editId="638C3A4D">
            <wp:extent cx="4177030" cy="862330"/>
            <wp:effectExtent l="0" t="0" r="0" b="0"/>
            <wp:docPr id="5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77030" cy="862330"/>
                    </a:xfrm>
                    <a:prstGeom prst="rect">
                      <a:avLst/>
                    </a:prstGeom>
                    <a:noFill/>
                    <a:ln>
                      <a:noFill/>
                    </a:ln>
                  </pic:spPr>
                </pic:pic>
              </a:graphicData>
            </a:graphic>
          </wp:inline>
        </w:drawing>
      </w:r>
    </w:p>
    <w:p w14:paraId="27B9CF73" w14:textId="77777777" w:rsidR="00AC1814" w:rsidRDefault="00AC1814">
      <w:pPr>
        <w:pStyle w:val="FP"/>
      </w:pPr>
    </w:p>
    <w:p w14:paraId="1E583C41" w14:textId="77777777" w:rsidR="00AC1814" w:rsidRDefault="00AC1814">
      <w:r>
        <w:t xml:space="preserve">The noise-floor values are smoothed by applying a LP filter over time using previous noise floor values. Hence for every </w:t>
      </w:r>
      <w:r>
        <w:rPr>
          <w:i/>
        </w:rPr>
        <w:t>nfBand</w:t>
      </w:r>
      <w:r>
        <w:t xml:space="preserve">, the smoothing is done according to: </w:t>
      </w:r>
    </w:p>
    <w:p w14:paraId="3A0C5C69" w14:textId="2E3FE073" w:rsidR="00AC1814" w:rsidRDefault="00737691">
      <w:pPr>
        <w:pStyle w:val="EQ"/>
      </w:pPr>
      <w:r>
        <w:rPr>
          <w:position w:val="-26"/>
        </w:rPr>
        <w:tab/>
      </w:r>
      <w:r w:rsidR="00965E77">
        <w:rPr>
          <w:noProof/>
          <w:position w:val="-26"/>
        </w:rPr>
        <w:drawing>
          <wp:inline distT="0" distB="0" distL="0" distR="0" wp14:anchorId="7FF88515" wp14:editId="273EC608">
            <wp:extent cx="4129405" cy="395605"/>
            <wp:effectExtent l="0" t="0" r="0" b="0"/>
            <wp:docPr id="5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129405" cy="395605"/>
                    </a:xfrm>
                    <a:prstGeom prst="rect">
                      <a:avLst/>
                    </a:prstGeom>
                    <a:noFill/>
                    <a:ln>
                      <a:noFill/>
                    </a:ln>
                  </pic:spPr>
                </pic:pic>
              </a:graphicData>
            </a:graphic>
          </wp:inline>
        </w:drawing>
      </w:r>
    </w:p>
    <w:p w14:paraId="0741F6F9" w14:textId="77777777" w:rsidR="00AC1814" w:rsidRDefault="00AC1814">
      <w:r>
        <w:t xml:space="preserve">where </w:t>
      </w:r>
      <w:r>
        <w:rPr>
          <w:b/>
        </w:rPr>
        <w:t>nf</w:t>
      </w:r>
      <w:r>
        <w:rPr>
          <w:i/>
          <w:vertAlign w:val="subscript"/>
        </w:rPr>
        <w:t>Prev</w:t>
      </w:r>
      <w:r>
        <w:t xml:space="preserve"> are the </w:t>
      </w:r>
      <w:r>
        <w:rPr>
          <w:b/>
        </w:rPr>
        <w:t>nf</w:t>
      </w:r>
      <w:r>
        <w:t xml:space="preserve"> values from the previous estimates (where the most recent estimates is placed at the end of the vector, i.e. position 2), and </w:t>
      </w:r>
      <w:r>
        <w:rPr>
          <w:b/>
        </w:rPr>
        <w:t>h</w:t>
      </w:r>
      <w:r>
        <w:t xml:space="preserve"> is defined as:</w:t>
      </w:r>
    </w:p>
    <w:p w14:paraId="08AC653C" w14:textId="645F880F" w:rsidR="00AC1814" w:rsidRDefault="00737691">
      <w:pPr>
        <w:pStyle w:val="EQ"/>
      </w:pPr>
      <w:r>
        <w:rPr>
          <w:position w:val="-12"/>
        </w:rPr>
        <w:tab/>
      </w:r>
      <w:r w:rsidR="00965E77">
        <w:rPr>
          <w:noProof/>
          <w:position w:val="-12"/>
        </w:rPr>
        <w:drawing>
          <wp:inline distT="0" distB="0" distL="0" distR="0" wp14:anchorId="7C167C39" wp14:editId="768B9852">
            <wp:extent cx="3124200" cy="228600"/>
            <wp:effectExtent l="0" t="0" r="0" b="0"/>
            <wp:docPr id="6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24200" cy="228600"/>
                    </a:xfrm>
                    <a:prstGeom prst="rect">
                      <a:avLst/>
                    </a:prstGeom>
                    <a:noFill/>
                    <a:ln>
                      <a:noFill/>
                    </a:ln>
                  </pic:spPr>
                </pic:pic>
              </a:graphicData>
            </a:graphic>
          </wp:inline>
        </w:drawing>
      </w:r>
    </w:p>
    <w:p w14:paraId="58B459CE" w14:textId="77777777" w:rsidR="00AC1814" w:rsidRDefault="00AC1814" w:rsidP="00FF27C3">
      <w:pPr>
        <w:pStyle w:val="Heading3"/>
      </w:pPr>
      <w:bookmarkStart w:id="48" w:name="_Toc517366750"/>
      <w:r>
        <w:t>5.6.4</w:t>
      </w:r>
      <w:r>
        <w:tab/>
        <w:t>Inverse filtering estimation</w:t>
      </w:r>
      <w:bookmarkEnd w:id="48"/>
    </w:p>
    <w:p w14:paraId="19E617B8" w14:textId="77777777" w:rsidR="00AC1814" w:rsidRDefault="00AC1814">
      <w:r>
        <w:t xml:space="preserve">The inverse filtering detection is done on the frequency bands indicated by </w:t>
      </w:r>
      <w:r>
        <w:rPr>
          <w:b/>
          <w:sz w:val="22"/>
        </w:rPr>
        <w:t>f</w:t>
      </w:r>
      <w:r>
        <w:rPr>
          <w:i/>
          <w:sz w:val="22"/>
          <w:vertAlign w:val="subscript"/>
        </w:rPr>
        <w:t>TableNoise</w:t>
      </w:r>
      <w:r>
        <w:t xml:space="preserve"> . For every band a tonality value is calculated from the original input signal and the "patched" </w:t>
      </w:r>
      <w:smartTag w:uri="urn:schemas-microsoft-com:office:smarttags" w:element="stockticker">
        <w:r>
          <w:t>SBR</w:t>
        </w:r>
      </w:smartTag>
      <w:r>
        <w:t xml:space="preserve"> signal. The values are mapped to a specific regions given the "Region borders" in the detectorParamsAAC struct, and the appropriate inverse filtering value is given from the "Region space" also in detectorParamsAAC.</w:t>
      </w:r>
    </w:p>
    <w:p w14:paraId="2B28A631" w14:textId="77777777" w:rsidR="00AC1814" w:rsidRDefault="00AC1814">
      <w:pPr>
        <w:pStyle w:val="pseudoCode"/>
      </w:pPr>
      <w:r>
        <w:t>typedef enum</w:t>
      </w:r>
    </w:p>
    <w:p w14:paraId="517C700E" w14:textId="77777777" w:rsidR="00AC1814" w:rsidRDefault="00AC1814">
      <w:pPr>
        <w:pStyle w:val="pseudoCode"/>
      </w:pPr>
      <w:r>
        <w:t>{</w:t>
      </w:r>
    </w:p>
    <w:p w14:paraId="2DE3A327" w14:textId="77777777" w:rsidR="00AC1814" w:rsidRDefault="00AC1814">
      <w:pPr>
        <w:pStyle w:val="pseudoCode"/>
      </w:pPr>
      <w:r>
        <w:t xml:space="preserve">  INVF_OFF = 0,</w:t>
      </w:r>
    </w:p>
    <w:p w14:paraId="10F6CF62" w14:textId="77777777" w:rsidR="00AC1814" w:rsidRDefault="00AC1814">
      <w:pPr>
        <w:pStyle w:val="pseudoCode"/>
      </w:pPr>
      <w:r>
        <w:t xml:space="preserve">  INVF_</w:t>
      </w:r>
      <w:smartTag w:uri="urn:schemas-microsoft-com:office:smarttags" w:element="stockticker">
        <w:r>
          <w:t>LOW</w:t>
        </w:r>
      </w:smartTag>
      <w:r>
        <w:t>_LEVEL,</w:t>
      </w:r>
    </w:p>
    <w:p w14:paraId="677EAFA0" w14:textId="77777777" w:rsidR="00AC1814" w:rsidRDefault="00AC1814">
      <w:pPr>
        <w:pStyle w:val="pseudoCode"/>
      </w:pPr>
      <w:r>
        <w:t xml:space="preserve">  INVF_MID_LEVEL,</w:t>
      </w:r>
    </w:p>
    <w:p w14:paraId="022482D7" w14:textId="77777777" w:rsidR="00AC1814" w:rsidRDefault="00AC1814">
      <w:pPr>
        <w:pStyle w:val="pseudoCode"/>
      </w:pPr>
      <w:r>
        <w:t xml:space="preserve">  INVF_HIGH_LEVEL</w:t>
      </w:r>
    </w:p>
    <w:p w14:paraId="4DBC334B" w14:textId="77777777" w:rsidR="00AC1814" w:rsidRDefault="00AC1814">
      <w:pPr>
        <w:pStyle w:val="pseudoCode"/>
      </w:pPr>
      <w:r>
        <w:t>}</w:t>
      </w:r>
    </w:p>
    <w:p w14:paraId="48089F23" w14:textId="77777777" w:rsidR="00AC1814" w:rsidRDefault="00AC1814">
      <w:pPr>
        <w:pStyle w:val="pseudoCode"/>
      </w:pPr>
      <w:r>
        <w:t>INVF_MODE;</w:t>
      </w:r>
    </w:p>
    <w:p w14:paraId="0DCDD8DC" w14:textId="77777777" w:rsidR="00AC1814" w:rsidRDefault="00AC1814">
      <w:pPr>
        <w:pStyle w:val="pseudoCode"/>
      </w:pPr>
    </w:p>
    <w:p w14:paraId="2D052CEA" w14:textId="77777777" w:rsidR="00AC1814" w:rsidRDefault="00AC1814">
      <w:pPr>
        <w:pStyle w:val="pseudoCode"/>
      </w:pPr>
      <w:r>
        <w:t>static const DETECTOR_PARAMETERS detectorParamsAAC = {</w:t>
      </w:r>
    </w:p>
    <w:p w14:paraId="3A98E14E" w14:textId="77777777" w:rsidR="00AC1814" w:rsidRDefault="00AC1814">
      <w:pPr>
        <w:pStyle w:val="pseudoCode"/>
      </w:pPr>
      <w:r>
        <w:t xml:space="preserve">  </w:t>
      </w:r>
      <w:r w:rsidRPr="00FB3D87">
        <w:t xml:space="preserve">{ 1.0f, 10.0f, 14.0f, 19.0f},   /* Region borders </w:t>
      </w:r>
      <w:smartTag w:uri="urn:schemas-microsoft-com:office:smarttags" w:element="stockticker">
        <w:r w:rsidRPr="00FB3D87">
          <w:t>SBR</w:t>
        </w:r>
      </w:smartTag>
      <w:r w:rsidRPr="00FB3D87">
        <w:t xml:space="preserve">. </w:t>
      </w:r>
      <w:r>
        <w:t>*/</w:t>
      </w:r>
    </w:p>
    <w:p w14:paraId="16082E14" w14:textId="77777777" w:rsidR="00AC1814" w:rsidRDefault="00AC1814">
      <w:pPr>
        <w:pStyle w:val="pseudoCode"/>
      </w:pPr>
      <w:r>
        <w:t xml:space="preserve">  { 0.0f,  3.0f,  7.0f, 10.0f},   /* Region borders Orig. */</w:t>
      </w:r>
    </w:p>
    <w:p w14:paraId="52DC6658" w14:textId="77777777" w:rsidR="00AC1814" w:rsidRDefault="00AC1814">
      <w:pPr>
        <w:pStyle w:val="pseudoCode"/>
      </w:pPr>
      <w:r>
        <w:t xml:space="preserve">  {25.0f, 30.0f, 35.0f, 40.0f},   /* Region borders Nrg. */</w:t>
      </w:r>
    </w:p>
    <w:p w14:paraId="6C4F16D5" w14:textId="77777777" w:rsidR="00AC1814" w:rsidRDefault="00AC1814">
      <w:pPr>
        <w:pStyle w:val="pseudoCode"/>
      </w:pPr>
      <w:r>
        <w:t xml:space="preserve">  4,                              /* Number of borders </w:t>
      </w:r>
      <w:smartTag w:uri="urn:schemas-microsoft-com:office:smarttags" w:element="stockticker">
        <w:r>
          <w:t>SBR</w:t>
        </w:r>
      </w:smartTag>
      <w:r>
        <w:t>. */</w:t>
      </w:r>
    </w:p>
    <w:p w14:paraId="312BD38E" w14:textId="77777777" w:rsidR="00AC1814" w:rsidRDefault="00AC1814">
      <w:pPr>
        <w:pStyle w:val="pseudoCode"/>
      </w:pPr>
      <w:r>
        <w:t xml:space="preserve">  4,                              /* Number of borders orig. */</w:t>
      </w:r>
    </w:p>
    <w:p w14:paraId="795FB0E5" w14:textId="77777777" w:rsidR="00AC1814" w:rsidRDefault="00AC1814">
      <w:pPr>
        <w:pStyle w:val="pseudoCode"/>
      </w:pPr>
      <w:r>
        <w:t xml:space="preserve">  4,                              /* Number of borders Nrg. */</w:t>
      </w:r>
    </w:p>
    <w:p w14:paraId="671237E0" w14:textId="77777777" w:rsidR="00AC1814" w:rsidRDefault="00AC1814">
      <w:pPr>
        <w:pStyle w:val="pseudoCode"/>
      </w:pPr>
      <w:r>
        <w:t xml:space="preserve">  1.0f,                           /* Delta value for hysteresis. */</w:t>
      </w:r>
    </w:p>
    <w:p w14:paraId="40F681CA" w14:textId="77777777" w:rsidR="00AC1814" w:rsidRDefault="00AC1814">
      <w:pPr>
        <w:pStyle w:val="pseudoCode"/>
      </w:pPr>
      <w:r>
        <w:t xml:space="preserve">  {                               /* Region space. */</w:t>
      </w:r>
    </w:p>
    <w:p w14:paraId="4BDDEE0F" w14:textId="77777777" w:rsidR="00AC1814" w:rsidRDefault="00AC1814">
      <w:pPr>
        <w:pStyle w:val="pseudoCode"/>
      </w:pPr>
      <w:r>
        <w:t xml:space="preserve">    {INVF_MID_LEVEL,  INVF_</w:t>
      </w:r>
      <w:smartTag w:uri="urn:schemas-microsoft-com:office:smarttags" w:element="stockticker">
        <w:r>
          <w:t>LOW</w:t>
        </w:r>
      </w:smartTag>
      <w:r>
        <w:t>_LEVEL, INVF_OFF,       INVF_OFF, INVF_OFF}, /*  | */</w:t>
      </w:r>
    </w:p>
    <w:p w14:paraId="1C02A0D3" w14:textId="77777777" w:rsidR="00AC1814" w:rsidRDefault="00AC1814">
      <w:pPr>
        <w:pStyle w:val="pseudoCode"/>
      </w:pPr>
      <w:r>
        <w:t xml:space="preserve">    {INVF_MID_LEVEL,  INVF_</w:t>
      </w:r>
      <w:smartTag w:uri="urn:schemas-microsoft-com:office:smarttags" w:element="stockticker">
        <w:r>
          <w:t>LOW</w:t>
        </w:r>
      </w:smartTag>
      <w:r>
        <w:t>_LEVEL, INVF_OFF,       INVF_OFF, INVF_OFF}, /*  | */</w:t>
      </w:r>
    </w:p>
    <w:p w14:paraId="2BE07D4B" w14:textId="77777777" w:rsidR="00AC1814" w:rsidRDefault="00AC1814">
      <w:pPr>
        <w:pStyle w:val="pseudoCode"/>
      </w:pPr>
      <w:r>
        <w:t xml:space="preserve">    {INVF_HIGH_LEVEL, INVF_MID_LEVEL, INVF_</w:t>
      </w:r>
      <w:smartTag w:uri="urn:schemas-microsoft-com:office:smarttags" w:element="stockticker">
        <w:r>
          <w:t>LOW</w:t>
        </w:r>
      </w:smartTag>
      <w:r>
        <w:t>_LEVEL, INVF_OFF, INVF_OFF}, /*regionSbr*/</w:t>
      </w:r>
    </w:p>
    <w:p w14:paraId="5E337A64" w14:textId="77777777" w:rsidR="00AC1814" w:rsidRDefault="00AC1814">
      <w:pPr>
        <w:pStyle w:val="pseudoCode"/>
      </w:pPr>
      <w:r>
        <w:t xml:space="preserve">    {INVF_HIGH_LEVEL, INVF_HIGH_LEVEL,INVF_MID_LEVEL, INVF_OFF, INVF_OFF}, /*  | */</w:t>
      </w:r>
    </w:p>
    <w:p w14:paraId="77EB277D" w14:textId="77777777" w:rsidR="00AC1814" w:rsidRDefault="00AC1814">
      <w:pPr>
        <w:pStyle w:val="pseudoCode"/>
      </w:pPr>
      <w:r>
        <w:t xml:space="preserve">    {INVF_HIGH_LEVEL, INVF_HIGH_LEVEL,INVF_MID_LEVEL, INVF_OFF, INVF_OFF}, /*  | */</w:t>
      </w:r>
    </w:p>
    <w:p w14:paraId="1356EC76" w14:textId="77777777" w:rsidR="00AC1814" w:rsidRDefault="00AC1814">
      <w:pPr>
        <w:pStyle w:val="pseudoCode"/>
      </w:pPr>
      <w:r>
        <w:t xml:space="preserve">  },/*------------------------ regionOrig ---------------------------------*/</w:t>
      </w:r>
    </w:p>
    <w:p w14:paraId="08BA1CB3" w14:textId="77777777" w:rsidR="00AC1814" w:rsidRDefault="00AC1814">
      <w:pPr>
        <w:pStyle w:val="pseudoCode"/>
      </w:pPr>
      <w:r>
        <w:t xml:space="preserve"> {                               /* Region space transient. */</w:t>
      </w:r>
    </w:p>
    <w:p w14:paraId="66EBAA7C" w14:textId="77777777" w:rsidR="00AC1814" w:rsidRDefault="00AC1814">
      <w:pPr>
        <w:pStyle w:val="pseudoCode"/>
      </w:pPr>
      <w:r>
        <w:t xml:space="preserve">    {INVF_</w:t>
      </w:r>
      <w:smartTag w:uri="urn:schemas-microsoft-com:office:smarttags" w:element="stockticker">
        <w:r>
          <w:t>LOW</w:t>
        </w:r>
      </w:smartTag>
      <w:r>
        <w:t>_LEVEL, INVF_</w:t>
      </w:r>
      <w:smartTag w:uri="urn:schemas-microsoft-com:office:smarttags" w:element="stockticker">
        <w:r>
          <w:t>LOW</w:t>
        </w:r>
      </w:smartTag>
      <w:r>
        <w:t>_LEVEL,  INVF_</w:t>
      </w:r>
      <w:smartTag w:uri="urn:schemas-microsoft-com:office:smarttags" w:element="stockticker">
        <w:r>
          <w:t>LOW</w:t>
        </w:r>
      </w:smartTag>
      <w:r>
        <w:t>_LEVEL, INVF_OFF, INVF_OFF}, /*  |  */</w:t>
      </w:r>
    </w:p>
    <w:p w14:paraId="79F83E5F" w14:textId="77777777" w:rsidR="00AC1814" w:rsidRDefault="00AC1814">
      <w:pPr>
        <w:pStyle w:val="pseudoCode"/>
      </w:pPr>
      <w:r>
        <w:t xml:space="preserve">    {INVF_</w:t>
      </w:r>
      <w:smartTag w:uri="urn:schemas-microsoft-com:office:smarttags" w:element="stockticker">
        <w:r>
          <w:t>LOW</w:t>
        </w:r>
      </w:smartTag>
      <w:r>
        <w:t>_LEVEL, INVF_</w:t>
      </w:r>
      <w:smartTag w:uri="urn:schemas-microsoft-com:office:smarttags" w:element="stockticker">
        <w:r>
          <w:t>LOW</w:t>
        </w:r>
      </w:smartTag>
      <w:r>
        <w:t>_LEVEL,  INVF_</w:t>
      </w:r>
      <w:smartTag w:uri="urn:schemas-microsoft-com:office:smarttags" w:element="stockticker">
        <w:r>
          <w:t>LOW</w:t>
        </w:r>
      </w:smartTag>
      <w:r>
        <w:t>_LEVEL, INVF_OFF, INVF_OFF}, /*  |  */</w:t>
      </w:r>
    </w:p>
    <w:p w14:paraId="437DAEDC" w14:textId="77777777" w:rsidR="00AC1814" w:rsidRDefault="00AC1814">
      <w:pPr>
        <w:pStyle w:val="pseudoCode"/>
      </w:pPr>
      <w:r>
        <w:t xml:space="preserve">    {INVF_HIGH_LEVEL,INVF_MID_LEVEL,  INVF_MID_LEVEL, INVF_OFF, INVF_OFF}, /*regionSbr*/</w:t>
      </w:r>
    </w:p>
    <w:p w14:paraId="47A9FA93" w14:textId="77777777" w:rsidR="00AC1814" w:rsidRDefault="00AC1814">
      <w:pPr>
        <w:pStyle w:val="pseudoCode"/>
      </w:pPr>
      <w:r>
        <w:t xml:space="preserve">    {INVF_HIGH_LEVEL,INVF_HIGH_LEVEL, INVF_MID_LEVEL, INVF_OFF, INVF_OFF}, /*  |  */</w:t>
      </w:r>
    </w:p>
    <w:p w14:paraId="5EFEAC45" w14:textId="77777777" w:rsidR="00AC1814" w:rsidRDefault="00AC1814">
      <w:pPr>
        <w:pStyle w:val="pseudoCode"/>
      </w:pPr>
      <w:r>
        <w:t xml:space="preserve">    {INVF_HIGH_LEVEL,INVF_HIGH_LEVEL, INVF_MID_LEVEL, INVF_OFF, INVF_OFF}, /*  |  */</w:t>
      </w:r>
    </w:p>
    <w:p w14:paraId="6B23CF38" w14:textId="77777777" w:rsidR="00AC1814" w:rsidRDefault="00AC1814">
      <w:pPr>
        <w:pStyle w:val="pseudoCode"/>
      </w:pPr>
      <w:r>
        <w:t xml:space="preserve">    },/*------------------------ regionOrig ---------------------------------*/</w:t>
      </w:r>
    </w:p>
    <w:p w14:paraId="57D196B9" w14:textId="77777777" w:rsidR="00AC1814" w:rsidRDefault="00AC1814">
      <w:pPr>
        <w:pStyle w:val="pseudoCode"/>
      </w:pPr>
      <w:r>
        <w:t xml:space="preserve">  {-4, -3, -2, -1, 0} /*Reduction factor of the inverse filtering for low energies.*/</w:t>
      </w:r>
    </w:p>
    <w:p w14:paraId="1E9008F5" w14:textId="77777777" w:rsidR="00AC1814" w:rsidRDefault="00AC1814">
      <w:pPr>
        <w:pStyle w:val="pseudoCode"/>
      </w:pPr>
      <w:r>
        <w:t>};</w:t>
      </w:r>
    </w:p>
    <w:p w14:paraId="16B45900" w14:textId="77777777" w:rsidR="00AC1814" w:rsidRDefault="00AC1814">
      <w:pPr>
        <w:pStyle w:val="pseudoCode"/>
      </w:pPr>
      <w:r>
        <w:t>static const float hysteresis = 1.0f;                /* Delta value for hysteresis. */</w:t>
      </w:r>
    </w:p>
    <w:p w14:paraId="1FC71F1B" w14:textId="77777777" w:rsidR="00AC1814" w:rsidRDefault="00AC1814">
      <w:pPr>
        <w:pStyle w:val="pseudoCode"/>
      </w:pPr>
    </w:p>
    <w:p w14:paraId="35011AF0" w14:textId="77777777" w:rsidR="00AC1814" w:rsidRDefault="00AC1814">
      <w:r>
        <w:t xml:space="preserve">The parameters </w:t>
      </w:r>
      <w:r>
        <w:rPr>
          <w:i/>
        </w:rPr>
        <w:t xml:space="preserve">Tavg </w:t>
      </w:r>
      <w:r>
        <w:t xml:space="preserve">and </w:t>
      </w:r>
      <w:r>
        <w:rPr>
          <w:i/>
        </w:rPr>
        <w:t>TavgSbr</w:t>
      </w:r>
      <w:r>
        <w:t xml:space="preserve"> are calculated for every inverse filtering band by averaging the tonality values in the </w:t>
      </w:r>
      <w:r>
        <w:rPr>
          <w:b/>
        </w:rPr>
        <w:t>T</w:t>
      </w:r>
      <w:r>
        <w:t xml:space="preserve"> and </w:t>
      </w:r>
      <w:r>
        <w:rPr>
          <w:b/>
        </w:rPr>
        <w:t>Tsbr</w:t>
      </w:r>
      <w:r>
        <w:t xml:space="preserve"> matrices over the frequency regions indicated by </w:t>
      </w:r>
      <w:r>
        <w:rPr>
          <w:b/>
        </w:rPr>
        <w:t>f</w:t>
      </w:r>
      <w:r>
        <w:rPr>
          <w:i/>
          <w:vertAlign w:val="subscript"/>
        </w:rPr>
        <w:t>TableNoise</w:t>
      </w:r>
      <w:r>
        <w:t xml:space="preserve"> according to (outlined for band </w:t>
      </w:r>
      <w:r>
        <w:rPr>
          <w:i/>
        </w:rPr>
        <w:t>invBand</w:t>
      </w:r>
      <w:r>
        <w:t>):</w:t>
      </w:r>
    </w:p>
    <w:p w14:paraId="067331A6" w14:textId="72F38EF0" w:rsidR="00AC1814" w:rsidRDefault="00737691">
      <w:pPr>
        <w:pStyle w:val="EQ"/>
      </w:pPr>
      <w:r>
        <w:rPr>
          <w:position w:val="-32"/>
        </w:rPr>
        <w:lastRenderedPageBreak/>
        <w:tab/>
      </w:r>
      <w:r w:rsidR="00965E77">
        <w:rPr>
          <w:noProof/>
          <w:position w:val="-32"/>
        </w:rPr>
        <w:drawing>
          <wp:inline distT="0" distB="0" distL="0" distR="0" wp14:anchorId="05A891D1" wp14:editId="3A0BD4E8">
            <wp:extent cx="3062605" cy="671830"/>
            <wp:effectExtent l="0" t="0" r="0" b="0"/>
            <wp:docPr id="6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62605" cy="671830"/>
                    </a:xfrm>
                    <a:prstGeom prst="rect">
                      <a:avLst/>
                    </a:prstGeom>
                    <a:noFill/>
                    <a:ln>
                      <a:noFill/>
                    </a:ln>
                  </pic:spPr>
                </pic:pic>
              </a:graphicData>
            </a:graphic>
          </wp:inline>
        </w:drawing>
      </w:r>
    </w:p>
    <w:p w14:paraId="0C445339" w14:textId="2D927F63" w:rsidR="00AC1814" w:rsidRDefault="00737691">
      <w:pPr>
        <w:pStyle w:val="EQ"/>
      </w:pPr>
      <w:r>
        <w:rPr>
          <w:position w:val="-32"/>
        </w:rPr>
        <w:tab/>
      </w:r>
      <w:r w:rsidR="00965E77">
        <w:rPr>
          <w:noProof/>
          <w:position w:val="-32"/>
        </w:rPr>
        <w:drawing>
          <wp:inline distT="0" distB="0" distL="0" distR="0" wp14:anchorId="2EEEC330" wp14:editId="79CC4C27">
            <wp:extent cx="3253105" cy="671830"/>
            <wp:effectExtent l="0" t="0" r="0" b="0"/>
            <wp:docPr id="6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253105" cy="671830"/>
                    </a:xfrm>
                    <a:prstGeom prst="rect">
                      <a:avLst/>
                    </a:prstGeom>
                    <a:noFill/>
                    <a:ln>
                      <a:noFill/>
                    </a:ln>
                  </pic:spPr>
                </pic:pic>
              </a:graphicData>
            </a:graphic>
          </wp:inline>
        </w:drawing>
      </w:r>
    </w:p>
    <w:p w14:paraId="343961BD" w14:textId="77777777" w:rsidR="00AC1814" w:rsidRDefault="00AC1814"/>
    <w:p w14:paraId="186753B3" w14:textId="77777777" w:rsidR="00AC1814" w:rsidRDefault="00AC1814">
      <w:r>
        <w:t xml:space="preserve">The values are subsequently filtered by a two tap FIR filter according to:  </w:t>
      </w:r>
    </w:p>
    <w:p w14:paraId="4F02AACE" w14:textId="39318F55" w:rsidR="00AC1814" w:rsidRDefault="00737691">
      <w:pPr>
        <w:pStyle w:val="EQ"/>
      </w:pPr>
      <w:r>
        <w:rPr>
          <w:position w:val="-10"/>
        </w:rPr>
        <w:tab/>
      </w:r>
      <w:r w:rsidR="00965E77">
        <w:rPr>
          <w:noProof/>
          <w:position w:val="-10"/>
        </w:rPr>
        <w:drawing>
          <wp:inline distT="0" distB="0" distL="0" distR="0" wp14:anchorId="18C2CE20" wp14:editId="010BB529">
            <wp:extent cx="2757805" cy="205105"/>
            <wp:effectExtent l="0" t="0" r="0" b="0"/>
            <wp:docPr id="6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757805" cy="205105"/>
                    </a:xfrm>
                    <a:prstGeom prst="rect">
                      <a:avLst/>
                    </a:prstGeom>
                    <a:noFill/>
                    <a:ln>
                      <a:noFill/>
                    </a:ln>
                  </pic:spPr>
                </pic:pic>
              </a:graphicData>
            </a:graphic>
          </wp:inline>
        </w:drawing>
      </w:r>
    </w:p>
    <w:p w14:paraId="345F8431" w14:textId="507E75FB" w:rsidR="00AC1814" w:rsidRDefault="00737691">
      <w:pPr>
        <w:pStyle w:val="EQ"/>
      </w:pPr>
      <w:r>
        <w:rPr>
          <w:position w:val="-10"/>
        </w:rPr>
        <w:tab/>
      </w:r>
      <w:r w:rsidR="00965E77">
        <w:rPr>
          <w:noProof/>
          <w:position w:val="-10"/>
        </w:rPr>
        <w:drawing>
          <wp:inline distT="0" distB="0" distL="0" distR="0" wp14:anchorId="046A5242" wp14:editId="6A1C087C">
            <wp:extent cx="3300730" cy="205105"/>
            <wp:effectExtent l="0" t="0" r="0" b="0"/>
            <wp:docPr id="6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300730" cy="205105"/>
                    </a:xfrm>
                    <a:prstGeom prst="rect">
                      <a:avLst/>
                    </a:prstGeom>
                    <a:noFill/>
                    <a:ln>
                      <a:noFill/>
                    </a:ln>
                  </pic:spPr>
                </pic:pic>
              </a:graphicData>
            </a:graphic>
          </wp:inline>
        </w:drawing>
      </w:r>
    </w:p>
    <w:p w14:paraId="4F5F2018" w14:textId="169FEABD" w:rsidR="00AC1814" w:rsidRDefault="00AC1814">
      <w:r>
        <w:t xml:space="preserve">where the </w:t>
      </w:r>
      <w:r w:rsidR="00965E77">
        <w:rPr>
          <w:noProof/>
          <w:position w:val="-10"/>
        </w:rPr>
        <w:drawing>
          <wp:inline distT="0" distB="0" distL="0" distR="0" wp14:anchorId="7DE25D07" wp14:editId="5056379A">
            <wp:extent cx="481330" cy="205105"/>
            <wp:effectExtent l="0" t="0" r="0" b="0"/>
            <wp:docPr id="6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1330" cy="205105"/>
                    </a:xfrm>
                    <a:prstGeom prst="rect">
                      <a:avLst/>
                    </a:prstGeom>
                    <a:noFill/>
                    <a:ln>
                      <a:noFill/>
                    </a:ln>
                  </pic:spPr>
                </pic:pic>
              </a:graphicData>
            </a:graphic>
          </wp:inline>
        </w:drawing>
      </w:r>
      <w:r>
        <w:t xml:space="preserve"> and </w:t>
      </w:r>
      <w:r w:rsidR="00965E77">
        <w:rPr>
          <w:noProof/>
          <w:position w:val="-10"/>
        </w:rPr>
        <w:drawing>
          <wp:inline distT="0" distB="0" distL="0" distR="0" wp14:anchorId="7017D871" wp14:editId="65F748BE">
            <wp:extent cx="662305" cy="205105"/>
            <wp:effectExtent l="0" t="0" r="0" b="0"/>
            <wp:docPr id="6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62305" cy="205105"/>
                    </a:xfrm>
                    <a:prstGeom prst="rect">
                      <a:avLst/>
                    </a:prstGeom>
                    <a:noFill/>
                    <a:ln>
                      <a:noFill/>
                    </a:ln>
                  </pic:spPr>
                </pic:pic>
              </a:graphicData>
            </a:graphic>
          </wp:inline>
        </w:drawing>
      </w:r>
      <w:r>
        <w:t xml:space="preserve">are the </w:t>
      </w:r>
      <w:r>
        <w:rPr>
          <w:i/>
        </w:rPr>
        <w:t xml:space="preserve">Tavg </w:t>
      </w:r>
      <w:r>
        <w:t xml:space="preserve">and </w:t>
      </w:r>
      <w:r>
        <w:rPr>
          <w:i/>
        </w:rPr>
        <w:t>TavgSbr</w:t>
      </w:r>
      <w:r>
        <w:t xml:space="preserve"> from the previous frame.</w:t>
      </w:r>
    </w:p>
    <w:p w14:paraId="0F5F1FD3" w14:textId="77777777" w:rsidR="00AC1814" w:rsidRDefault="00AC1814">
      <w:r>
        <w:t xml:space="preserve">The </w:t>
      </w:r>
      <w:r>
        <w:rPr>
          <w:i/>
        </w:rPr>
        <w:t>avgNrg</w:t>
      </w:r>
      <w:r>
        <w:t xml:space="preserve"> parameter is similarly calculated:</w:t>
      </w:r>
    </w:p>
    <w:p w14:paraId="4F5492BB" w14:textId="3B2EC6BB" w:rsidR="00AC1814" w:rsidRDefault="00737691">
      <w:pPr>
        <w:pStyle w:val="EQ"/>
      </w:pPr>
      <w:r>
        <w:rPr>
          <w:position w:val="-22"/>
        </w:rPr>
        <w:tab/>
      </w:r>
      <w:r w:rsidR="00965E77">
        <w:rPr>
          <w:noProof/>
          <w:position w:val="-22"/>
        </w:rPr>
        <w:drawing>
          <wp:inline distT="0" distB="0" distL="0" distR="0" wp14:anchorId="5DD74D7A" wp14:editId="110D02BD">
            <wp:extent cx="1600200" cy="395605"/>
            <wp:effectExtent l="0" t="0" r="0" b="0"/>
            <wp:docPr id="6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00200" cy="395605"/>
                    </a:xfrm>
                    <a:prstGeom prst="rect">
                      <a:avLst/>
                    </a:prstGeom>
                    <a:noFill/>
                    <a:ln>
                      <a:noFill/>
                    </a:ln>
                  </pic:spPr>
                </pic:pic>
              </a:graphicData>
            </a:graphic>
          </wp:inline>
        </w:drawing>
      </w:r>
    </w:p>
    <w:p w14:paraId="7A8DE8CC" w14:textId="77777777" w:rsidR="00AC1814" w:rsidRDefault="00AC1814">
      <w:r>
        <w:t xml:space="preserve">The region borders for the </w:t>
      </w:r>
      <w:smartTag w:uri="urn:schemas-microsoft-com:office:smarttags" w:element="stockticker">
        <w:r>
          <w:t>SBR</w:t>
        </w:r>
      </w:smartTag>
      <w:r>
        <w:t xml:space="preserve"> tonality and the original tonality is modified given previous values. The modification is done by adding the "hysteresis" value to the upper border of the previous region, and subtracting the hysteresis value from the lower border of the previous region. This gives the region-borders used for the detection of the present band in the present frame. The following pseudo-code outlines how the hysteresis is applied, where the quantSteps are the region border given in detectorParamsAAC.</w:t>
      </w:r>
    </w:p>
    <w:p w14:paraId="3128C449" w14:textId="77777777" w:rsidR="00AC1814" w:rsidRDefault="00AC1814">
      <w:pPr>
        <w:pStyle w:val="pseudoCode"/>
      </w:pPr>
      <w:r>
        <w:t xml:space="preserve">  if(prevRegion &lt; numRegions)</w:t>
      </w:r>
    </w:p>
    <w:p w14:paraId="03FEE6D6" w14:textId="77777777" w:rsidR="00AC1814" w:rsidRDefault="00AC1814">
      <w:pPr>
        <w:pStyle w:val="pseudoCode"/>
      </w:pPr>
      <w:r>
        <w:t xml:space="preserve">    quantStepsTmp[prevRegion] = quantSteps[prevRegion] + hysteresis;</w:t>
      </w:r>
    </w:p>
    <w:p w14:paraId="64EA49B3" w14:textId="77777777" w:rsidR="00AC1814" w:rsidRDefault="00AC1814">
      <w:pPr>
        <w:pStyle w:val="pseudoCode"/>
      </w:pPr>
      <w:r>
        <w:t xml:space="preserve">  if(prevRegion &gt; 0)</w:t>
      </w:r>
    </w:p>
    <w:p w14:paraId="0B1A4D72" w14:textId="77777777" w:rsidR="00AC1814" w:rsidRDefault="00AC1814">
      <w:pPr>
        <w:pStyle w:val="pseudoCode"/>
      </w:pPr>
      <w:r>
        <w:t xml:space="preserve">    quantStepsTmp[prevRegion - 1] = quantSteps[prevRegion - 1] - hysteresis;</w:t>
      </w:r>
    </w:p>
    <w:p w14:paraId="0B19B3BB" w14:textId="77777777" w:rsidR="00AC1814" w:rsidRDefault="00AC1814">
      <w:pPr>
        <w:pStyle w:val="FP"/>
      </w:pPr>
    </w:p>
    <w:p w14:paraId="7410D1F1" w14:textId="77777777" w:rsidR="00AC1814" w:rsidRDefault="00AC1814">
      <w:r>
        <w:t xml:space="preserve">The region corresponding to the filtered tonality values for the original and the </w:t>
      </w:r>
      <w:smartTag w:uri="urn:schemas-microsoft-com:office:smarttags" w:element="stockticker">
        <w:r>
          <w:t>SBR</w:t>
        </w:r>
      </w:smartTag>
      <w:r>
        <w:t xml:space="preserve"> signal is obtained by finding the region that has an upper border higher than the present value, and a lower border lower or equal to the present value. This means that if the present value is smaller than the first value in the border vector, the region returned will be zero, and so on.</w:t>
      </w:r>
    </w:p>
    <w:p w14:paraId="4452EF8E" w14:textId="77777777" w:rsidR="00AC1814" w:rsidRDefault="00AC1814">
      <w:r>
        <w:t xml:space="preserve">The regions for the original and the </w:t>
      </w:r>
      <w:smartTag w:uri="urn:schemas-microsoft-com:office:smarttags" w:element="stockticker">
        <w:r>
          <w:t>SBR</w:t>
        </w:r>
      </w:smartTag>
      <w:r>
        <w:t xml:space="preserve"> signal are used to index the region space as indicated by the detectorParamsAAC, and the inverse filtering level value corresponding to the element pointed out by the region indexes is returned. Different region spaces are used for frames where a transient is detected.</w:t>
      </w:r>
    </w:p>
    <w:p w14:paraId="3CBCEEBB" w14:textId="77777777" w:rsidR="00AC1814" w:rsidRDefault="00AC1814">
      <w:r>
        <w:t xml:space="preserve">Subsequently an energy compensation is applied. The energy-value calculated from the auto correlation is mapped to a region defined in detectorParamsAAC. The index value is subtracted from the inverse filtering level obtained from the region space, and this gives the final inverse filtering level stored in the </w:t>
      </w:r>
      <w:r>
        <w:rPr>
          <w:i/>
        </w:rPr>
        <w:t>bs_inv_filt</w:t>
      </w:r>
      <w:r>
        <w:t xml:space="preserve"> vector.</w:t>
      </w:r>
    </w:p>
    <w:p w14:paraId="371F5519" w14:textId="77777777" w:rsidR="00AC1814" w:rsidRDefault="00AC1814">
      <w:pPr>
        <w:pStyle w:val="Heading3"/>
        <w:ind w:left="0" w:firstLine="0"/>
      </w:pPr>
      <w:bookmarkStart w:id="49" w:name="_Toc517366751"/>
      <w:r>
        <w:t>5.6.5</w:t>
      </w:r>
      <w:r>
        <w:tab/>
        <w:t>Additional sines estimation</w:t>
      </w:r>
      <w:bookmarkEnd w:id="49"/>
    </w:p>
    <w:p w14:paraId="48107FC4" w14:textId="77777777" w:rsidR="00AC1814" w:rsidRDefault="00AC1814">
      <w:r>
        <w:t>The additional sines estimation module, estimates for which frequency bands a strong sinusoidal component will be missing after high frequency reconstruction in the decoder. The result of the detection may not include a detection of a new siusoidal component unless the frame contains a transient, as defined by the transient detector, or unless the previous frame contained a transient positioned less than nine QMF slots from the trailing border of the previous frame. Such a detection will be removed.</w:t>
      </w:r>
    </w:p>
    <w:p w14:paraId="3C025A52" w14:textId="77777777" w:rsidR="00AC1814" w:rsidRDefault="00AC1814">
      <w:r>
        <w:t xml:space="preserve">The detection algorithm firstly calculates the input data upon which detection is done, based on the </w:t>
      </w:r>
      <w:r>
        <w:rPr>
          <w:b/>
        </w:rPr>
        <w:t>T</w:t>
      </w:r>
      <w:r>
        <w:t xml:space="preserve"> and </w:t>
      </w:r>
      <w:r>
        <w:rPr>
          <w:b/>
        </w:rPr>
        <w:t>Tsbr</w:t>
      </w:r>
      <w:r>
        <w:t xml:space="preserve"> values.</w:t>
      </w:r>
    </w:p>
    <w:p w14:paraId="414FC6A5" w14:textId="5E769383" w:rsidR="00AC1814" w:rsidRDefault="00AC1814">
      <w:pPr>
        <w:pStyle w:val="EQ"/>
      </w:pPr>
      <w:r>
        <w:lastRenderedPageBreak/>
        <w:tab/>
      </w:r>
      <w:r w:rsidR="00965E77">
        <w:rPr>
          <w:noProof/>
          <w:position w:val="-36"/>
        </w:rPr>
        <w:drawing>
          <wp:inline distT="0" distB="0" distL="0" distR="0" wp14:anchorId="27C426DA" wp14:editId="553B4944">
            <wp:extent cx="5043805" cy="495300"/>
            <wp:effectExtent l="0" t="0" r="0" b="0"/>
            <wp:docPr id="6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043805" cy="495300"/>
                    </a:xfrm>
                    <a:prstGeom prst="rect">
                      <a:avLst/>
                    </a:prstGeom>
                    <a:noFill/>
                    <a:ln>
                      <a:noFill/>
                    </a:ln>
                  </pic:spPr>
                </pic:pic>
              </a:graphicData>
            </a:graphic>
          </wp:inline>
        </w:drawing>
      </w:r>
    </w:p>
    <w:p w14:paraId="2C846D07" w14:textId="727F708F" w:rsidR="00AC1814" w:rsidRDefault="00AC1814">
      <w:pPr>
        <w:pStyle w:val="EQ"/>
      </w:pPr>
      <w:r>
        <w:tab/>
      </w:r>
      <w:r w:rsidR="00965E77">
        <w:rPr>
          <w:noProof/>
          <w:position w:val="-82"/>
        </w:rPr>
        <w:drawing>
          <wp:inline distT="0" distB="0" distL="0" distR="0" wp14:anchorId="2B133165" wp14:editId="6A8103E6">
            <wp:extent cx="5219700" cy="1005205"/>
            <wp:effectExtent l="0" t="0" r="0" b="0"/>
            <wp:docPr id="6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219700" cy="1005205"/>
                    </a:xfrm>
                    <a:prstGeom prst="rect">
                      <a:avLst/>
                    </a:prstGeom>
                    <a:noFill/>
                    <a:ln>
                      <a:noFill/>
                    </a:ln>
                  </pic:spPr>
                </pic:pic>
              </a:graphicData>
            </a:graphic>
          </wp:inline>
        </w:drawing>
      </w:r>
    </w:p>
    <w:p w14:paraId="6F576B26" w14:textId="7FBDD783" w:rsidR="00AC1814" w:rsidRDefault="00AC1814">
      <w:pPr>
        <w:pStyle w:val="EQ"/>
      </w:pPr>
      <w:r>
        <w:tab/>
      </w:r>
      <w:r w:rsidR="00965E77">
        <w:rPr>
          <w:noProof/>
          <w:position w:val="-82"/>
        </w:rPr>
        <w:drawing>
          <wp:inline distT="0" distB="0" distL="0" distR="0" wp14:anchorId="1A5AAC03" wp14:editId="5780B573">
            <wp:extent cx="5653405" cy="1005205"/>
            <wp:effectExtent l="0" t="0" r="0" b="0"/>
            <wp:docPr id="7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653405" cy="1005205"/>
                    </a:xfrm>
                    <a:prstGeom prst="rect">
                      <a:avLst/>
                    </a:prstGeom>
                    <a:noFill/>
                    <a:ln>
                      <a:noFill/>
                    </a:ln>
                  </pic:spPr>
                </pic:pic>
              </a:graphicData>
            </a:graphic>
          </wp:inline>
        </w:drawing>
      </w:r>
    </w:p>
    <w:p w14:paraId="07B68732" w14:textId="77777777" w:rsidR="00AC1814" w:rsidRDefault="00AC1814">
      <w:r>
        <w:t>The detection system is based on using guide-vectors holding information on previous detections. There are two different guide-vectors:</w:t>
      </w:r>
    </w:p>
    <w:p w14:paraId="006D3C58" w14:textId="77777777" w:rsidR="00AC1814" w:rsidRDefault="008158CC" w:rsidP="008158CC">
      <w:pPr>
        <w:pStyle w:val="B1"/>
      </w:pPr>
      <w:r>
        <w:rPr>
          <w:b/>
        </w:rPr>
        <w:t>-</w:t>
      </w:r>
      <w:r>
        <w:rPr>
          <w:b/>
        </w:rPr>
        <w:tab/>
      </w:r>
      <w:r w:rsidR="00AC1814">
        <w:rPr>
          <w:b/>
        </w:rPr>
        <w:t>guidevectorDiff</w:t>
      </w:r>
      <w:r w:rsidR="00AC1814">
        <w:t xml:space="preserve"> (has the frequency resolution of the scalefactorbands)</w:t>
      </w:r>
    </w:p>
    <w:p w14:paraId="79B0B1C4" w14:textId="77777777" w:rsidR="00AC1814" w:rsidRDefault="008158CC" w:rsidP="008158CC">
      <w:pPr>
        <w:pStyle w:val="B1"/>
      </w:pPr>
      <w:r>
        <w:rPr>
          <w:b/>
        </w:rPr>
        <w:t>-</w:t>
      </w:r>
      <w:r>
        <w:rPr>
          <w:b/>
        </w:rPr>
        <w:tab/>
      </w:r>
      <w:r w:rsidR="00AC1814">
        <w:rPr>
          <w:b/>
        </w:rPr>
        <w:t>guidevectorOrig</w:t>
      </w:r>
      <w:r w:rsidR="00AC1814">
        <w:t xml:space="preserve"> (has the frequency resolution of the QMF)</w:t>
      </w:r>
    </w:p>
    <w:p w14:paraId="0AA09615" w14:textId="77777777" w:rsidR="00AC1814" w:rsidRDefault="00AC1814">
      <w:pPr>
        <w:pStyle w:val="FP"/>
      </w:pPr>
    </w:p>
    <w:p w14:paraId="4DAA559B" w14:textId="77777777" w:rsidR="00AC1814" w:rsidRDefault="00AC1814">
      <w:r>
        <w:t xml:space="preserve">For every frame two tonality estimates in time are available, and hence two estimates in time for the </w:t>
      </w:r>
      <w:r>
        <w:rPr>
          <w:b/>
        </w:rPr>
        <w:t>diff</w:t>
      </w:r>
      <w:r>
        <w:t xml:space="preserve">, </w:t>
      </w:r>
      <w:r>
        <w:rPr>
          <w:b/>
        </w:rPr>
        <w:t>sfm</w:t>
      </w:r>
      <w:r>
        <w:t xml:space="preserve">, </w:t>
      </w:r>
      <w:r>
        <w:rPr>
          <w:b/>
        </w:rPr>
        <w:t>sfmsbr</w:t>
      </w:r>
      <w:r>
        <w:t xml:space="preserve"> parameters are available as well. For every estimate a detection is done using the guide-vectors from the previous detection. The results from the separate detections are finally merged into one decision reflecting the current frame</w:t>
      </w:r>
    </w:p>
    <w:p w14:paraId="1AA2FB12" w14:textId="77777777" w:rsidR="00AC1814" w:rsidRDefault="00AC1814">
      <w:r>
        <w:t xml:space="preserve">The detection algorithm is applied for every estimate, using guide-vectors from the previous detection and producing a detection vector and new guide-vectors. The algorithm is outlined below for tonality estimate </w:t>
      </w:r>
      <w:r>
        <w:rPr>
          <w:i/>
        </w:rPr>
        <w:t>l</w:t>
      </w:r>
      <w:r>
        <w:rPr>
          <w:i/>
          <w:vertAlign w:val="subscript"/>
        </w:rPr>
        <w:t>0</w:t>
      </w:r>
      <w:r>
        <w:t>.</w:t>
      </w:r>
    </w:p>
    <w:p w14:paraId="79869A42" w14:textId="77777777" w:rsidR="00AC1814" w:rsidRDefault="00AC1814">
      <w:r>
        <w:t xml:space="preserve">Firstly, for every scalefactor band the difference signal is compared to a threshold </w:t>
      </w:r>
      <w:r>
        <w:rPr>
          <w:i/>
        </w:rPr>
        <w:t>thresTemp.</w:t>
      </w:r>
      <w:r>
        <w:t xml:space="preserve"> The threshold is calculated based on the guide-vectors and a decay-factor according to:</w:t>
      </w:r>
    </w:p>
    <w:p w14:paraId="3BD8C313" w14:textId="77777777" w:rsidR="00AC1814" w:rsidRDefault="00AC1814">
      <w:pPr>
        <w:pStyle w:val="pseudoCode"/>
      </w:pPr>
      <w:r>
        <w:t xml:space="preserve">  thresTemp = guideVectorDiff[i][l0] ? </w:t>
      </w:r>
    </w:p>
    <w:p w14:paraId="05C0755D" w14:textId="77777777" w:rsidR="00AC1814" w:rsidRDefault="00AC1814">
      <w:pPr>
        <w:pStyle w:val="pseudoCode"/>
        <w:spacing w:before="60"/>
      </w:pPr>
      <w:r>
        <w:t xml:space="preserve">              max(decayGuideDiff*guideVectorDiff[i][l0],thresHoldDiffGuide):  </w:t>
      </w:r>
      <w:r>
        <w:br/>
        <w:t xml:space="preserve">              thresHoldDiff;</w:t>
      </w:r>
    </w:p>
    <w:p w14:paraId="436332DF" w14:textId="77777777" w:rsidR="00AC1814" w:rsidRDefault="00AC1814">
      <w:pPr>
        <w:pStyle w:val="pseudoCode"/>
      </w:pPr>
      <w:r>
        <w:t xml:space="preserve">  thresTemp = min(thresTemp, thresHoldDiff);</w:t>
      </w:r>
    </w:p>
    <w:p w14:paraId="4FA376CB" w14:textId="77777777" w:rsidR="00AC1814" w:rsidRDefault="00AC1814"/>
    <w:p w14:paraId="4D112528" w14:textId="77777777" w:rsidR="00AC1814" w:rsidRDefault="00AC1814">
      <w:r>
        <w:t xml:space="preserve">If the difference </w:t>
      </w:r>
      <w:r>
        <w:rPr>
          <w:b/>
        </w:rPr>
        <w:t>diff</w:t>
      </w:r>
      <w:r>
        <w:t xml:space="preserve"> for a scalefactor band is higher than the threshold, the detection vector is set to one for this scalefactor band, and the new guide vector is given the current difference value for the present scalefactor band. If the difference in tonality is lower than the threshold, but the guide vector indicated that present scale factor band had a detected missing sine in for the previous tonality estimate, the guide vector "guideVectorOrig", is assigned the thresHoldToneGuide value, in order to track the decay of the original tone instead of the difference signal. This is outlined for scalefactor band i, in the following pseudo-code:</w:t>
      </w:r>
    </w:p>
    <w:p w14:paraId="25CB6073" w14:textId="77777777" w:rsidR="00AC1814" w:rsidRDefault="00AC1814">
      <w:pPr>
        <w:pStyle w:val="pseudoCode"/>
      </w:pPr>
      <w:r>
        <w:tab/>
        <w:t>if(diff[i][l0] &gt; thresTemp){</w:t>
      </w:r>
    </w:p>
    <w:p w14:paraId="063FEB5B" w14:textId="77777777" w:rsidR="00AC1814" w:rsidRDefault="00AC1814">
      <w:pPr>
        <w:pStyle w:val="pseudoCode"/>
      </w:pPr>
      <w:r>
        <w:t xml:space="preserve">      detVec[i][l0] = 1;</w:t>
      </w:r>
    </w:p>
    <w:p w14:paraId="5D34B1C9" w14:textId="77777777" w:rsidR="00AC1814" w:rsidRDefault="00AC1814">
      <w:pPr>
        <w:pStyle w:val="pseudoCode"/>
      </w:pPr>
      <w:r>
        <w:t xml:space="preserve">      guideVectorDiff[i][l0+1] = diff[i][l0];</w:t>
      </w:r>
    </w:p>
    <w:p w14:paraId="499560E8" w14:textId="77777777" w:rsidR="00AC1814" w:rsidRDefault="00AC1814">
      <w:pPr>
        <w:pStyle w:val="pseudoCode"/>
      </w:pPr>
      <w:r>
        <w:t xml:space="preserve">    }</w:t>
      </w:r>
    </w:p>
    <w:p w14:paraId="02B38BE9" w14:textId="77777777" w:rsidR="00AC1814" w:rsidRDefault="00AC1814">
      <w:pPr>
        <w:pStyle w:val="pseudoCode"/>
      </w:pPr>
      <w:r>
        <w:t xml:space="preserve">    else{</w:t>
      </w:r>
    </w:p>
    <w:p w14:paraId="3D0B2523" w14:textId="77777777" w:rsidR="00AC1814" w:rsidRDefault="00AC1814">
      <w:pPr>
        <w:pStyle w:val="pseudoCode"/>
      </w:pPr>
      <w:r>
        <w:t xml:space="preserve">      if(guideVectorDiff[i]){</w:t>
      </w:r>
    </w:p>
    <w:p w14:paraId="6F9C9218" w14:textId="77777777" w:rsidR="00AC1814" w:rsidRDefault="00AC1814">
      <w:pPr>
        <w:pStyle w:val="pseudoCode"/>
      </w:pPr>
      <w:r>
        <w:t xml:space="preserve">        guideVectorOrig[i][l0] = thresHoldToneGuide;</w:t>
      </w:r>
    </w:p>
    <w:p w14:paraId="649DA684" w14:textId="77777777" w:rsidR="00AC1814" w:rsidRDefault="00AC1814">
      <w:pPr>
        <w:pStyle w:val="pseudoCode"/>
      </w:pPr>
      <w:r>
        <w:t xml:space="preserve">      }</w:t>
      </w:r>
    </w:p>
    <w:p w14:paraId="0F0A0347" w14:textId="77777777" w:rsidR="00AC1814" w:rsidRDefault="00AC1814">
      <w:pPr>
        <w:pStyle w:val="pseudoCode"/>
      </w:pPr>
      <w:r>
        <w:t xml:space="preserve">    }</w:t>
      </w:r>
    </w:p>
    <w:p w14:paraId="0E2C6ECC" w14:textId="77777777" w:rsidR="00AC1814" w:rsidRDefault="00AC1814"/>
    <w:p w14:paraId="59A33DD5" w14:textId="77777777" w:rsidR="00AC1814" w:rsidRDefault="00AC1814">
      <w:r>
        <w:t>A second detection is done for all scalefactor bands where guideVectorOrig is not zero. The threshold used is calculated according to:</w:t>
      </w:r>
    </w:p>
    <w:p w14:paraId="6687F748" w14:textId="77777777" w:rsidR="00AC1814" w:rsidRDefault="00AC1814">
      <w:pPr>
        <w:pStyle w:val="pseudoCode"/>
      </w:pPr>
      <w:r>
        <w:t xml:space="preserve">  thresOrig = max(guideVectorOrig[i][l0]*decayGuideOrig,thresHoldToneGuide);</w:t>
      </w:r>
    </w:p>
    <w:p w14:paraId="09267C5F" w14:textId="77777777" w:rsidR="00AC1814" w:rsidRDefault="00AC1814">
      <w:pPr>
        <w:pStyle w:val="pseudoCode"/>
      </w:pPr>
      <w:r>
        <w:t xml:space="preserve">  thresOrig = min(thresOrig,thresHoldTone);</w:t>
      </w:r>
    </w:p>
    <w:p w14:paraId="247DFB9D" w14:textId="77777777" w:rsidR="00AC1814" w:rsidRDefault="00AC1814">
      <w:pPr>
        <w:pStyle w:val="FP"/>
      </w:pPr>
    </w:p>
    <w:p w14:paraId="102A8B3B" w14:textId="77777777" w:rsidR="00AC1814" w:rsidRDefault="00AC1814">
      <w:r>
        <w:t xml:space="preserve">If the tonality value in </w:t>
      </w:r>
      <w:r>
        <w:rPr>
          <w:b/>
        </w:rPr>
        <w:t>T</w:t>
      </w:r>
      <w:r>
        <w:t xml:space="preserve"> for any QMF subband within the a scalefactor band is above the threshold the detection vector element for this subband is set to one, as well as the new guide vector. The following pseudo-code outlines the second round of detection, for scalefactor band </w:t>
      </w:r>
      <w:r>
        <w:rPr>
          <w:i/>
        </w:rPr>
        <w:t>i</w:t>
      </w:r>
      <w:r>
        <w:t xml:space="preserve">, where </w:t>
      </w:r>
      <w:r>
        <w:rPr>
          <w:i/>
        </w:rPr>
        <w:t>ll</w:t>
      </w:r>
      <w:r>
        <w:t xml:space="preserve"> and </w:t>
      </w:r>
      <w:r>
        <w:rPr>
          <w:i/>
        </w:rPr>
        <w:t>lu</w:t>
      </w:r>
      <w:r>
        <w:t xml:space="preserve"> are the lower and upper QMF subband borders for the present scalefactor band:</w:t>
      </w:r>
    </w:p>
    <w:p w14:paraId="4B2C1E11" w14:textId="77777777" w:rsidR="00AC1814" w:rsidRDefault="00AC1814">
      <w:pPr>
        <w:pStyle w:val="pseudoCode"/>
      </w:pPr>
      <w:r>
        <w:tab/>
        <w:t>if(guideVectorOrig[i][l0]){</w:t>
      </w:r>
    </w:p>
    <w:p w14:paraId="768A3E86" w14:textId="77777777" w:rsidR="00AC1814" w:rsidRDefault="00AC1814">
      <w:pPr>
        <w:pStyle w:val="pseudoCode"/>
      </w:pPr>
      <w:r>
        <w:t xml:space="preserve">      for(j= ll;j&lt;lu;j++){</w:t>
      </w:r>
    </w:p>
    <w:p w14:paraId="308D9E68" w14:textId="77777777" w:rsidR="00AC1814" w:rsidRDefault="00AC1814">
      <w:pPr>
        <w:pStyle w:val="pseudoCode"/>
      </w:pPr>
      <w:r>
        <w:t xml:space="preserve">        if(T[j][l0] &gt; thresOrig){</w:t>
      </w:r>
    </w:p>
    <w:p w14:paraId="4402BBD8" w14:textId="77777777" w:rsidR="00AC1814" w:rsidRDefault="00AC1814">
      <w:pPr>
        <w:pStyle w:val="pseudoCode"/>
      </w:pPr>
      <w:r>
        <w:t xml:space="preserve">          detVec[i][l0] = 1;</w:t>
      </w:r>
    </w:p>
    <w:p w14:paraId="37ED32EC" w14:textId="77777777" w:rsidR="00AC1814" w:rsidRDefault="00AC1814">
      <w:pPr>
        <w:pStyle w:val="pseudoCode"/>
      </w:pPr>
      <w:r>
        <w:t xml:space="preserve">          guideVectorOrig[i][l0+1] = T[j][l0];</w:t>
      </w:r>
    </w:p>
    <w:p w14:paraId="21C75F54" w14:textId="77777777" w:rsidR="00AC1814" w:rsidRDefault="00AC1814">
      <w:pPr>
        <w:pStyle w:val="pseudoCode"/>
      </w:pPr>
      <w:r>
        <w:t xml:space="preserve">        }</w:t>
      </w:r>
    </w:p>
    <w:p w14:paraId="78A0D9F3" w14:textId="77777777" w:rsidR="00AC1814" w:rsidRDefault="00AC1814">
      <w:pPr>
        <w:pStyle w:val="pseudoCode"/>
      </w:pPr>
      <w:r>
        <w:t xml:space="preserve">      }</w:t>
      </w:r>
    </w:p>
    <w:p w14:paraId="4DD64792" w14:textId="77777777" w:rsidR="00AC1814" w:rsidRDefault="00AC1814">
      <w:pPr>
        <w:pStyle w:val="pseudoCode"/>
      </w:pPr>
      <w:r>
        <w:t xml:space="preserve">    }</w:t>
      </w:r>
    </w:p>
    <w:p w14:paraId="30849577" w14:textId="77777777" w:rsidR="00AC1814" w:rsidRPr="008158CC" w:rsidRDefault="00AC1814">
      <w:pPr>
        <w:pStyle w:val="FP"/>
      </w:pPr>
    </w:p>
    <w:p w14:paraId="6966BF82" w14:textId="77777777" w:rsidR="00AC1814" w:rsidRDefault="00AC1814">
      <w:r>
        <w:t xml:space="preserve">Finally, for every scalefactor band, a detection is done in order to make sure that one single strong sinusoidal in the original signal is not replaced (by patching) by several strong sinusoids in the </w:t>
      </w:r>
      <w:smartTag w:uri="urn:schemas-microsoft-com:office:smarttags" w:element="stockticker">
        <w:r>
          <w:t>SBR</w:t>
        </w:r>
      </w:smartTag>
      <w:r>
        <w:t xml:space="preserve"> signal. For all scalefactor bands larger than one QMF subband, the values of </w:t>
      </w:r>
      <w:r>
        <w:rPr>
          <w:b/>
        </w:rPr>
        <w:t>sfm</w:t>
      </w:r>
      <w:r>
        <w:t xml:space="preserve"> and </w:t>
      </w:r>
      <w:r>
        <w:rPr>
          <w:b/>
        </w:rPr>
        <w:t>sfmSbr</w:t>
      </w:r>
      <w:r>
        <w:t xml:space="preserve"> is compared. This is done according to:</w:t>
      </w:r>
    </w:p>
    <w:p w14:paraId="25CDD0CB" w14:textId="77777777" w:rsidR="00AC1814" w:rsidRDefault="00AC1814">
      <w:pPr>
        <w:pStyle w:val="pseudoCode"/>
      </w:pPr>
      <w:r>
        <w:t xml:space="preserve">  for(j= ll;j&lt;lu;j++){</w:t>
      </w:r>
    </w:p>
    <w:p w14:paraId="63CFCB2B" w14:textId="77777777" w:rsidR="00AC1814" w:rsidRDefault="00AC1814">
      <w:pPr>
        <w:pStyle w:val="pseudoCode"/>
      </w:pPr>
      <w:r>
        <w:t xml:space="preserve">    if(T[j][l0] &gt; thresOrig &amp;&amp; </w:t>
      </w:r>
    </w:p>
    <w:p w14:paraId="35B21F24" w14:textId="77777777" w:rsidR="00AC1814" w:rsidRDefault="00AC1814">
      <w:pPr>
        <w:pStyle w:val="pseudoCode"/>
      </w:pPr>
      <w:r>
        <w:t xml:space="preserve">      (sfmSbr[i][l0] &gt; sfmThresSbr &amp;&amp; sfm[i][l0]&lt;sfmThresOrig)){</w:t>
      </w:r>
    </w:p>
    <w:p w14:paraId="0D617ED9" w14:textId="77777777" w:rsidR="00AC1814" w:rsidRDefault="00AC1814">
      <w:pPr>
        <w:pStyle w:val="pseudoCode"/>
      </w:pPr>
      <w:r>
        <w:t xml:space="preserve">          detVec[i][l0] = 1;</w:t>
      </w:r>
    </w:p>
    <w:p w14:paraId="704C0B58" w14:textId="77777777" w:rsidR="00AC1814" w:rsidRDefault="00AC1814">
      <w:pPr>
        <w:pStyle w:val="pseudoCode"/>
      </w:pPr>
      <w:r>
        <w:t xml:space="preserve">          guideVectorOrig[i][l0+1] = T[j][l0];</w:t>
      </w:r>
    </w:p>
    <w:p w14:paraId="305C17DF" w14:textId="77777777" w:rsidR="00AC1814" w:rsidRDefault="00AC1814">
      <w:pPr>
        <w:pStyle w:val="pseudoCode"/>
      </w:pPr>
      <w:r>
        <w:t xml:space="preserve">        }</w:t>
      </w:r>
    </w:p>
    <w:p w14:paraId="580C84E0" w14:textId="77777777" w:rsidR="00AC1814" w:rsidRDefault="00AC1814">
      <w:pPr>
        <w:pStyle w:val="pseudoCode"/>
      </w:pPr>
      <w:r>
        <w:t xml:space="preserve">      }</w:t>
      </w:r>
    </w:p>
    <w:p w14:paraId="73526E6C" w14:textId="77777777" w:rsidR="00AC1814" w:rsidRDefault="00AC1814">
      <w:pPr>
        <w:pStyle w:val="FP"/>
      </w:pPr>
    </w:p>
    <w:p w14:paraId="3C631866" w14:textId="77777777" w:rsidR="00AC1814" w:rsidRDefault="00AC1814">
      <w:r>
        <w:t>However, for the scalefactor bands only containing one QMF subband the above matrices are defined according to:</w:t>
      </w:r>
    </w:p>
    <w:p w14:paraId="40ABE1F0" w14:textId="77777777" w:rsidR="00AC1814" w:rsidRDefault="00AC1814">
      <w:pPr>
        <w:pStyle w:val="pseudoCode"/>
      </w:pPr>
      <w:r>
        <w:t xml:space="preserve">  if(T[ll][l0] &gt; thresHoldTone &amp;&amp; </w:t>
      </w:r>
    </w:p>
    <w:p w14:paraId="1D0788B6" w14:textId="77777777" w:rsidR="00AC1814" w:rsidRDefault="00AC1814">
      <w:pPr>
        <w:pStyle w:val="pseudoCode"/>
      </w:pPr>
      <w:r>
        <w:t xml:space="preserve">    (diff[+1][l0] &lt; 1/thresHoldTone ||</w:t>
      </w:r>
    </w:p>
    <w:p w14:paraId="45145D66" w14:textId="77777777" w:rsidR="00AC1814" w:rsidRDefault="00AC1814">
      <w:pPr>
        <w:pStyle w:val="pseudoCode"/>
      </w:pPr>
      <w:r>
        <w:t xml:space="preserve">     diff[i-1][l0] &lt; 1/thresHoldTone)){</w:t>
      </w:r>
    </w:p>
    <w:p w14:paraId="394FDD22" w14:textId="77777777" w:rsidR="00AC1814" w:rsidRDefault="00AC1814">
      <w:pPr>
        <w:pStyle w:val="pseudoCode"/>
      </w:pPr>
      <w:r>
        <w:t xml:space="preserve">     detVec[i][l0] = 1;</w:t>
      </w:r>
    </w:p>
    <w:p w14:paraId="47E33B57" w14:textId="77777777" w:rsidR="00AC1814" w:rsidRDefault="00AC1814">
      <w:pPr>
        <w:pStyle w:val="pseudoCode"/>
      </w:pPr>
      <w:r>
        <w:t xml:space="preserve">     guideVectorOrig[i][l0+1] = T[ll][l0];</w:t>
      </w:r>
    </w:p>
    <w:p w14:paraId="73685836" w14:textId="77777777" w:rsidR="00AC1814" w:rsidRDefault="00AC1814">
      <w:pPr>
        <w:pStyle w:val="pseudoCode"/>
      </w:pPr>
      <w:r>
        <w:t xml:space="preserve">  }</w:t>
      </w:r>
    </w:p>
    <w:p w14:paraId="050D0722" w14:textId="77777777" w:rsidR="00AC1814" w:rsidRDefault="00AC1814">
      <w:pPr>
        <w:pStyle w:val="FP"/>
      </w:pPr>
    </w:p>
    <w:p w14:paraId="5FD74C09" w14:textId="77777777" w:rsidR="00AC1814" w:rsidRDefault="00AC1814">
      <w:r>
        <w:t>The above is applied for every estimate, i.e. twice per frame. If a new detection is allowed, e.g. there is a transient present in the frame, the following additional algorithmic step is performed:</w:t>
      </w:r>
    </w:p>
    <w:p w14:paraId="618CE74F" w14:textId="77777777" w:rsidR="00AC1814" w:rsidRDefault="008158CC" w:rsidP="008158CC">
      <w:pPr>
        <w:pStyle w:val="B1"/>
      </w:pPr>
      <w:r>
        <w:t>-</w:t>
      </w:r>
      <w:r>
        <w:tab/>
      </w:r>
      <w:r w:rsidR="00AC1814">
        <w:t>Identify adjacent scalefactor bands where detection of a missing sine is done in both bands</w:t>
      </w:r>
    </w:p>
    <w:p w14:paraId="7592AD12" w14:textId="77777777" w:rsidR="00AC1814" w:rsidRDefault="008158CC" w:rsidP="008158CC">
      <w:pPr>
        <w:pStyle w:val="B1"/>
      </w:pPr>
      <w:r>
        <w:t>-</w:t>
      </w:r>
      <w:r>
        <w:tab/>
      </w:r>
      <w:r w:rsidR="00AC1814">
        <w:t>Find the QMF subband within each scalefactor band that has the highest tonality</w:t>
      </w:r>
    </w:p>
    <w:p w14:paraId="1706708C" w14:textId="77777777" w:rsidR="00AC1814" w:rsidRDefault="008158CC" w:rsidP="008158CC">
      <w:pPr>
        <w:pStyle w:val="B1"/>
      </w:pPr>
      <w:r>
        <w:t>-</w:t>
      </w:r>
      <w:r>
        <w:tab/>
      </w:r>
      <w:r w:rsidR="00AC1814">
        <w:t>If the QMF subband with the highest tonality value are adjacent, remove the detection for the scalefactor band with the lowest tonality.</w:t>
      </w:r>
    </w:p>
    <w:p w14:paraId="6D1858A3" w14:textId="77777777" w:rsidR="00AC1814" w:rsidRDefault="00AC1814"/>
    <w:p w14:paraId="5A0D64BE" w14:textId="77777777" w:rsidR="00AC1814" w:rsidRDefault="00AC1814">
      <w:r>
        <w:t>Finally the detection decisions from the different detections are merged together, according to:</w:t>
      </w:r>
    </w:p>
    <w:p w14:paraId="4EDEACDB" w14:textId="77777777" w:rsidR="00AC1814" w:rsidRPr="00FB3D87" w:rsidRDefault="00AC1814">
      <w:pPr>
        <w:pStyle w:val="pseudoCode"/>
        <w:rPr>
          <w:lang w:val="nb-NO"/>
        </w:rPr>
      </w:pPr>
      <w:r>
        <w:t xml:space="preserve">  </w:t>
      </w:r>
      <w:r w:rsidRPr="00FB3D87">
        <w:rPr>
          <w:lang w:val="nb-NO"/>
        </w:rPr>
        <w:t>for(i = 0; i&lt; nSfb; i++){</w:t>
      </w:r>
    </w:p>
    <w:p w14:paraId="4F9A339C" w14:textId="77777777" w:rsidR="00AC1814" w:rsidRPr="00FB3D87" w:rsidRDefault="00AC1814">
      <w:pPr>
        <w:pStyle w:val="pseudoCode"/>
        <w:rPr>
          <w:lang w:val="nb-NO"/>
        </w:rPr>
      </w:pPr>
      <w:r w:rsidRPr="00FB3D87">
        <w:rPr>
          <w:lang w:val="nb-NO"/>
        </w:rPr>
        <w:t xml:space="preserve">    for(est = start; est &lt; totNoEst; est++){</w:t>
      </w:r>
    </w:p>
    <w:p w14:paraId="69BAD0A5" w14:textId="77777777" w:rsidR="00AC1814" w:rsidRDefault="00AC1814">
      <w:pPr>
        <w:pStyle w:val="pseudoCode"/>
      </w:pPr>
      <w:r w:rsidRPr="00FB3D87">
        <w:rPr>
          <w:lang w:val="nb-NO"/>
        </w:rPr>
        <w:t xml:space="preserve">      </w:t>
      </w:r>
      <w:r>
        <w:t>bs_add_harmonic[i] = bs_add_harmonic[i] || detVec[i][est];</w:t>
      </w:r>
    </w:p>
    <w:p w14:paraId="3EE33623" w14:textId="77777777" w:rsidR="00AC1814" w:rsidRDefault="00AC1814">
      <w:pPr>
        <w:pStyle w:val="pseudoCode"/>
      </w:pPr>
      <w:r>
        <w:t xml:space="preserve">    }</w:t>
      </w:r>
    </w:p>
    <w:p w14:paraId="2DA0C1A5" w14:textId="77777777" w:rsidR="00AC1814" w:rsidRDefault="00AC1814">
      <w:pPr>
        <w:pStyle w:val="pseudoCode"/>
      </w:pPr>
      <w:r>
        <w:t xml:space="preserve">  }</w:t>
      </w:r>
    </w:p>
    <w:p w14:paraId="0B31A41F" w14:textId="77777777" w:rsidR="00AC1814" w:rsidRDefault="00AC1814">
      <w:r>
        <w:t xml:space="preserve">Here </w:t>
      </w:r>
      <w:r>
        <w:rPr>
          <w:i/>
        </w:rPr>
        <w:t>start</w:t>
      </w:r>
      <w:r>
        <w:t xml:space="preserve"> equals two if the </w:t>
      </w:r>
      <w:r>
        <w:rPr>
          <w:i/>
        </w:rPr>
        <w:t>newDetectionAllowed</w:t>
      </w:r>
      <w:r>
        <w:t xml:space="preserve"> flag is set, otherwise it is set to zero.</w:t>
      </w:r>
    </w:p>
    <w:p w14:paraId="0A71F030" w14:textId="77777777" w:rsidR="00AC1814" w:rsidRDefault="00AC1814"/>
    <w:p w14:paraId="50181A62" w14:textId="77777777" w:rsidR="00AC1814" w:rsidRDefault="00AC1814">
      <w:r>
        <w:t xml:space="preserve">If the </w:t>
      </w:r>
      <w:r>
        <w:rPr>
          <w:i/>
        </w:rPr>
        <w:t>newDetectionAllowed</w:t>
      </w:r>
      <w:r>
        <w:t xml:space="preserve"> flag is not set, detections that were not present before are removed, according to:</w:t>
      </w:r>
    </w:p>
    <w:p w14:paraId="47B8FD3D" w14:textId="77777777" w:rsidR="00AC1814" w:rsidRDefault="00AC1814">
      <w:pPr>
        <w:pStyle w:val="pseudoCode"/>
      </w:pPr>
      <w:r>
        <w:t xml:space="preserve">  if(!newDetectionAllowed){</w:t>
      </w:r>
    </w:p>
    <w:p w14:paraId="1ED7EC9F" w14:textId="77777777" w:rsidR="00AC1814" w:rsidRDefault="00AC1814">
      <w:pPr>
        <w:pStyle w:val="pseudoCode"/>
      </w:pPr>
      <w:r>
        <w:t xml:space="preserve">    for(i=0;i&lt;nSfb;i++){</w:t>
      </w:r>
    </w:p>
    <w:p w14:paraId="5C9D52F9" w14:textId="77777777" w:rsidR="00AC1814" w:rsidRDefault="00AC1814">
      <w:pPr>
        <w:pStyle w:val="pseudoCode"/>
      </w:pPr>
      <w:r>
        <w:t xml:space="preserve">      if(bs_add_harmonic[i] – prev_bs_add_harmonic[i] &gt; 0)</w:t>
      </w:r>
    </w:p>
    <w:p w14:paraId="1A84F1AD" w14:textId="77777777" w:rsidR="00AC1814" w:rsidRDefault="00AC1814">
      <w:pPr>
        <w:pStyle w:val="pseudoCode"/>
      </w:pPr>
      <w:r>
        <w:t xml:space="preserve">        bs_add_harmonic[i] = 0;</w:t>
      </w:r>
    </w:p>
    <w:p w14:paraId="79383DCE" w14:textId="77777777" w:rsidR="00AC1814" w:rsidRDefault="00AC1814">
      <w:pPr>
        <w:pStyle w:val="pseudoCode"/>
      </w:pPr>
      <w:r>
        <w:t xml:space="preserve">    }</w:t>
      </w:r>
    </w:p>
    <w:p w14:paraId="7DA7FE5E" w14:textId="77777777" w:rsidR="00AC1814" w:rsidRDefault="00AC1814">
      <w:pPr>
        <w:pStyle w:val="pseudoCode"/>
      </w:pPr>
      <w:r>
        <w:t xml:space="preserve">  }</w:t>
      </w:r>
    </w:p>
    <w:p w14:paraId="30D66A24" w14:textId="77777777" w:rsidR="00AC1814" w:rsidRDefault="00AC1814"/>
    <w:p w14:paraId="2CB2A2A6" w14:textId="77777777" w:rsidR="00AC1814" w:rsidRDefault="00AC1814">
      <w:r>
        <w:lastRenderedPageBreak/>
        <w:t>Apart from detection in which scalefactor band a sinusoidal should be added the module also calculates an energy compensation vector. This is used in the envelope estimation module.</w:t>
      </w:r>
    </w:p>
    <w:p w14:paraId="5C167D4A" w14:textId="77777777" w:rsidR="00AC1814" w:rsidRDefault="00AC1814">
      <w:r>
        <w:t xml:space="preserve">For every scalefactor band where a missing sine has been detected the maximum tonality value in the T matrix is found, indicated by </w:t>
      </w:r>
      <w:r>
        <w:rPr>
          <w:i/>
        </w:rPr>
        <w:t>maxPosF</w:t>
      </w:r>
      <w:r>
        <w:t xml:space="preserve"> (indicating the subband) and </w:t>
      </w:r>
      <w:r>
        <w:rPr>
          <w:i/>
        </w:rPr>
        <w:t>maxPosT</w:t>
      </w:r>
      <w:r>
        <w:t xml:space="preserve"> (indicating the QMF slot). If </w:t>
      </w:r>
      <w:r>
        <w:rPr>
          <w:i/>
        </w:rPr>
        <w:t>maxPosF</w:t>
      </w:r>
      <w:r>
        <w:t xml:space="preserve"> coincides with a scalefactor band border and a detection was not done for the adjacent scalefactor band, a compensation value is calculated according to (here outlined for the case where the </w:t>
      </w:r>
      <w:r>
        <w:rPr>
          <w:i/>
        </w:rPr>
        <w:t>maxPosF</w:t>
      </w:r>
      <w:r>
        <w:t xml:space="preserve"> value coincides for the lower scalefactorband border):</w:t>
      </w:r>
    </w:p>
    <w:p w14:paraId="65D1688E" w14:textId="77777777" w:rsidR="00AC1814" w:rsidRDefault="00AC1814">
      <w:pPr>
        <w:pStyle w:val="pseudoCode"/>
      </w:pPr>
      <w:r>
        <w:t xml:space="preserve">  compValue = (int) (fabs(</w:t>
      </w:r>
      <w:smartTag w:uri="urn:schemas-microsoft-com:office:smarttags" w:element="stockticker">
        <w:r>
          <w:t>ILOG</w:t>
        </w:r>
      </w:smartTag>
      <w:r>
        <w:t>2*log(diff[i - 1][maxPosT] +EPS)) + 0.5f);</w:t>
      </w:r>
    </w:p>
    <w:p w14:paraId="2DA50646" w14:textId="77777777" w:rsidR="00AC1814" w:rsidRDefault="00AC1814">
      <w:pPr>
        <w:pStyle w:val="pseudoCode"/>
      </w:pPr>
      <w:r>
        <w:t xml:space="preserve">  if (compValue &gt; maxComp)</w:t>
      </w:r>
    </w:p>
    <w:p w14:paraId="2EEE7A7B" w14:textId="77777777" w:rsidR="00AC1814" w:rsidRDefault="00AC1814">
      <w:pPr>
        <w:pStyle w:val="pseudoCode"/>
      </w:pPr>
      <w:r>
        <w:t xml:space="preserve">    compValue = maxComp;</w:t>
      </w:r>
    </w:p>
    <w:p w14:paraId="0DDD8C5D" w14:textId="77777777" w:rsidR="00AC1814" w:rsidRDefault="00AC1814">
      <w:pPr>
        <w:pStyle w:val="pseudoCode"/>
      </w:pPr>
    </w:p>
    <w:p w14:paraId="075E90CC" w14:textId="77777777" w:rsidR="00AC1814" w:rsidRDefault="00AC1814">
      <w:pPr>
        <w:pStyle w:val="pseudoCode"/>
      </w:pPr>
      <w:r>
        <w:t xml:space="preserve">  if(!pAddHarmonicsScaleFactorBands[i-1]) {</w:t>
      </w:r>
    </w:p>
    <w:p w14:paraId="51E5A0C0" w14:textId="77777777" w:rsidR="00AC1814" w:rsidRDefault="00AC1814">
      <w:pPr>
        <w:pStyle w:val="pseudoCode"/>
      </w:pPr>
      <w:r>
        <w:t xml:space="preserve">    if(tonality[maxPosF -1][maxPosT] &gt; tonalityQuota*tonality[maxPosF][maxPosT]){</w:t>
      </w:r>
    </w:p>
    <w:p w14:paraId="7154B9E4" w14:textId="77777777" w:rsidR="00AC1814" w:rsidRDefault="00AC1814">
      <w:pPr>
        <w:pStyle w:val="pseudoCode"/>
      </w:pPr>
      <w:r>
        <w:t xml:space="preserve">      compVec[i-1] = -1*compValue;</w:t>
      </w:r>
    </w:p>
    <w:p w14:paraId="5A6C5F5B" w14:textId="77777777" w:rsidR="00AC1814" w:rsidRDefault="00AC1814">
      <w:pPr>
        <w:pStyle w:val="pseudoCode"/>
      </w:pPr>
      <w:r>
        <w:t xml:space="preserve">    }</w:t>
      </w:r>
    </w:p>
    <w:p w14:paraId="0A9305E5" w14:textId="77777777" w:rsidR="00AC1814" w:rsidRDefault="00AC1814">
      <w:pPr>
        <w:pStyle w:val="pseudoCode"/>
      </w:pPr>
      <w:r>
        <w:t xml:space="preserve">  }</w:t>
      </w:r>
    </w:p>
    <w:p w14:paraId="4555E1E1" w14:textId="77777777" w:rsidR="00AC1814" w:rsidRDefault="00AC1814"/>
    <w:p w14:paraId="0AC75DB7" w14:textId="77777777" w:rsidR="00AC1814" w:rsidRDefault="00AC1814">
      <w:r>
        <w:t xml:space="preserve">Finally the detection algorithm compensates for the case where a strong sinusoidal is present in the patched </w:t>
      </w:r>
      <w:smartTag w:uri="urn:schemas-microsoft-com:office:smarttags" w:element="stockticker">
        <w:r>
          <w:t>SBR</w:t>
        </w:r>
      </w:smartTag>
      <w:r>
        <w:t xml:space="preserve"> signal where there were no strong sinusoidal in the original, and at the same time there is a sinusoidal missing in the adjacent scalefactor band. This is done for all scalefactor bands where a sine is missing (except for the first and the last scalefactor band), according to the following:</w:t>
      </w:r>
    </w:p>
    <w:p w14:paraId="1D62FB51" w14:textId="77777777" w:rsidR="00AC1814" w:rsidRDefault="00AC1814">
      <w:pPr>
        <w:pStyle w:val="pseudoCode"/>
      </w:pPr>
      <w:r>
        <w:t xml:space="preserve">  compValue = (int) (fabs(</w:t>
      </w:r>
      <w:smartTag w:uri="urn:schemas-microsoft-com:office:smarttags" w:element="stockticker">
        <w:r>
          <w:t>ILOG</w:t>
        </w:r>
      </w:smartTag>
      <w:r>
        <w:t>2*log(diff[i - 1][maxPosT]+EPS)) + 0.5f);</w:t>
      </w:r>
    </w:p>
    <w:p w14:paraId="795010FD" w14:textId="77777777" w:rsidR="00AC1814" w:rsidRDefault="00AC1814">
      <w:pPr>
        <w:pStyle w:val="pseudoCode"/>
      </w:pPr>
      <w:r>
        <w:t xml:space="preserve">  if (compValue &gt; maxComp)</w:t>
      </w:r>
    </w:p>
    <w:p w14:paraId="0FA8AD74" w14:textId="77777777" w:rsidR="00AC1814" w:rsidRDefault="00AC1814">
      <w:pPr>
        <w:pStyle w:val="pseudoCode"/>
      </w:pPr>
      <w:r>
        <w:t xml:space="preserve">    compValue = maxComp;</w:t>
      </w:r>
    </w:p>
    <w:p w14:paraId="5512F236" w14:textId="77777777" w:rsidR="00AC1814" w:rsidRDefault="00AC1814">
      <w:pPr>
        <w:pStyle w:val="pseudoCode"/>
      </w:pPr>
    </w:p>
    <w:p w14:paraId="52E2EEDD" w14:textId="77777777" w:rsidR="00AC1814" w:rsidRDefault="00AC1814">
      <w:pPr>
        <w:pStyle w:val="pseudoCode"/>
      </w:pPr>
      <w:r>
        <w:t xml:space="preserve">  if(1/diff[i-1][maxPosT] &gt; diffQuota*diff[i][maxPosT]){</w:t>
      </w:r>
    </w:p>
    <w:p w14:paraId="66F267AE" w14:textId="77777777" w:rsidR="00AC1814" w:rsidRDefault="00AC1814">
      <w:pPr>
        <w:pStyle w:val="pseudoCode"/>
      </w:pPr>
      <w:r>
        <w:t xml:space="preserve">    compVec[i-1] = -1*compValue;</w:t>
      </w:r>
    </w:p>
    <w:p w14:paraId="7C805E6A" w14:textId="77777777" w:rsidR="00AC1814" w:rsidRDefault="00AC1814">
      <w:pPr>
        <w:pStyle w:val="pseudoCode"/>
      </w:pPr>
      <w:r>
        <w:t xml:space="preserve">  }</w:t>
      </w:r>
    </w:p>
    <w:p w14:paraId="63B31166" w14:textId="77777777" w:rsidR="00AC1814" w:rsidRDefault="00AC1814">
      <w:pPr>
        <w:pStyle w:val="pseudoCode"/>
      </w:pPr>
    </w:p>
    <w:p w14:paraId="67AF70DC" w14:textId="77777777" w:rsidR="00AC1814" w:rsidRDefault="00AC1814">
      <w:pPr>
        <w:pStyle w:val="pseudoCode"/>
      </w:pPr>
      <w:r>
        <w:t xml:space="preserve">  compValue = (int) (fabs(</w:t>
      </w:r>
      <w:smartTag w:uri="urn:schemas-microsoft-com:office:smarttags" w:element="stockticker">
        <w:r>
          <w:t>ILOG</w:t>
        </w:r>
      </w:smartTag>
      <w:r>
        <w:t>2*log(diff[i + 1][maxPosT]+EPS)) + 0.5f);</w:t>
      </w:r>
    </w:p>
    <w:p w14:paraId="50899CF6" w14:textId="77777777" w:rsidR="00AC1814" w:rsidRDefault="00AC1814">
      <w:pPr>
        <w:pStyle w:val="pseudoCode"/>
      </w:pPr>
      <w:r>
        <w:t xml:space="preserve">  if (compValue &gt; maxComp)</w:t>
      </w:r>
    </w:p>
    <w:p w14:paraId="4A575891" w14:textId="77777777" w:rsidR="00AC1814" w:rsidRDefault="00AC1814">
      <w:pPr>
        <w:pStyle w:val="pseudoCode"/>
      </w:pPr>
      <w:r>
        <w:t xml:space="preserve">    compValue = maxComp;</w:t>
      </w:r>
    </w:p>
    <w:p w14:paraId="13ED8C4B" w14:textId="77777777" w:rsidR="00AC1814" w:rsidRDefault="00AC1814">
      <w:pPr>
        <w:pStyle w:val="pseudoCode"/>
      </w:pPr>
    </w:p>
    <w:p w14:paraId="1B2BD604" w14:textId="77777777" w:rsidR="00AC1814" w:rsidRDefault="00AC1814">
      <w:pPr>
        <w:pStyle w:val="pseudoCode"/>
      </w:pPr>
      <w:r>
        <w:t xml:space="preserve">  if(1/diff[i+1][maxPosT] &gt; diffQuota*diff[i][maxPosT]){</w:t>
      </w:r>
    </w:p>
    <w:p w14:paraId="7BBE16D7" w14:textId="77777777" w:rsidR="00AC1814" w:rsidRDefault="00AC1814">
      <w:pPr>
        <w:pStyle w:val="pseudoCode"/>
      </w:pPr>
      <w:r>
        <w:t xml:space="preserve">    compVec[i+1] = compValue;</w:t>
      </w:r>
    </w:p>
    <w:p w14:paraId="467F2992" w14:textId="77777777" w:rsidR="00AC1814" w:rsidRDefault="00AC1814">
      <w:pPr>
        <w:pStyle w:val="pseudoCode"/>
      </w:pPr>
      <w:r>
        <w:t xml:space="preserve">  }</w:t>
      </w:r>
    </w:p>
    <w:p w14:paraId="176A9C6F" w14:textId="77777777" w:rsidR="00AC1814" w:rsidRDefault="00AC1814">
      <w:pPr>
        <w:pStyle w:val="FP"/>
      </w:pPr>
    </w:p>
    <w:p w14:paraId="7000125B" w14:textId="77777777" w:rsidR="00AC1814" w:rsidRDefault="00AC1814">
      <w:r>
        <w:t xml:space="preserve">The bitstream element </w:t>
      </w:r>
      <w:r>
        <w:rPr>
          <w:i/>
        </w:rPr>
        <w:t>bs_add_harmonic_flag</w:t>
      </w:r>
      <w:r>
        <w:t xml:space="preserve"> is set to one if any element of the </w:t>
      </w:r>
      <w:r>
        <w:rPr>
          <w:i/>
        </w:rPr>
        <w:t>bs_add_harmonic</w:t>
      </w:r>
      <w:r>
        <w:t xml:space="preserve"> is not zero, otherwise it is set to zero.</w:t>
      </w:r>
    </w:p>
    <w:p w14:paraId="4DCD2A90" w14:textId="77777777" w:rsidR="00AC1814" w:rsidRDefault="00FF27C3" w:rsidP="00FF27C3">
      <w:pPr>
        <w:pStyle w:val="Heading2"/>
      </w:pPr>
      <w:bookmarkStart w:id="50" w:name="_Ref64693493"/>
      <w:bookmarkStart w:id="51" w:name="_Toc517366752"/>
      <w:r>
        <w:t>5.7</w:t>
      </w:r>
      <w:r>
        <w:tab/>
        <w:t>Data q</w:t>
      </w:r>
      <w:r w:rsidR="00AC1814">
        <w:t>uantization</w:t>
      </w:r>
      <w:bookmarkEnd w:id="50"/>
      <w:bookmarkEnd w:id="51"/>
    </w:p>
    <w:p w14:paraId="52E6B9BE" w14:textId="77777777" w:rsidR="00AC1814" w:rsidRDefault="00AC1814">
      <w:pPr>
        <w:rPr>
          <w:noProof/>
        </w:rPr>
      </w:pPr>
      <w:r>
        <w:t xml:space="preserve">The spectral envelope scalefactors are quantized in 3dB steps or in 1.5dB steps, dependent on the time frequency resolution of the current </w:t>
      </w:r>
      <w:smartTag w:uri="urn:schemas-microsoft-com:office:smarttags" w:element="stockticker">
        <w:r>
          <w:t>SBR</w:t>
        </w:r>
      </w:smartTag>
      <w:r>
        <w:t xml:space="preserve"> frame, and </w:t>
      </w:r>
      <w:r>
        <w:rPr>
          <w:rStyle w:val="Variable"/>
        </w:rPr>
        <w:t>bs_amp_res</w:t>
      </w:r>
      <w:r>
        <w:t xml:space="preserve">. For the case where there is only one </w:t>
      </w:r>
      <w:smartTag w:uri="urn:schemas-microsoft-com:office:smarttags" w:element="stockticker">
        <w:r>
          <w:t>SBR</w:t>
        </w:r>
      </w:smartTag>
      <w:r>
        <w:t xml:space="preserve"> envelope per </w:t>
      </w:r>
      <w:smartTag w:uri="urn:schemas-microsoft-com:office:smarttags" w:element="stockticker">
        <w:r>
          <w:t>SBR</w:t>
        </w:r>
      </w:smartTag>
      <w:r>
        <w:t xml:space="preserve"> frame and of </w:t>
      </w:r>
      <w:smartTag w:uri="urn:schemas-microsoft-com:office:smarttags" w:element="stockticker">
        <w:r>
          <w:t>SBR</w:t>
        </w:r>
      </w:smartTag>
      <w:r>
        <w:t xml:space="preserve"> frame class FIXFIX, 1.5 dB steps are always used, disregarded the value of </w:t>
      </w:r>
      <w:r>
        <w:rPr>
          <w:rStyle w:val="Variable"/>
        </w:rPr>
        <w:t>bs_amp_res</w:t>
      </w:r>
      <w:r>
        <w:rPr>
          <w:noProof/>
        </w:rPr>
        <w:t>.</w:t>
      </w:r>
    </w:p>
    <w:p w14:paraId="78708948" w14:textId="77777777" w:rsidR="00AC1814" w:rsidRDefault="00AC1814">
      <w:r>
        <w:t>For mono and stereo</w:t>
      </w:r>
      <w:r w:rsidR="008158CC">
        <w:tab/>
      </w:r>
      <w:r>
        <w:t>without channel coupling the quantization is done according to:</w:t>
      </w:r>
    </w:p>
    <w:p w14:paraId="104F9881" w14:textId="7F7BBEE5" w:rsidR="00AC1814" w:rsidRDefault="00AC1814">
      <w:pPr>
        <w:pStyle w:val="EQ"/>
      </w:pPr>
      <w:r>
        <w:tab/>
      </w:r>
      <w:r w:rsidR="00965E77">
        <w:rPr>
          <w:noProof/>
          <w:position w:val="-34"/>
        </w:rPr>
        <w:drawing>
          <wp:inline distT="0" distB="0" distL="0" distR="0" wp14:anchorId="2385AB09" wp14:editId="038AD0DF">
            <wp:extent cx="5295900" cy="495300"/>
            <wp:effectExtent l="0" t="0" r="0" b="0"/>
            <wp:docPr id="7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95900" cy="495300"/>
                    </a:xfrm>
                    <a:prstGeom prst="rect">
                      <a:avLst/>
                    </a:prstGeom>
                    <a:noFill/>
                    <a:ln>
                      <a:noFill/>
                    </a:ln>
                  </pic:spPr>
                </pic:pic>
              </a:graphicData>
            </a:graphic>
          </wp:inline>
        </w:drawing>
      </w:r>
    </w:p>
    <w:p w14:paraId="589A3E64" w14:textId="28EC234C" w:rsidR="00AC1814" w:rsidRDefault="00AC1814">
      <w:r>
        <w:t xml:space="preserve">where </w:t>
      </w:r>
      <w:r w:rsidR="00965E77">
        <w:rPr>
          <w:noProof/>
          <w:position w:val="-28"/>
        </w:rPr>
        <w:drawing>
          <wp:inline distT="0" distB="0" distL="0" distR="0" wp14:anchorId="59FF37BC" wp14:editId="67C26D68">
            <wp:extent cx="1462405" cy="433705"/>
            <wp:effectExtent l="0" t="0" r="0" b="0"/>
            <wp:docPr id="7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62405" cy="433705"/>
                    </a:xfrm>
                    <a:prstGeom prst="rect">
                      <a:avLst/>
                    </a:prstGeom>
                    <a:noFill/>
                    <a:ln>
                      <a:noFill/>
                    </a:ln>
                  </pic:spPr>
                </pic:pic>
              </a:graphicData>
            </a:graphic>
          </wp:inline>
        </w:drawing>
      </w:r>
      <w:r>
        <w:t xml:space="preserve"> and </w:t>
      </w:r>
      <w:r w:rsidR="00965E77">
        <w:rPr>
          <w:noProof/>
          <w:position w:val="-30"/>
        </w:rPr>
        <w:drawing>
          <wp:inline distT="0" distB="0" distL="0" distR="0" wp14:anchorId="2F09FB5E" wp14:editId="402FDE97">
            <wp:extent cx="3224530" cy="457200"/>
            <wp:effectExtent l="0" t="0" r="0" b="0"/>
            <wp:docPr id="7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224530" cy="457200"/>
                    </a:xfrm>
                    <a:prstGeom prst="rect">
                      <a:avLst/>
                    </a:prstGeom>
                    <a:noFill/>
                    <a:ln>
                      <a:noFill/>
                    </a:ln>
                  </pic:spPr>
                </pic:pic>
              </a:graphicData>
            </a:graphic>
          </wp:inline>
        </w:drawing>
      </w:r>
    </w:p>
    <w:p w14:paraId="30585EA4" w14:textId="77777777" w:rsidR="00AC1814" w:rsidRDefault="00AC1814">
      <w:pPr>
        <w:rPr>
          <w:noProof/>
        </w:rPr>
      </w:pPr>
      <w:r>
        <w:rPr>
          <w:noProof/>
        </w:rPr>
        <w:t>For the coupled channel mode, the left channel is quantized according to the above, while the right channel should be quantized according to:</w:t>
      </w:r>
    </w:p>
    <w:p w14:paraId="49338B06" w14:textId="15AB222A" w:rsidR="00AC1814" w:rsidRDefault="00AC1814">
      <w:pPr>
        <w:pStyle w:val="EQ"/>
      </w:pPr>
      <w:r>
        <w:tab/>
      </w:r>
      <w:r w:rsidR="00965E77">
        <w:rPr>
          <w:noProof/>
          <w:position w:val="-16"/>
        </w:rPr>
        <w:drawing>
          <wp:inline distT="0" distB="0" distL="0" distR="0" wp14:anchorId="2CFD1759" wp14:editId="68AED195">
            <wp:extent cx="3872230" cy="281305"/>
            <wp:effectExtent l="0" t="0" r="0" b="0"/>
            <wp:docPr id="7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872230" cy="281305"/>
                    </a:xfrm>
                    <a:prstGeom prst="rect">
                      <a:avLst/>
                    </a:prstGeom>
                    <a:noFill/>
                    <a:ln>
                      <a:noFill/>
                    </a:ln>
                  </pic:spPr>
                </pic:pic>
              </a:graphicData>
            </a:graphic>
          </wp:inline>
        </w:drawing>
      </w:r>
    </w:p>
    <w:p w14:paraId="59695007" w14:textId="77777777" w:rsidR="00AC1814" w:rsidRDefault="00AC1814">
      <w:r>
        <w:lastRenderedPageBreak/>
        <w:t xml:space="preserve">The noise floor scalefactors data is always quantized in 3dB steps. </w:t>
      </w:r>
      <w:r>
        <w:rPr>
          <w:noProof/>
        </w:rPr>
        <w:t>For stereo without channel coupling and for mono the channels are quantized according to</w:t>
      </w:r>
      <w:r>
        <w:t>:</w:t>
      </w:r>
    </w:p>
    <w:p w14:paraId="382FF722" w14:textId="16023EC7" w:rsidR="00AC1814" w:rsidRDefault="00AC1814">
      <w:pPr>
        <w:pStyle w:val="EQ"/>
      </w:pPr>
      <w:r>
        <w:tab/>
      </w:r>
      <w:r w:rsidR="00965E77">
        <w:rPr>
          <w:noProof/>
          <w:position w:val="-16"/>
        </w:rPr>
        <w:drawing>
          <wp:inline distT="0" distB="0" distL="0" distR="0" wp14:anchorId="04756EC7" wp14:editId="1A4CF93C">
            <wp:extent cx="3786505" cy="281305"/>
            <wp:effectExtent l="0" t="0" r="0" b="0"/>
            <wp:docPr id="7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786505" cy="281305"/>
                    </a:xfrm>
                    <a:prstGeom prst="rect">
                      <a:avLst/>
                    </a:prstGeom>
                    <a:noFill/>
                    <a:ln>
                      <a:noFill/>
                    </a:ln>
                  </pic:spPr>
                </pic:pic>
              </a:graphicData>
            </a:graphic>
          </wp:inline>
        </w:drawing>
      </w:r>
      <w:r>
        <w:t>,</w:t>
      </w:r>
    </w:p>
    <w:p w14:paraId="23289DFB" w14:textId="0F28FD3A" w:rsidR="00AC1814" w:rsidRDefault="00AC1814">
      <w:r>
        <w:t xml:space="preserve">where </w:t>
      </w:r>
      <w:r w:rsidR="00965E77">
        <w:rPr>
          <w:noProof/>
          <w:position w:val="-14"/>
        </w:rPr>
        <w:drawing>
          <wp:inline distT="0" distB="0" distL="0" distR="0" wp14:anchorId="282779AC" wp14:editId="489B76CA">
            <wp:extent cx="519430" cy="243205"/>
            <wp:effectExtent l="0" t="0" r="0" b="0"/>
            <wp:docPr id="7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19430" cy="243205"/>
                    </a:xfrm>
                    <a:prstGeom prst="rect">
                      <a:avLst/>
                    </a:prstGeom>
                    <a:noFill/>
                    <a:ln>
                      <a:noFill/>
                    </a:ln>
                  </pic:spPr>
                </pic:pic>
              </a:graphicData>
            </a:graphic>
          </wp:inline>
        </w:drawing>
      </w:r>
      <w:r>
        <w:t xml:space="preserve"> shall be limited to the interval </w:t>
      </w:r>
      <w:r w:rsidR="00965E77">
        <w:rPr>
          <w:noProof/>
          <w:position w:val="-12"/>
        </w:rPr>
        <w:drawing>
          <wp:inline distT="0" distB="0" distL="0" distR="0" wp14:anchorId="0D7389DD" wp14:editId="727C9BC4">
            <wp:extent cx="395605" cy="228600"/>
            <wp:effectExtent l="0" t="0" r="0" b="0"/>
            <wp:docPr id="7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95605" cy="228600"/>
                    </a:xfrm>
                    <a:prstGeom prst="rect">
                      <a:avLst/>
                    </a:prstGeom>
                    <a:noFill/>
                    <a:ln>
                      <a:noFill/>
                    </a:ln>
                  </pic:spPr>
                </pic:pic>
              </a:graphicData>
            </a:graphic>
          </wp:inline>
        </w:drawing>
      </w:r>
      <w:r>
        <w:t>.</w:t>
      </w:r>
    </w:p>
    <w:p w14:paraId="68417CB9" w14:textId="77777777" w:rsidR="00AC1814" w:rsidRDefault="00AC1814">
      <w:pPr>
        <w:rPr>
          <w:noProof/>
        </w:rPr>
      </w:pPr>
      <w:r>
        <w:rPr>
          <w:noProof/>
        </w:rPr>
        <w:t>For coupling however, the right and left channels are quantized according to:</w:t>
      </w:r>
    </w:p>
    <w:p w14:paraId="335ABD8B" w14:textId="2975F07F" w:rsidR="00AC1814" w:rsidRDefault="00AC1814">
      <w:pPr>
        <w:pStyle w:val="EQ"/>
      </w:pPr>
      <w:r>
        <w:tab/>
      </w:r>
      <w:r w:rsidR="00965E77">
        <w:rPr>
          <w:noProof/>
          <w:position w:val="-34"/>
        </w:rPr>
        <w:drawing>
          <wp:inline distT="0" distB="0" distL="0" distR="0" wp14:anchorId="247C969D" wp14:editId="1FB9797A">
            <wp:extent cx="3429000" cy="509905"/>
            <wp:effectExtent l="0" t="0" r="0" b="0"/>
            <wp:docPr id="7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429000" cy="509905"/>
                    </a:xfrm>
                    <a:prstGeom prst="rect">
                      <a:avLst/>
                    </a:prstGeom>
                    <a:noFill/>
                    <a:ln>
                      <a:noFill/>
                    </a:ln>
                  </pic:spPr>
                </pic:pic>
              </a:graphicData>
            </a:graphic>
          </wp:inline>
        </w:drawing>
      </w:r>
      <w:r>
        <w:t>,</w:t>
      </w:r>
    </w:p>
    <w:p w14:paraId="3B264C65" w14:textId="62138219" w:rsidR="00AC1814" w:rsidRDefault="00965E77">
      <w:pPr>
        <w:pStyle w:val="EQ"/>
      </w:pPr>
      <w:r>
        <w:rPr>
          <w:noProof/>
          <w:position w:val="-32"/>
        </w:rPr>
        <w:drawing>
          <wp:inline distT="0" distB="0" distL="0" distR="0" wp14:anchorId="5AAAC8C5" wp14:editId="549B3A2C">
            <wp:extent cx="4900930" cy="481330"/>
            <wp:effectExtent l="0" t="0" r="0" b="0"/>
            <wp:docPr id="7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900930" cy="481330"/>
                    </a:xfrm>
                    <a:prstGeom prst="rect">
                      <a:avLst/>
                    </a:prstGeom>
                    <a:noFill/>
                    <a:ln>
                      <a:noFill/>
                    </a:ln>
                  </pic:spPr>
                </pic:pic>
              </a:graphicData>
            </a:graphic>
          </wp:inline>
        </w:drawing>
      </w:r>
    </w:p>
    <w:p w14:paraId="474DA2CC" w14:textId="77777777" w:rsidR="00AC1814" w:rsidRDefault="00AC1814">
      <w:r>
        <w:t>where</w:t>
      </w:r>
    </w:p>
    <w:p w14:paraId="086B395D" w14:textId="000AD5CB" w:rsidR="00AC1814" w:rsidRDefault="00AC1814">
      <w:r>
        <w:tab/>
      </w:r>
      <w:r w:rsidR="00965E77">
        <w:rPr>
          <w:noProof/>
          <w:position w:val="-14"/>
        </w:rPr>
        <w:drawing>
          <wp:inline distT="0" distB="0" distL="0" distR="0" wp14:anchorId="64E50F32" wp14:editId="406F11CE">
            <wp:extent cx="700405" cy="243205"/>
            <wp:effectExtent l="0" t="0" r="0" b="0"/>
            <wp:docPr id="8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700405" cy="243205"/>
                    </a:xfrm>
                    <a:prstGeom prst="rect">
                      <a:avLst/>
                    </a:prstGeom>
                    <a:noFill/>
                    <a:ln>
                      <a:noFill/>
                    </a:ln>
                  </pic:spPr>
                </pic:pic>
              </a:graphicData>
            </a:graphic>
          </wp:inline>
        </w:drawing>
      </w:r>
      <w:r>
        <w:t xml:space="preserve"> shall be limited to the interval </w:t>
      </w:r>
      <w:r w:rsidR="00965E77">
        <w:rPr>
          <w:noProof/>
          <w:position w:val="-14"/>
        </w:rPr>
        <w:drawing>
          <wp:inline distT="0" distB="0" distL="0" distR="0" wp14:anchorId="4284E501" wp14:editId="5F02F5D8">
            <wp:extent cx="1195705" cy="252730"/>
            <wp:effectExtent l="0" t="0" r="0" b="0"/>
            <wp:docPr id="8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95705" cy="252730"/>
                    </a:xfrm>
                    <a:prstGeom prst="rect">
                      <a:avLst/>
                    </a:prstGeom>
                    <a:noFill/>
                    <a:ln>
                      <a:noFill/>
                    </a:ln>
                  </pic:spPr>
                </pic:pic>
              </a:graphicData>
            </a:graphic>
          </wp:inline>
        </w:drawing>
      </w:r>
      <w:r>
        <w:t xml:space="preserve"> and </w:t>
      </w:r>
      <w:r w:rsidR="00965E77">
        <w:rPr>
          <w:noProof/>
          <w:position w:val="-14"/>
        </w:rPr>
        <w:drawing>
          <wp:inline distT="0" distB="0" distL="0" distR="0" wp14:anchorId="7F522A28" wp14:editId="1D3790AB">
            <wp:extent cx="647700" cy="243205"/>
            <wp:effectExtent l="0" t="0" r="0" b="0"/>
            <wp:docPr id="8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47700" cy="243205"/>
                    </a:xfrm>
                    <a:prstGeom prst="rect">
                      <a:avLst/>
                    </a:prstGeom>
                    <a:noFill/>
                    <a:ln>
                      <a:noFill/>
                    </a:ln>
                  </pic:spPr>
                </pic:pic>
              </a:graphicData>
            </a:graphic>
          </wp:inline>
        </w:drawing>
      </w:r>
      <w:r>
        <w:t xml:space="preserve"> is limited to the interval </w:t>
      </w:r>
      <w:r w:rsidR="00965E77">
        <w:rPr>
          <w:noProof/>
          <w:position w:val="-12"/>
        </w:rPr>
        <w:drawing>
          <wp:inline distT="0" distB="0" distL="0" distR="0" wp14:anchorId="0E2835B9" wp14:editId="24AA07C1">
            <wp:extent cx="395605" cy="228600"/>
            <wp:effectExtent l="0" t="0" r="0" b="0"/>
            <wp:docPr id="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95605" cy="228600"/>
                    </a:xfrm>
                    <a:prstGeom prst="rect">
                      <a:avLst/>
                    </a:prstGeom>
                    <a:noFill/>
                    <a:ln>
                      <a:noFill/>
                    </a:ln>
                  </pic:spPr>
                </pic:pic>
              </a:graphicData>
            </a:graphic>
          </wp:inline>
        </w:drawing>
      </w:r>
      <w:r>
        <w:t xml:space="preserve">. </w:t>
      </w:r>
    </w:p>
    <w:p w14:paraId="148462AE" w14:textId="13DE0211" w:rsidR="00AC1814" w:rsidRDefault="00AC1814">
      <w:r>
        <w:t xml:space="preserve">In the case of coupling, the </w:t>
      </w:r>
      <w:r w:rsidR="00965E77">
        <w:rPr>
          <w:noProof/>
          <w:position w:val="-14"/>
        </w:rPr>
        <w:drawing>
          <wp:inline distT="0" distB="0" distL="0" distR="0" wp14:anchorId="37A1B0FB" wp14:editId="4DD8DE89">
            <wp:extent cx="700405" cy="243205"/>
            <wp:effectExtent l="0" t="0" r="0" b="0"/>
            <wp:docPr id="8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700405" cy="243205"/>
                    </a:xfrm>
                    <a:prstGeom prst="rect">
                      <a:avLst/>
                    </a:prstGeom>
                    <a:noFill/>
                    <a:ln>
                      <a:noFill/>
                    </a:ln>
                  </pic:spPr>
                </pic:pic>
              </a:graphicData>
            </a:graphic>
          </wp:inline>
        </w:drawing>
      </w:r>
      <w:r>
        <w:t>and</w:t>
      </w:r>
      <w:r w:rsidR="00965E77">
        <w:rPr>
          <w:noProof/>
          <w:position w:val="-14"/>
        </w:rPr>
        <w:drawing>
          <wp:inline distT="0" distB="0" distL="0" distR="0" wp14:anchorId="510F5E8E" wp14:editId="314AE17B">
            <wp:extent cx="685800" cy="243205"/>
            <wp:effectExtent l="0" t="0" r="0" b="0"/>
            <wp:docPr id="8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85800" cy="243205"/>
                    </a:xfrm>
                    <a:prstGeom prst="rect">
                      <a:avLst/>
                    </a:prstGeom>
                    <a:noFill/>
                    <a:ln>
                      <a:noFill/>
                    </a:ln>
                  </pic:spPr>
                </pic:pic>
              </a:graphicData>
            </a:graphic>
          </wp:inline>
        </w:drawing>
      </w:r>
      <w:r>
        <w:t xml:space="preserve"> values shall be quantized to multiples of two, e.g. </w:t>
      </w:r>
      <w:r w:rsidR="00965E77">
        <w:rPr>
          <w:noProof/>
          <w:position w:val="-12"/>
        </w:rPr>
        <w:drawing>
          <wp:inline distT="0" distB="0" distL="0" distR="0" wp14:anchorId="55AB5177" wp14:editId="7B01E75B">
            <wp:extent cx="762000" cy="228600"/>
            <wp:effectExtent l="0" t="0" r="0" b="0"/>
            <wp:docPr id="8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762000" cy="228600"/>
                    </a:xfrm>
                    <a:prstGeom prst="rect">
                      <a:avLst/>
                    </a:prstGeom>
                    <a:noFill/>
                    <a:ln>
                      <a:noFill/>
                    </a:ln>
                  </pic:spPr>
                </pic:pic>
              </a:graphicData>
            </a:graphic>
          </wp:inline>
        </w:drawing>
      </w:r>
      <w:r>
        <w:t>.</w:t>
      </w:r>
    </w:p>
    <w:p w14:paraId="35CA6209" w14:textId="77777777" w:rsidR="00AC1814" w:rsidRDefault="00AC1814" w:rsidP="00FF27C3">
      <w:pPr>
        <w:pStyle w:val="Heading2"/>
      </w:pPr>
      <w:bookmarkStart w:id="52" w:name="_Ref64693494"/>
      <w:bookmarkStart w:id="53" w:name="_Toc517366753"/>
      <w:r>
        <w:t>5.8</w:t>
      </w:r>
      <w:r>
        <w:tab/>
        <w:t xml:space="preserve">Envelope and </w:t>
      </w:r>
      <w:r w:rsidR="00FF27C3">
        <w:t>n</w:t>
      </w:r>
      <w:r>
        <w:t xml:space="preserve">oise </w:t>
      </w:r>
      <w:r w:rsidR="00FF27C3">
        <w:t>f</w:t>
      </w:r>
      <w:r>
        <w:t xml:space="preserve">loor </w:t>
      </w:r>
      <w:r w:rsidR="00FF27C3">
        <w:t>c</w:t>
      </w:r>
      <w:r>
        <w:t>oding</w:t>
      </w:r>
      <w:bookmarkEnd w:id="52"/>
      <w:bookmarkEnd w:id="53"/>
    </w:p>
    <w:p w14:paraId="301FCF48" w14:textId="77777777" w:rsidR="00AC1814" w:rsidRDefault="00AC1814">
      <w:r>
        <w:t xml:space="preserve">The spectral envelope scalefactors and noise floor scalefactors are delta coded in either the time direction or the frequency direction, according to the preferred choice indicated in </w:t>
      </w:r>
      <w:r>
        <w:rPr>
          <w:b/>
          <w:sz w:val="22"/>
        </w:rPr>
        <w:t>bs_df_env</w:t>
      </w:r>
      <w:r>
        <w:rPr>
          <w:sz w:val="22"/>
        </w:rPr>
        <w:t>(</w:t>
      </w:r>
      <w:r>
        <w:rPr>
          <w:i/>
          <w:sz w:val="22"/>
        </w:rPr>
        <w:t>l</w:t>
      </w:r>
      <w:r>
        <w:rPr>
          <w:sz w:val="22"/>
        </w:rPr>
        <w:t xml:space="preserve">) and </w:t>
      </w:r>
      <w:r>
        <w:rPr>
          <w:b/>
          <w:sz w:val="22"/>
        </w:rPr>
        <w:t>bs_df_noise</w:t>
      </w:r>
      <w:r>
        <w:rPr>
          <w:sz w:val="22"/>
        </w:rPr>
        <w:t>(</w:t>
      </w:r>
      <w:r>
        <w:rPr>
          <w:i/>
          <w:sz w:val="22"/>
        </w:rPr>
        <w:t>l</w:t>
      </w:r>
      <w:r>
        <w:rPr>
          <w:sz w:val="22"/>
        </w:rPr>
        <w:t>)</w:t>
      </w:r>
      <w:r>
        <w:t xml:space="preserve">. The </w:t>
      </w:r>
      <w:r>
        <w:rPr>
          <w:b/>
          <w:sz w:val="22"/>
        </w:rPr>
        <w:t xml:space="preserve">bs_df_env </w:t>
      </w:r>
      <w:r>
        <w:rPr>
          <w:sz w:val="22"/>
        </w:rPr>
        <w:t xml:space="preserve">and </w:t>
      </w:r>
      <w:r>
        <w:rPr>
          <w:b/>
          <w:sz w:val="22"/>
        </w:rPr>
        <w:t>bs_df_noise</w:t>
      </w:r>
      <w:r>
        <w:t xml:space="preserve"> elements are chosen so that the total number of bits required for coding the scalefactor data of the present frame is minimised, with the reservation for the case when </w:t>
      </w:r>
      <w:r>
        <w:rPr>
          <w:i/>
          <w:sz w:val="22"/>
        </w:rPr>
        <w:t xml:space="preserve">reset </w:t>
      </w:r>
      <w:r>
        <w:rPr>
          <w:sz w:val="22"/>
        </w:rPr>
        <w:t>= 1</w:t>
      </w:r>
      <w:r>
        <w:t xml:space="preserve">. In this case delta coding in the time direction is not allowed for the first </w:t>
      </w:r>
      <w:smartTag w:uri="urn:schemas-microsoft-com:office:smarttags" w:element="stockticker">
        <w:r>
          <w:t>SBR</w:t>
        </w:r>
      </w:smartTag>
      <w:r>
        <w:t xml:space="preserve"> envelope or noise floor of that </w:t>
      </w:r>
      <w:smartTag w:uri="urn:schemas-microsoft-com:office:smarttags" w:element="stockticker">
        <w:r>
          <w:t>SBR</w:t>
        </w:r>
      </w:smartTag>
      <w:r>
        <w:t xml:space="preserve"> frame.</w:t>
      </w:r>
    </w:p>
    <w:p w14:paraId="4F5FD918" w14:textId="77777777" w:rsidR="00AC1814" w:rsidRDefault="00AC1814">
      <w:r>
        <w:t>The above minimization of envelope bits are for stereo done in both coupling and left/right stereo mode and based on this the stereo mode is chosen so that the total number of bits required is minimized.</w:t>
      </w:r>
    </w:p>
    <w:p w14:paraId="2B1842B0" w14:textId="77777777" w:rsidR="00AC1814" w:rsidRDefault="00AC1814">
      <w:r>
        <w:t>Below the delta coding of envelope scalefactors and noise floor scalefactors are defined.</w:t>
      </w:r>
    </w:p>
    <w:p w14:paraId="5CC33307" w14:textId="531C3D8D" w:rsidR="00AC1814" w:rsidRDefault="00AC1814">
      <w:pPr>
        <w:pStyle w:val="EQ"/>
      </w:pPr>
      <w:r>
        <w:lastRenderedPageBreak/>
        <w:tab/>
      </w:r>
      <w:r w:rsidR="00965E77">
        <w:rPr>
          <w:noProof/>
          <w:position w:val="-198"/>
        </w:rPr>
        <w:drawing>
          <wp:inline distT="0" distB="0" distL="0" distR="0" wp14:anchorId="286120F1" wp14:editId="0A755A77">
            <wp:extent cx="5091430" cy="5843905"/>
            <wp:effectExtent l="0" t="0" r="0" b="0"/>
            <wp:docPr id="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091430" cy="5843905"/>
                    </a:xfrm>
                    <a:prstGeom prst="rect">
                      <a:avLst/>
                    </a:prstGeom>
                    <a:noFill/>
                    <a:ln>
                      <a:noFill/>
                    </a:ln>
                  </pic:spPr>
                </pic:pic>
              </a:graphicData>
            </a:graphic>
          </wp:inline>
        </w:drawing>
      </w:r>
    </w:p>
    <w:p w14:paraId="47896C42" w14:textId="7C7181A8" w:rsidR="00AC1814" w:rsidRDefault="00AC1814">
      <w:r>
        <w:t xml:space="preserve">where </w:t>
      </w:r>
      <w:r w:rsidR="00965E77">
        <w:rPr>
          <w:noProof/>
          <w:position w:val="-28"/>
        </w:rPr>
        <w:drawing>
          <wp:inline distT="0" distB="0" distL="0" distR="0" wp14:anchorId="313987CE" wp14:editId="04063024">
            <wp:extent cx="2362200" cy="433705"/>
            <wp:effectExtent l="0" t="0" r="0" b="0"/>
            <wp:docPr id="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362200" cy="433705"/>
                    </a:xfrm>
                    <a:prstGeom prst="rect">
                      <a:avLst/>
                    </a:prstGeom>
                    <a:noFill/>
                    <a:ln>
                      <a:noFill/>
                    </a:ln>
                  </pic:spPr>
                </pic:pic>
              </a:graphicData>
            </a:graphic>
          </wp:inline>
        </w:drawing>
      </w:r>
      <w:r>
        <w:t xml:space="preserve"> and,</w:t>
      </w:r>
    </w:p>
    <w:p w14:paraId="7E0AFC36" w14:textId="3E443380" w:rsidR="00AC1814" w:rsidRDefault="00AC1814">
      <w:r>
        <w:t xml:space="preserve">where </w:t>
      </w:r>
      <w:r w:rsidR="00965E77">
        <w:rPr>
          <w:noProof/>
          <w:position w:val="-12"/>
        </w:rPr>
        <w:drawing>
          <wp:inline distT="0" distB="0" distL="0" distR="0" wp14:anchorId="071BC3E7" wp14:editId="1E7D0C0E">
            <wp:extent cx="495300" cy="228600"/>
            <wp:effectExtent l="0" t="0" r="0" b="0"/>
            <wp:docPr id="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t xml:space="preserve"> and </w:t>
      </w:r>
      <w:r w:rsidR="00965E77">
        <w:rPr>
          <w:noProof/>
          <w:position w:val="-12"/>
        </w:rPr>
        <w:drawing>
          <wp:inline distT="0" distB="0" distL="0" distR="0" wp14:anchorId="4F373522" wp14:editId="55A63FD3">
            <wp:extent cx="304800" cy="228600"/>
            <wp:effectExtent l="0" t="0" r="0" b="0"/>
            <wp:docPr id="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is defined below. As </w:t>
      </w:r>
      <w:r w:rsidR="00965E77">
        <w:rPr>
          <w:noProof/>
          <w:position w:val="-14"/>
        </w:rPr>
        <w:drawing>
          <wp:inline distT="0" distB="0" distL="0" distR="0" wp14:anchorId="13FE2662" wp14:editId="7B023B41">
            <wp:extent cx="205105" cy="228600"/>
            <wp:effectExtent l="0" t="0" r="0" b="0"/>
            <wp:docPr id="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05105" cy="228600"/>
                    </a:xfrm>
                    <a:prstGeom prst="rect">
                      <a:avLst/>
                    </a:prstGeom>
                    <a:noFill/>
                    <a:ln>
                      <a:noFill/>
                    </a:ln>
                  </pic:spPr>
                </pic:pic>
              </a:graphicData>
            </a:graphic>
          </wp:inline>
        </w:drawing>
      </w:r>
      <w:r>
        <w:t xml:space="preserve"> represents the envelope scalefactors for the current </w:t>
      </w:r>
      <w:smartTag w:uri="urn:schemas-microsoft-com:office:smarttags" w:element="stockticker">
        <w:r>
          <w:t>SBR</w:t>
        </w:r>
      </w:smartTag>
      <w:r>
        <w:t xml:space="preserve"> frame, the envelope scalefactors from the previous </w:t>
      </w:r>
      <w:smartTag w:uri="urn:schemas-microsoft-com:office:smarttags" w:element="stockticker">
        <w:r>
          <w:t>SBR</w:t>
        </w:r>
      </w:smartTag>
      <w:r>
        <w:t xml:space="preserve"> frame is denoted </w:t>
      </w:r>
      <w:r w:rsidR="00965E77">
        <w:rPr>
          <w:noProof/>
          <w:position w:val="-14"/>
        </w:rPr>
        <w:drawing>
          <wp:inline distT="0" distB="0" distL="0" distR="0" wp14:anchorId="18132697" wp14:editId="435852C0">
            <wp:extent cx="205105" cy="228600"/>
            <wp:effectExtent l="0" t="0" r="0" b="0"/>
            <wp:docPr id="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05105" cy="228600"/>
                    </a:xfrm>
                    <a:prstGeom prst="rect">
                      <a:avLst/>
                    </a:prstGeom>
                    <a:noFill/>
                    <a:ln>
                      <a:noFill/>
                    </a:ln>
                  </pic:spPr>
                </pic:pic>
              </a:graphicData>
            </a:graphic>
          </wp:inline>
        </w:drawing>
      </w:r>
      <w:r>
        <w:t xml:space="preserve">. Envelope scalefactors from the previous </w:t>
      </w:r>
      <w:smartTag w:uri="urn:schemas-microsoft-com:office:smarttags" w:element="stockticker">
        <w:r>
          <w:t>SBR</w:t>
        </w:r>
      </w:smartTag>
      <w:r>
        <w:t xml:space="preserve"> frame, </w:t>
      </w:r>
      <w:r w:rsidR="00965E77">
        <w:rPr>
          <w:noProof/>
          <w:position w:val="-14"/>
        </w:rPr>
        <w:drawing>
          <wp:inline distT="0" distB="0" distL="0" distR="0" wp14:anchorId="31BC300B" wp14:editId="00461641">
            <wp:extent cx="205105" cy="228600"/>
            <wp:effectExtent l="0" t="0" r="0" b="0"/>
            <wp:docPr id="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05105" cy="228600"/>
                    </a:xfrm>
                    <a:prstGeom prst="rect">
                      <a:avLst/>
                    </a:prstGeom>
                    <a:noFill/>
                    <a:ln>
                      <a:noFill/>
                    </a:ln>
                  </pic:spPr>
                </pic:pic>
              </a:graphicData>
            </a:graphic>
          </wp:inline>
        </w:drawing>
      </w:r>
      <w:r>
        <w:t xml:space="preserve"> is needed when delta coding in time direction over </w:t>
      </w:r>
      <w:smartTag w:uri="urn:schemas-microsoft-com:office:smarttags" w:element="stockticker">
        <w:r>
          <w:t>SBR</w:t>
        </w:r>
      </w:smartTag>
      <w:r>
        <w:t xml:space="preserve"> frame boundaries. The number of </w:t>
      </w:r>
      <w:smartTag w:uri="urn:schemas-microsoft-com:office:smarttags" w:element="stockticker">
        <w:r>
          <w:t>SBR</w:t>
        </w:r>
      </w:smartTag>
      <w:r>
        <w:t xml:space="preserve"> envelopes of the previous </w:t>
      </w:r>
      <w:smartTag w:uri="urn:schemas-microsoft-com:office:smarttags" w:element="stockticker">
        <w:r>
          <w:t>SBR</w:t>
        </w:r>
      </w:smartTag>
      <w:r>
        <w:t xml:space="preserve"> frame is denoted </w:t>
      </w:r>
      <w:r w:rsidR="00965E77">
        <w:rPr>
          <w:noProof/>
          <w:position w:val="-10"/>
        </w:rPr>
        <w:drawing>
          <wp:inline distT="0" distB="0" distL="0" distR="0" wp14:anchorId="1B8BF0E3" wp14:editId="57AAB08A">
            <wp:extent cx="176530" cy="205105"/>
            <wp:effectExtent l="0" t="0" r="0" b="0"/>
            <wp:docPr id="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76530" cy="205105"/>
                    </a:xfrm>
                    <a:prstGeom prst="rect">
                      <a:avLst/>
                    </a:prstGeom>
                    <a:noFill/>
                    <a:ln>
                      <a:noFill/>
                    </a:ln>
                  </pic:spPr>
                </pic:pic>
              </a:graphicData>
            </a:graphic>
          </wp:inline>
        </w:drawing>
      </w:r>
      <w:r>
        <w:t xml:space="preserve">, and is also needed in that case, as well as frequency resolution vector of the previous </w:t>
      </w:r>
      <w:smartTag w:uri="urn:schemas-microsoft-com:office:smarttags" w:element="stockticker">
        <w:r>
          <w:t>SBR</w:t>
        </w:r>
      </w:smartTag>
      <w:r>
        <w:t xml:space="preserve"> frame, denoted </w:t>
      </w:r>
      <w:r>
        <w:rPr>
          <w:b/>
          <w:sz w:val="22"/>
        </w:rPr>
        <w:t>r'</w:t>
      </w:r>
      <w:r>
        <w:t>.</w:t>
      </w:r>
    </w:p>
    <w:p w14:paraId="067A9477" w14:textId="5EB4E559" w:rsidR="00AC1814" w:rsidRDefault="00AC1814">
      <w:pPr>
        <w:pStyle w:val="EQ"/>
      </w:pPr>
      <w:r>
        <w:tab/>
      </w:r>
      <w:r w:rsidR="00965E77">
        <w:rPr>
          <w:noProof/>
          <w:position w:val="-72"/>
        </w:rPr>
        <w:drawing>
          <wp:inline distT="0" distB="0" distL="0" distR="0" wp14:anchorId="62A4F49A" wp14:editId="7C9AEE4C">
            <wp:extent cx="2529205" cy="990600"/>
            <wp:effectExtent l="0" t="0" r="0" b="0"/>
            <wp:docPr id="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529205" cy="990600"/>
                    </a:xfrm>
                    <a:prstGeom prst="rect">
                      <a:avLst/>
                    </a:prstGeom>
                    <a:noFill/>
                    <a:ln>
                      <a:noFill/>
                    </a:ln>
                  </pic:spPr>
                </pic:pic>
              </a:graphicData>
            </a:graphic>
          </wp:inline>
        </w:drawing>
      </w:r>
      <w:r>
        <w:t xml:space="preserve">and </w:t>
      </w:r>
      <w:r w:rsidR="00965E77">
        <w:rPr>
          <w:noProof/>
          <w:position w:val="-30"/>
        </w:rPr>
        <w:drawing>
          <wp:inline distT="0" distB="0" distL="0" distR="0" wp14:anchorId="6D48A45D" wp14:editId="69F2F716">
            <wp:extent cx="1729105" cy="457200"/>
            <wp:effectExtent l="0" t="0" r="0" b="0"/>
            <wp:docPr id="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729105" cy="457200"/>
                    </a:xfrm>
                    <a:prstGeom prst="rect">
                      <a:avLst/>
                    </a:prstGeom>
                    <a:noFill/>
                    <a:ln>
                      <a:noFill/>
                    </a:ln>
                  </pic:spPr>
                </pic:pic>
              </a:graphicData>
            </a:graphic>
          </wp:inline>
        </w:drawing>
      </w:r>
      <w:r>
        <w:t>.</w:t>
      </w:r>
    </w:p>
    <w:p w14:paraId="279E3BA0" w14:textId="77777777" w:rsidR="00AC1814" w:rsidRDefault="00AC1814">
      <w:pPr>
        <w:rPr>
          <w:noProof/>
        </w:rPr>
      </w:pPr>
    </w:p>
    <w:p w14:paraId="7C622AE9" w14:textId="77777777" w:rsidR="00AC1814" w:rsidRDefault="00AC1814">
      <w:pPr>
        <w:rPr>
          <w:noProof/>
        </w:rPr>
      </w:pPr>
      <w:r>
        <w:rPr>
          <w:noProof/>
        </w:rPr>
        <w:lastRenderedPageBreak/>
        <w:t>The delta coding of the noise floor scalefactors are defined as:</w:t>
      </w:r>
    </w:p>
    <w:p w14:paraId="5D1518EA" w14:textId="43CDD1DF" w:rsidR="00AC1814" w:rsidRDefault="00965E77">
      <w:pPr>
        <w:pStyle w:val="EQ"/>
      </w:pPr>
      <w:r>
        <w:rPr>
          <w:noProof/>
        </w:rPr>
        <w:drawing>
          <wp:inline distT="0" distB="0" distL="0" distR="0" wp14:anchorId="16D67D9F" wp14:editId="297D37AE">
            <wp:extent cx="3796030" cy="2971800"/>
            <wp:effectExtent l="0" t="0" r="0" b="0"/>
            <wp:docPr id="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796030" cy="2971800"/>
                    </a:xfrm>
                    <a:prstGeom prst="rect">
                      <a:avLst/>
                    </a:prstGeom>
                    <a:noFill/>
                    <a:ln>
                      <a:noFill/>
                    </a:ln>
                  </pic:spPr>
                </pic:pic>
              </a:graphicData>
            </a:graphic>
          </wp:inline>
        </w:drawing>
      </w:r>
    </w:p>
    <w:p w14:paraId="0D69B4FC" w14:textId="77777777" w:rsidR="00AC1814" w:rsidRDefault="00AC1814">
      <w:r>
        <w:t>where</w:t>
      </w:r>
    </w:p>
    <w:p w14:paraId="2B50D135" w14:textId="5CC4CAF0" w:rsidR="00AC1814" w:rsidRDefault="00AC1814">
      <w:pPr>
        <w:pStyle w:val="EQ"/>
      </w:pPr>
      <w:r>
        <w:tab/>
      </w:r>
      <w:r w:rsidR="00965E77">
        <w:rPr>
          <w:noProof/>
          <w:position w:val="-28"/>
        </w:rPr>
        <w:drawing>
          <wp:inline distT="0" distB="0" distL="0" distR="0" wp14:anchorId="3D9DFDBA" wp14:editId="5EB4E512">
            <wp:extent cx="2362200" cy="433705"/>
            <wp:effectExtent l="0" t="0" r="0" b="0"/>
            <wp:docPr id="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62200" cy="433705"/>
                    </a:xfrm>
                    <a:prstGeom prst="rect">
                      <a:avLst/>
                    </a:prstGeom>
                    <a:noFill/>
                    <a:ln>
                      <a:noFill/>
                    </a:ln>
                  </pic:spPr>
                </pic:pic>
              </a:graphicData>
            </a:graphic>
          </wp:inline>
        </w:drawing>
      </w:r>
    </w:p>
    <w:p w14:paraId="5676B7CB" w14:textId="7B93545A" w:rsidR="00AC1814" w:rsidRDefault="00AC1814">
      <w:r>
        <w:t xml:space="preserve">and where </w:t>
      </w:r>
      <w:r w:rsidR="00965E77">
        <w:rPr>
          <w:noProof/>
          <w:position w:val="-8"/>
        </w:rPr>
        <w:drawing>
          <wp:inline distT="0" distB="0" distL="0" distR="0" wp14:anchorId="711B8E8D" wp14:editId="646115EF">
            <wp:extent cx="190500" cy="190500"/>
            <wp:effectExtent l="0" t="0" r="0" b="0"/>
            <wp:docPr id="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is the noise floor scalefactors from the previous </w:t>
      </w:r>
      <w:smartTag w:uri="urn:schemas-microsoft-com:office:smarttags" w:element="stockticker">
        <w:r>
          <w:t>SBR</w:t>
        </w:r>
      </w:smartTag>
      <w:r>
        <w:t xml:space="preserve"> frame and</w:t>
      </w:r>
      <w:r w:rsidR="00965E77">
        <w:rPr>
          <w:noProof/>
          <w:position w:val="-14"/>
        </w:rPr>
        <w:drawing>
          <wp:inline distT="0" distB="0" distL="0" distR="0" wp14:anchorId="4938AA16" wp14:editId="542A6D97">
            <wp:extent cx="190500" cy="228600"/>
            <wp:effectExtent l="0" t="0" r="0" b="0"/>
            <wp:docPr id="1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 xml:space="preserve">is the number of noise floors from the previous </w:t>
      </w:r>
      <w:smartTag w:uri="urn:schemas-microsoft-com:office:smarttags" w:element="stockticker">
        <w:r>
          <w:t>SBR</w:t>
        </w:r>
      </w:smartTag>
      <w:r>
        <w:t xml:space="preserve"> frame. </w:t>
      </w:r>
      <w:r w:rsidR="00965E77">
        <w:rPr>
          <w:noProof/>
          <w:position w:val="-12"/>
        </w:rPr>
        <w:drawing>
          <wp:inline distT="0" distB="0" distL="0" distR="0" wp14:anchorId="1DE1F95E" wp14:editId="0B116E82">
            <wp:extent cx="647700" cy="228600"/>
            <wp:effectExtent l="0" t="0" r="0" b="0"/>
            <wp:docPr id="1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647700" cy="228600"/>
                    </a:xfrm>
                    <a:prstGeom prst="rect">
                      <a:avLst/>
                    </a:prstGeom>
                    <a:noFill/>
                    <a:ln>
                      <a:noFill/>
                    </a:ln>
                  </pic:spPr>
                </pic:pic>
              </a:graphicData>
            </a:graphic>
          </wp:inline>
        </w:drawing>
      </w:r>
      <w:r>
        <w:t xml:space="preserve"> and </w:t>
      </w:r>
      <w:r w:rsidR="00965E77">
        <w:rPr>
          <w:noProof/>
          <w:position w:val="-12"/>
        </w:rPr>
        <w:drawing>
          <wp:inline distT="0" distB="0" distL="0" distR="0" wp14:anchorId="012849CB" wp14:editId="0BE3144A">
            <wp:extent cx="633730" cy="228600"/>
            <wp:effectExtent l="0" t="0" r="0" b="0"/>
            <wp:docPr id="1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633730" cy="228600"/>
                    </a:xfrm>
                    <a:prstGeom prst="rect">
                      <a:avLst/>
                    </a:prstGeom>
                    <a:noFill/>
                    <a:ln>
                      <a:noFill/>
                    </a:ln>
                  </pic:spPr>
                </pic:pic>
              </a:graphicData>
            </a:graphic>
          </wp:inline>
        </w:drawing>
      </w:r>
      <w:r>
        <w:t xml:space="preserve"> are stored as bitstream element as shown below prior to Huffman coding.</w:t>
      </w:r>
    </w:p>
    <w:p w14:paraId="2375C2E9" w14:textId="390FEC1F" w:rsidR="00AC1814" w:rsidRDefault="00AC1814">
      <w:pPr>
        <w:pStyle w:val="EQ"/>
      </w:pPr>
      <w:r>
        <w:tab/>
      </w:r>
      <w:r w:rsidR="00965E77">
        <w:rPr>
          <w:noProof/>
          <w:position w:val="-30"/>
        </w:rPr>
        <w:drawing>
          <wp:inline distT="0" distB="0" distL="0" distR="0" wp14:anchorId="01A39E88" wp14:editId="60F52EC3">
            <wp:extent cx="2995930" cy="457200"/>
            <wp:effectExtent l="0" t="0" r="0" b="0"/>
            <wp:docPr id="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995930" cy="457200"/>
                    </a:xfrm>
                    <a:prstGeom prst="rect">
                      <a:avLst/>
                    </a:prstGeom>
                    <a:noFill/>
                    <a:ln>
                      <a:noFill/>
                    </a:ln>
                  </pic:spPr>
                </pic:pic>
              </a:graphicData>
            </a:graphic>
          </wp:inline>
        </w:drawing>
      </w:r>
    </w:p>
    <w:p w14:paraId="77C32827" w14:textId="45C5E872" w:rsidR="00AC1814" w:rsidRDefault="00AC1814">
      <w:pPr>
        <w:pStyle w:val="EQ"/>
      </w:pPr>
      <w:r>
        <w:tab/>
      </w:r>
      <w:r w:rsidR="00965E77">
        <w:rPr>
          <w:noProof/>
          <w:position w:val="-30"/>
        </w:rPr>
        <w:drawing>
          <wp:inline distT="0" distB="0" distL="0" distR="0" wp14:anchorId="7D057A35" wp14:editId="0513057B">
            <wp:extent cx="3124200" cy="457200"/>
            <wp:effectExtent l="0" t="0" r="0" b="0"/>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124200" cy="457200"/>
                    </a:xfrm>
                    <a:prstGeom prst="rect">
                      <a:avLst/>
                    </a:prstGeom>
                    <a:noFill/>
                    <a:ln>
                      <a:noFill/>
                    </a:ln>
                  </pic:spPr>
                </pic:pic>
              </a:graphicData>
            </a:graphic>
          </wp:inline>
        </w:drawing>
      </w:r>
    </w:p>
    <w:p w14:paraId="14E85343" w14:textId="77777777" w:rsidR="00AC1814" w:rsidRDefault="00AC1814">
      <w:r>
        <w:t>For the envelope scalefactors and the noise floor scalefactors different Huffman tables are used dependent on coding directions, quantization and stereo mode, according to in [1], sub clause 4.A.6.1</w:t>
      </w:r>
      <w:r>
        <w:rPr>
          <w:noProof/>
        </w:rPr>
        <w:t xml:space="preserve"> </w:t>
      </w:r>
      <w:r>
        <w:t>Table 4.A.76</w:t>
      </w:r>
    </w:p>
    <w:p w14:paraId="2FCEE4D1" w14:textId="77777777" w:rsidR="00AC1814" w:rsidRDefault="00AC1814" w:rsidP="00FF27C3">
      <w:pPr>
        <w:pStyle w:val="Heading1"/>
      </w:pPr>
      <w:bookmarkStart w:id="54" w:name="_Toc517366754"/>
      <w:r>
        <w:t>6</w:t>
      </w:r>
      <w:r>
        <w:tab/>
        <w:t>Bitstream</w:t>
      </w:r>
      <w:bookmarkEnd w:id="54"/>
    </w:p>
    <w:p w14:paraId="2F2CF799" w14:textId="77777777" w:rsidR="00AC1814" w:rsidRDefault="00AC1814">
      <w:r>
        <w:br/>
        <w:t xml:space="preserve">Figure </w:t>
      </w:r>
      <w:r>
        <w:rPr>
          <w:noProof/>
        </w:rPr>
        <w:t>10</w:t>
      </w:r>
      <w:r>
        <w:t xml:space="preserve"> below gives a brief hierarchical representation of the </w:t>
      </w:r>
      <w:smartTag w:uri="urn:schemas-microsoft-com:office:smarttags" w:element="stockticker">
        <w:r>
          <w:t>SBR</w:t>
        </w:r>
      </w:smartTag>
      <w:r>
        <w:t xml:space="preserve"> and parametric stereo parts of the aacPlus bitstream, with references to the corresponding decoder specifications.  An overview of sbr_extension_data() is given in [1], Figure 4.19A, and subclause 4.4.2.8 of [1] defines the syntax.  Clearly, the operation of the </w:t>
      </w:r>
      <w:smartTag w:uri="urn:schemas-microsoft-com:office:smarttags" w:element="stockticker">
        <w:r>
          <w:t>SBR</w:t>
        </w:r>
      </w:smartTag>
      <w:r>
        <w:t xml:space="preserve"> Bitstream Multiplexer in Figure </w:t>
      </w:r>
      <w:r>
        <w:rPr>
          <w:noProof/>
        </w:rPr>
        <w:t>5</w:t>
      </w:r>
      <w:r>
        <w:t xml:space="preserve"> is defined by this syntax.  The optional </w:t>
      </w:r>
      <w:smartTag w:uri="urn:schemas-microsoft-com:office:smarttags" w:element="stockticker">
        <w:r>
          <w:t>CRC</w:t>
        </w:r>
      </w:smartTag>
      <w:r>
        <w:t xml:space="preserve"> calculation is also defined by the decoder description [1], subclause 4.5.2.8.1.  For convenience, pointers to the relevant sections in the present document are given within paranthesises in Figure </w:t>
      </w:r>
      <w:r>
        <w:rPr>
          <w:noProof/>
        </w:rPr>
        <w:t>10</w:t>
      </w:r>
      <w:r>
        <w:t>.</w:t>
      </w:r>
    </w:p>
    <w:p w14:paraId="6B2381F8" w14:textId="77777777" w:rsidR="00AC1814" w:rsidRDefault="00AC1814">
      <w:pPr>
        <w:rPr>
          <w:rFonts w:ascii="Courier" w:eastAsia="BatangChe" w:hAnsi="Courier"/>
          <w:noProof/>
          <w:color w:val="000000"/>
          <w:sz w:val="16"/>
        </w:rPr>
      </w:pPr>
      <w:r>
        <w:br/>
      </w:r>
      <w:r>
        <w:rPr>
          <w:rFonts w:ascii="Courier" w:eastAsia="BatangChe" w:hAnsi="Courier"/>
          <w:noProof/>
          <w:color w:val="000000"/>
          <w:sz w:val="16"/>
        </w:rPr>
        <w:t>extension_payload()                 [1], Amendment Subpart 4, Table 4.51</w:t>
      </w:r>
      <w:r>
        <w:rPr>
          <w:rFonts w:ascii="Courier" w:eastAsia="BatangChe" w:hAnsi="Courier"/>
          <w:noProof/>
          <w:color w:val="000000"/>
          <w:sz w:val="16"/>
        </w:rPr>
        <w:br/>
        <w:t>  sbr_extension_data()              [1], Subclause 4.4.2.8, Table 4.54A</w:t>
      </w:r>
      <w:r>
        <w:rPr>
          <w:rFonts w:ascii="Courier" w:eastAsia="BatangChe" w:hAnsi="Courier"/>
          <w:noProof/>
          <w:color w:val="000000"/>
          <w:sz w:val="16"/>
        </w:rPr>
        <w:br/>
        <w:t>    sbr_header()                     ", ", Table 4.55A (5.3)</w:t>
      </w:r>
      <w:r>
        <w:rPr>
          <w:rFonts w:ascii="Courier" w:eastAsia="BatangChe" w:hAnsi="Courier"/>
          <w:noProof/>
          <w:color w:val="000000"/>
          <w:sz w:val="16"/>
        </w:rPr>
        <w:br/>
        <w:t>    sbr_data()                       ", ", Table 4.56A</w:t>
      </w:r>
      <w:r>
        <w:rPr>
          <w:rFonts w:ascii="Courier" w:eastAsia="BatangChe" w:hAnsi="Courier"/>
          <w:noProof/>
          <w:color w:val="000000"/>
          <w:sz w:val="16"/>
        </w:rPr>
        <w:br/>
        <w:t>      sbr_single_channel_element()   ", ", Table 4.57A</w:t>
      </w:r>
      <w:r>
        <w:rPr>
          <w:rFonts w:ascii="Courier" w:eastAsia="BatangChe" w:hAnsi="Courier"/>
          <w:noProof/>
          <w:color w:val="000000"/>
          <w:sz w:val="16"/>
        </w:rPr>
        <w:br/>
        <w:t>        sbr_grid()                   ", ", Table 4.61A (5.4.3)</w:t>
      </w:r>
      <w:r>
        <w:rPr>
          <w:rFonts w:ascii="Courier" w:eastAsia="BatangChe" w:hAnsi="Courier"/>
          <w:noProof/>
          <w:color w:val="000000"/>
          <w:sz w:val="16"/>
        </w:rPr>
        <w:br/>
      </w:r>
      <w:r>
        <w:rPr>
          <w:rFonts w:ascii="Courier" w:eastAsia="BatangChe" w:hAnsi="Courier"/>
          <w:noProof/>
          <w:color w:val="000000"/>
          <w:sz w:val="16"/>
        </w:rPr>
        <w:lastRenderedPageBreak/>
        <w:t>        sbr_dtdf()                   ", ", Table 4.62A (5.8)</w:t>
      </w:r>
      <w:r>
        <w:rPr>
          <w:rFonts w:ascii="Courier" w:eastAsia="BatangChe" w:hAnsi="Courier"/>
          <w:noProof/>
          <w:color w:val="000000"/>
          <w:sz w:val="16"/>
        </w:rPr>
        <w:br/>
        <w:t>        sbr_invf()                   ", ", Table 4.63A (5.6.4)</w:t>
      </w:r>
      <w:r>
        <w:rPr>
          <w:rFonts w:ascii="Courier" w:eastAsia="BatangChe" w:hAnsi="Courier"/>
          <w:noProof/>
          <w:color w:val="000000"/>
          <w:sz w:val="16"/>
        </w:rPr>
        <w:br/>
        <w:t>        sbr_envelope()               ", ", Table 4.64A (5.5, 5.7, 5.8)</w:t>
      </w:r>
      <w:r>
        <w:rPr>
          <w:rFonts w:ascii="Courier" w:eastAsia="BatangChe" w:hAnsi="Courier"/>
          <w:noProof/>
          <w:color w:val="000000"/>
          <w:sz w:val="16"/>
        </w:rPr>
        <w:br/>
        <w:t>        sbr_noise()                  ", ", Table 4.65A (5.6.3, 5.7, 5.8)</w:t>
      </w:r>
      <w:r>
        <w:rPr>
          <w:rFonts w:ascii="Courier" w:eastAsia="BatangChe" w:hAnsi="Courier"/>
          <w:noProof/>
          <w:color w:val="000000"/>
          <w:sz w:val="16"/>
        </w:rPr>
        <w:br/>
        <w:t>        sbr_sinusoidal_coding()      ", ", Table 4.66A (5.6.5)</w:t>
      </w:r>
      <w:r>
        <w:rPr>
          <w:rFonts w:ascii="Courier" w:eastAsia="BatangChe" w:hAnsi="Courier"/>
          <w:noProof/>
          <w:color w:val="000000"/>
          <w:sz w:val="16"/>
        </w:rPr>
        <w:br/>
        <w:t>        sbr_extension()             [7], Subclause 8.A.2, Table 8.A.1</w:t>
      </w:r>
      <w:r>
        <w:rPr>
          <w:rFonts w:ascii="Courier" w:eastAsia="BatangChe" w:hAnsi="Courier"/>
          <w:noProof/>
          <w:color w:val="000000"/>
          <w:sz w:val="16"/>
        </w:rPr>
        <w:br/>
        <w:t>          ps_data()                 [7], Subclause 8.4.1, Table 8.1</w:t>
      </w:r>
      <w:r>
        <w:rPr>
          <w:rFonts w:ascii="Courier" w:eastAsia="BatangChe" w:hAnsi="Courier"/>
          <w:noProof/>
          <w:color w:val="000000"/>
          <w:sz w:val="16"/>
        </w:rPr>
        <w:br/>
      </w:r>
    </w:p>
    <w:p w14:paraId="4C3DFBAF" w14:textId="77777777" w:rsidR="00AC1814" w:rsidRDefault="00AC1814">
      <w:pPr>
        <w:pStyle w:val="TF"/>
        <w:rPr>
          <w:lang w:val="en-US"/>
        </w:rPr>
      </w:pPr>
      <w:bookmarkStart w:id="55" w:name="_Ref65576370"/>
      <w:bookmarkStart w:id="56" w:name="_Ref65576362"/>
      <w:r>
        <w:t xml:space="preserve">Figure </w:t>
      </w:r>
      <w:r>
        <w:rPr>
          <w:noProof/>
        </w:rPr>
        <w:t>10</w:t>
      </w:r>
      <w:bookmarkEnd w:id="55"/>
      <w:r w:rsidR="00FF27C3">
        <w:t xml:space="preserve">: </w:t>
      </w:r>
      <w:r>
        <w:t>Enhanced aacPlus with parametric stereo bitstream hierarchy</w:t>
      </w:r>
      <w:bookmarkEnd w:id="56"/>
    </w:p>
    <w:p w14:paraId="00ED3455" w14:textId="77777777" w:rsidR="00AC1814" w:rsidRDefault="00AC1814" w:rsidP="00FF27C3">
      <w:pPr>
        <w:pStyle w:val="Heading8"/>
      </w:pPr>
      <w:r>
        <w:rPr>
          <w:rFonts w:ascii="Times New Roman" w:hAnsi="Times New Roman"/>
          <w:sz w:val="20"/>
          <w:lang w:val="en-US"/>
        </w:rPr>
        <w:br w:type="page"/>
      </w:r>
      <w:bookmarkStart w:id="57" w:name="_Toc517366755"/>
      <w:bookmarkEnd w:id="8"/>
      <w:r>
        <w:lastRenderedPageBreak/>
        <w:t>Annex A (informative):</w:t>
      </w:r>
      <w:r>
        <w:br/>
        <w:t>Change history</w:t>
      </w:r>
      <w:bookmarkEnd w:id="57"/>
    </w:p>
    <w:p w14:paraId="26FD467F" w14:textId="77777777" w:rsidR="00FF27C3" w:rsidRPr="00FF27C3" w:rsidRDefault="00FF27C3" w:rsidP="00FF27C3">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3"/>
        <w:gridCol w:w="850"/>
        <w:gridCol w:w="992"/>
      </w:tblGrid>
      <w:tr w:rsidR="00AC1814" w14:paraId="00057D0E" w14:textId="77777777" w:rsidTr="000E123E">
        <w:trPr>
          <w:cantSplit/>
        </w:trPr>
        <w:tc>
          <w:tcPr>
            <w:tcW w:w="9639" w:type="dxa"/>
            <w:gridSpan w:val="8"/>
            <w:tcBorders>
              <w:bottom w:val="nil"/>
            </w:tcBorders>
            <w:shd w:val="solid" w:color="FFFFFF" w:fill="auto"/>
          </w:tcPr>
          <w:p w14:paraId="5D8630A8" w14:textId="77777777" w:rsidR="00AC1814" w:rsidRDefault="00AC1814">
            <w:pPr>
              <w:pStyle w:val="TAL"/>
              <w:jc w:val="center"/>
              <w:rPr>
                <w:b/>
                <w:sz w:val="16"/>
              </w:rPr>
            </w:pPr>
            <w:r>
              <w:rPr>
                <w:b/>
              </w:rPr>
              <w:t>Change history</w:t>
            </w:r>
          </w:p>
        </w:tc>
      </w:tr>
      <w:tr w:rsidR="00AC1814" w14:paraId="55BED95D" w14:textId="77777777" w:rsidTr="000E123E">
        <w:tc>
          <w:tcPr>
            <w:tcW w:w="800" w:type="dxa"/>
            <w:shd w:val="pct10" w:color="auto" w:fill="FFFFFF"/>
          </w:tcPr>
          <w:p w14:paraId="6D9B3FF9" w14:textId="77777777" w:rsidR="00AC1814" w:rsidRDefault="00AC1814">
            <w:pPr>
              <w:pStyle w:val="TAL"/>
              <w:rPr>
                <w:b/>
                <w:sz w:val="16"/>
                <w:lang w:val="fr-FR"/>
              </w:rPr>
            </w:pPr>
            <w:r>
              <w:rPr>
                <w:b/>
                <w:sz w:val="16"/>
                <w:lang w:val="fr-FR"/>
              </w:rPr>
              <w:t>Date</w:t>
            </w:r>
          </w:p>
        </w:tc>
        <w:tc>
          <w:tcPr>
            <w:tcW w:w="800" w:type="dxa"/>
            <w:shd w:val="pct10" w:color="auto" w:fill="FFFFFF"/>
          </w:tcPr>
          <w:p w14:paraId="77F23502" w14:textId="77777777" w:rsidR="00AC1814" w:rsidRDefault="00AC1814">
            <w:pPr>
              <w:pStyle w:val="TAL"/>
              <w:rPr>
                <w:b/>
                <w:sz w:val="16"/>
                <w:lang w:val="fr-FR"/>
              </w:rPr>
            </w:pPr>
            <w:smartTag w:uri="urn:schemas-microsoft-com:office:smarttags" w:element="stockticker">
              <w:r>
                <w:rPr>
                  <w:b/>
                  <w:sz w:val="16"/>
                  <w:lang w:val="fr-FR"/>
                </w:rPr>
                <w:t>TSG</w:t>
              </w:r>
            </w:smartTag>
            <w:r>
              <w:rPr>
                <w:b/>
                <w:sz w:val="16"/>
                <w:lang w:val="fr-FR"/>
              </w:rPr>
              <w:t> SA#</w:t>
            </w:r>
          </w:p>
        </w:tc>
        <w:tc>
          <w:tcPr>
            <w:tcW w:w="1094" w:type="dxa"/>
            <w:shd w:val="pct10" w:color="auto" w:fill="FFFFFF"/>
          </w:tcPr>
          <w:p w14:paraId="21E8779A" w14:textId="77777777" w:rsidR="00AC1814" w:rsidRDefault="00AC1814">
            <w:pPr>
              <w:pStyle w:val="TAL"/>
              <w:rPr>
                <w:b/>
                <w:sz w:val="16"/>
                <w:lang w:val="sv-SE"/>
              </w:rPr>
            </w:pPr>
            <w:smartTag w:uri="urn:schemas-microsoft-com:office:smarttags" w:element="stockticker">
              <w:r>
                <w:rPr>
                  <w:b/>
                  <w:sz w:val="16"/>
                  <w:lang w:val="sv-SE"/>
                </w:rPr>
                <w:t>TSG</w:t>
              </w:r>
            </w:smartTag>
            <w:r>
              <w:rPr>
                <w:b/>
                <w:sz w:val="16"/>
                <w:lang w:val="sv-SE"/>
              </w:rPr>
              <w:t xml:space="preserve"> Doc.</w:t>
            </w:r>
          </w:p>
        </w:tc>
        <w:tc>
          <w:tcPr>
            <w:tcW w:w="425" w:type="dxa"/>
            <w:shd w:val="pct10" w:color="auto" w:fill="FFFFFF"/>
          </w:tcPr>
          <w:p w14:paraId="6E411BBF" w14:textId="77777777" w:rsidR="00AC1814" w:rsidRDefault="00AC1814">
            <w:pPr>
              <w:pStyle w:val="TAL"/>
              <w:rPr>
                <w:b/>
                <w:sz w:val="16"/>
              </w:rPr>
            </w:pPr>
            <w:r>
              <w:rPr>
                <w:b/>
                <w:sz w:val="16"/>
              </w:rPr>
              <w:t>CR</w:t>
            </w:r>
          </w:p>
        </w:tc>
        <w:tc>
          <w:tcPr>
            <w:tcW w:w="425" w:type="dxa"/>
            <w:shd w:val="pct10" w:color="auto" w:fill="FFFFFF"/>
          </w:tcPr>
          <w:p w14:paraId="52D24F31" w14:textId="77777777" w:rsidR="00AC1814" w:rsidRDefault="00AC1814">
            <w:pPr>
              <w:pStyle w:val="TAL"/>
              <w:rPr>
                <w:b/>
                <w:sz w:val="16"/>
              </w:rPr>
            </w:pPr>
            <w:r>
              <w:rPr>
                <w:b/>
                <w:sz w:val="16"/>
              </w:rPr>
              <w:t>Rev</w:t>
            </w:r>
          </w:p>
        </w:tc>
        <w:tc>
          <w:tcPr>
            <w:tcW w:w="4253" w:type="dxa"/>
            <w:shd w:val="pct10" w:color="auto" w:fill="FFFFFF"/>
          </w:tcPr>
          <w:p w14:paraId="6934FEB6" w14:textId="77777777" w:rsidR="00AC1814" w:rsidRDefault="00AC1814">
            <w:pPr>
              <w:pStyle w:val="TAL"/>
              <w:rPr>
                <w:b/>
                <w:sz w:val="16"/>
              </w:rPr>
            </w:pPr>
            <w:r>
              <w:rPr>
                <w:b/>
                <w:sz w:val="16"/>
              </w:rPr>
              <w:t>Subject/Comment</w:t>
            </w:r>
          </w:p>
        </w:tc>
        <w:tc>
          <w:tcPr>
            <w:tcW w:w="850" w:type="dxa"/>
            <w:shd w:val="pct10" w:color="auto" w:fill="FFFFFF"/>
          </w:tcPr>
          <w:p w14:paraId="311C8C3F" w14:textId="77777777" w:rsidR="00AC1814" w:rsidRDefault="00AC1814">
            <w:pPr>
              <w:pStyle w:val="TAL"/>
              <w:rPr>
                <w:b/>
                <w:sz w:val="16"/>
              </w:rPr>
            </w:pPr>
            <w:r>
              <w:rPr>
                <w:b/>
                <w:sz w:val="16"/>
              </w:rPr>
              <w:t>Old</w:t>
            </w:r>
          </w:p>
        </w:tc>
        <w:tc>
          <w:tcPr>
            <w:tcW w:w="992" w:type="dxa"/>
            <w:shd w:val="pct10" w:color="auto" w:fill="FFFFFF"/>
          </w:tcPr>
          <w:p w14:paraId="2F3D1797" w14:textId="77777777" w:rsidR="00AC1814" w:rsidRDefault="00AC1814">
            <w:pPr>
              <w:pStyle w:val="TAL"/>
              <w:rPr>
                <w:b/>
                <w:sz w:val="16"/>
              </w:rPr>
            </w:pPr>
            <w:r>
              <w:rPr>
                <w:b/>
                <w:sz w:val="16"/>
              </w:rPr>
              <w:t>New</w:t>
            </w:r>
          </w:p>
        </w:tc>
      </w:tr>
      <w:tr w:rsidR="00AC1814" w:rsidRPr="000B2238" w14:paraId="51B2D029" w14:textId="77777777" w:rsidTr="000E123E">
        <w:tc>
          <w:tcPr>
            <w:tcW w:w="800" w:type="dxa"/>
            <w:tcBorders>
              <w:bottom w:val="nil"/>
            </w:tcBorders>
            <w:shd w:val="solid" w:color="FFFFFF" w:fill="auto"/>
          </w:tcPr>
          <w:p w14:paraId="15A5B900" w14:textId="77777777" w:rsidR="00AC1814" w:rsidRPr="000B2238" w:rsidRDefault="007534DA">
            <w:pPr>
              <w:pStyle w:val="TAL"/>
              <w:rPr>
                <w:rFonts w:cs="Arial"/>
              </w:rPr>
            </w:pPr>
            <w:r w:rsidRPr="000B2238">
              <w:rPr>
                <w:rFonts w:cs="Arial"/>
              </w:rPr>
              <w:t>2004-09</w:t>
            </w:r>
          </w:p>
        </w:tc>
        <w:tc>
          <w:tcPr>
            <w:tcW w:w="800" w:type="dxa"/>
            <w:tcBorders>
              <w:bottom w:val="nil"/>
            </w:tcBorders>
            <w:shd w:val="solid" w:color="FFFFFF" w:fill="auto"/>
          </w:tcPr>
          <w:p w14:paraId="11B70447" w14:textId="77777777" w:rsidR="00AC1814" w:rsidRPr="000B2238" w:rsidRDefault="007534DA" w:rsidP="00000AB8">
            <w:pPr>
              <w:pStyle w:val="TAL"/>
              <w:jc w:val="center"/>
              <w:rPr>
                <w:rFonts w:cs="Arial"/>
              </w:rPr>
            </w:pPr>
            <w:r w:rsidRPr="000B2238">
              <w:rPr>
                <w:rFonts w:cs="Arial"/>
              </w:rPr>
              <w:t>25</w:t>
            </w:r>
          </w:p>
        </w:tc>
        <w:tc>
          <w:tcPr>
            <w:tcW w:w="1094" w:type="dxa"/>
            <w:tcBorders>
              <w:bottom w:val="nil"/>
            </w:tcBorders>
            <w:shd w:val="solid" w:color="FFFFFF" w:fill="auto"/>
          </w:tcPr>
          <w:p w14:paraId="352BD203" w14:textId="77777777" w:rsidR="00AC1814" w:rsidRPr="000B2238" w:rsidRDefault="00305D00">
            <w:pPr>
              <w:pStyle w:val="TAL"/>
              <w:rPr>
                <w:rFonts w:cs="Arial"/>
              </w:rPr>
            </w:pPr>
            <w:r w:rsidRPr="000B2238">
              <w:rPr>
                <w:rFonts w:cs="Arial"/>
              </w:rPr>
              <w:t>SP-040636</w:t>
            </w:r>
          </w:p>
        </w:tc>
        <w:tc>
          <w:tcPr>
            <w:tcW w:w="425" w:type="dxa"/>
            <w:tcBorders>
              <w:bottom w:val="nil"/>
            </w:tcBorders>
            <w:shd w:val="solid" w:color="FFFFFF" w:fill="auto"/>
          </w:tcPr>
          <w:p w14:paraId="6D249C19" w14:textId="77777777" w:rsidR="00AC1814" w:rsidRPr="000B2238" w:rsidRDefault="00AC1814">
            <w:pPr>
              <w:pStyle w:val="TAL"/>
              <w:rPr>
                <w:rFonts w:cs="Arial"/>
              </w:rPr>
            </w:pPr>
          </w:p>
        </w:tc>
        <w:tc>
          <w:tcPr>
            <w:tcW w:w="425" w:type="dxa"/>
            <w:tcBorders>
              <w:bottom w:val="nil"/>
            </w:tcBorders>
            <w:shd w:val="solid" w:color="FFFFFF" w:fill="auto"/>
          </w:tcPr>
          <w:p w14:paraId="30855136" w14:textId="77777777" w:rsidR="00AC1814" w:rsidRPr="000B2238" w:rsidRDefault="00AC1814">
            <w:pPr>
              <w:pStyle w:val="TAL"/>
              <w:rPr>
                <w:rFonts w:cs="Arial"/>
              </w:rPr>
            </w:pPr>
          </w:p>
        </w:tc>
        <w:tc>
          <w:tcPr>
            <w:tcW w:w="4253" w:type="dxa"/>
            <w:tcBorders>
              <w:bottom w:val="nil"/>
            </w:tcBorders>
            <w:shd w:val="solid" w:color="FFFFFF" w:fill="auto"/>
          </w:tcPr>
          <w:p w14:paraId="05894E47" w14:textId="77777777" w:rsidR="00AC1814" w:rsidRPr="000B2238" w:rsidRDefault="003B234E">
            <w:pPr>
              <w:pStyle w:val="TAL"/>
              <w:rPr>
                <w:rFonts w:cs="Arial"/>
              </w:rPr>
            </w:pPr>
            <w:r w:rsidRPr="000B2238">
              <w:rPr>
                <w:rFonts w:cs="Arial"/>
              </w:rPr>
              <w:t>Approv</w:t>
            </w:r>
            <w:r w:rsidR="007534DA" w:rsidRPr="000B2238">
              <w:rPr>
                <w:rFonts w:cs="Arial"/>
              </w:rPr>
              <w:t>ed at SA#25</w:t>
            </w:r>
          </w:p>
        </w:tc>
        <w:tc>
          <w:tcPr>
            <w:tcW w:w="850" w:type="dxa"/>
            <w:tcBorders>
              <w:bottom w:val="nil"/>
            </w:tcBorders>
            <w:shd w:val="solid" w:color="FFFFFF" w:fill="auto"/>
          </w:tcPr>
          <w:p w14:paraId="7F8C9C1B" w14:textId="77777777" w:rsidR="00AC1814" w:rsidRPr="000B2238" w:rsidRDefault="003B234E">
            <w:pPr>
              <w:pStyle w:val="TAL"/>
              <w:rPr>
                <w:rFonts w:cs="Arial"/>
              </w:rPr>
            </w:pPr>
            <w:r w:rsidRPr="000B2238">
              <w:rPr>
                <w:rFonts w:cs="Arial"/>
              </w:rPr>
              <w:t>2</w:t>
            </w:r>
            <w:r w:rsidR="007534DA" w:rsidRPr="000B2238">
              <w:rPr>
                <w:rFonts w:cs="Arial"/>
              </w:rPr>
              <w:t>.0.0</w:t>
            </w:r>
          </w:p>
        </w:tc>
        <w:tc>
          <w:tcPr>
            <w:tcW w:w="992" w:type="dxa"/>
            <w:tcBorders>
              <w:bottom w:val="nil"/>
            </w:tcBorders>
            <w:shd w:val="solid" w:color="FFFFFF" w:fill="auto"/>
          </w:tcPr>
          <w:p w14:paraId="504DBF5A" w14:textId="77777777" w:rsidR="00AC1814" w:rsidRPr="000B2238" w:rsidRDefault="003B234E">
            <w:pPr>
              <w:pStyle w:val="TAL"/>
              <w:rPr>
                <w:rFonts w:cs="Arial"/>
              </w:rPr>
            </w:pPr>
            <w:r w:rsidRPr="000B2238">
              <w:rPr>
                <w:rFonts w:cs="Arial"/>
              </w:rPr>
              <w:t>6</w:t>
            </w:r>
            <w:r w:rsidR="007534DA" w:rsidRPr="000B2238">
              <w:rPr>
                <w:rFonts w:cs="Arial"/>
              </w:rPr>
              <w:t>.0.0</w:t>
            </w:r>
          </w:p>
        </w:tc>
      </w:tr>
      <w:tr w:rsidR="00000AB8" w:rsidRPr="000B2238" w14:paraId="1E7A7C39" w14:textId="77777777" w:rsidTr="000E12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E8A762" w14:textId="77777777" w:rsidR="00000AB8" w:rsidRPr="000B2238" w:rsidRDefault="00000AB8" w:rsidP="00517C3C">
            <w:pPr>
              <w:pStyle w:val="TAL"/>
              <w:rPr>
                <w:rFonts w:cs="Arial"/>
              </w:rPr>
            </w:pPr>
            <w:r w:rsidRPr="000B2238">
              <w:rPr>
                <w:rFonts w:cs="Arial"/>
              </w:rPr>
              <w:t>2007-09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6A496C" w14:textId="77777777" w:rsidR="00000AB8" w:rsidRPr="000B2238" w:rsidRDefault="00000AB8" w:rsidP="00000AB8">
            <w:pPr>
              <w:pStyle w:val="TAL"/>
              <w:jc w:val="center"/>
              <w:rPr>
                <w:rFonts w:cs="Arial"/>
              </w:rPr>
            </w:pPr>
            <w:r w:rsidRPr="000B2238">
              <w:rPr>
                <w:rFonts w:cs="Arial"/>
              </w:rPr>
              <w:t>36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8F8083" w14:textId="77777777" w:rsidR="00000AB8" w:rsidRPr="000B2238" w:rsidRDefault="00000AB8">
            <w:pPr>
              <w:pStyle w:val="TAL"/>
              <w:rPr>
                <w:rFonts w:cs="Arial"/>
                <w:snapToGrid w:val="0"/>
                <w:color w:val="000000"/>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41F7FB" w14:textId="77777777" w:rsidR="00000AB8" w:rsidRPr="000B2238" w:rsidRDefault="00000AB8">
            <w:pPr>
              <w:pStyle w:val="TAL"/>
              <w:rPr>
                <w:rFonts w:cs="Arial"/>
                <w:snapToGrid w:val="0"/>
                <w:color w:val="000000"/>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D34296" w14:textId="77777777" w:rsidR="00000AB8" w:rsidRPr="000B2238" w:rsidRDefault="00000AB8">
            <w:pPr>
              <w:pStyle w:val="TAL"/>
              <w:rPr>
                <w:rFonts w:cs="Arial"/>
                <w:snapToGrid w:val="0"/>
                <w:color w:val="000000"/>
                <w:lang w:val="en-AU"/>
              </w:rPr>
            </w:pPr>
          </w:p>
        </w:tc>
        <w:tc>
          <w:tcPr>
            <w:tcW w:w="4253" w:type="dxa"/>
            <w:tcBorders>
              <w:top w:val="single" w:sz="6" w:space="0" w:color="auto"/>
              <w:left w:val="single" w:sz="6" w:space="0" w:color="auto"/>
              <w:bottom w:val="single" w:sz="6" w:space="0" w:color="auto"/>
              <w:right w:val="single" w:sz="6" w:space="0" w:color="auto"/>
            </w:tcBorders>
            <w:shd w:val="solid" w:color="FFFFFF" w:fill="auto"/>
          </w:tcPr>
          <w:p w14:paraId="1FAE2546" w14:textId="77777777" w:rsidR="00000AB8" w:rsidRPr="000B2238" w:rsidRDefault="00000AB8">
            <w:pPr>
              <w:pStyle w:val="TAL"/>
              <w:rPr>
                <w:rFonts w:cs="Arial"/>
                <w:snapToGrid w:val="0"/>
                <w:color w:val="000000"/>
                <w:lang w:val="en-AU"/>
              </w:rPr>
            </w:pPr>
            <w:r w:rsidRPr="000B2238">
              <w:rPr>
                <w:rFonts w:cs="Arial"/>
                <w:snapToGrid w:val="0"/>
                <w:color w:val="000000"/>
                <w:lang w:val="en-AU"/>
              </w:rPr>
              <w:t>Version for Release 7</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6D8AB6B" w14:textId="77777777" w:rsidR="00000AB8" w:rsidRPr="000B2238" w:rsidRDefault="00000AB8">
            <w:pPr>
              <w:pStyle w:val="TAL"/>
              <w:rPr>
                <w:rFonts w:cs="Arial"/>
                <w:snapToGrid w:val="0"/>
                <w:color w:val="000000"/>
                <w:lang w:val="en-AU"/>
              </w:rPr>
            </w:pPr>
            <w:r w:rsidRPr="000B2238">
              <w:rPr>
                <w:rFonts w:cs="Arial"/>
              </w:rPr>
              <w:t>6.0.0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1352287" w14:textId="77777777" w:rsidR="00000AB8" w:rsidRPr="000B2238" w:rsidRDefault="00000AB8">
            <w:pPr>
              <w:pStyle w:val="TAL"/>
              <w:rPr>
                <w:rFonts w:cs="Arial"/>
                <w:snapToGrid w:val="0"/>
                <w:color w:val="000000"/>
                <w:lang w:val="en-AU"/>
              </w:rPr>
            </w:pPr>
            <w:r w:rsidRPr="000B2238">
              <w:rPr>
                <w:rFonts w:cs="Arial"/>
              </w:rPr>
              <w:t>7.0.0</w:t>
            </w:r>
          </w:p>
        </w:tc>
      </w:tr>
      <w:tr w:rsidR="000B2238" w:rsidRPr="000B2238" w14:paraId="5089FE6E" w14:textId="77777777" w:rsidTr="000E12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BFC4ED4" w14:textId="77777777" w:rsidR="000B2238" w:rsidRPr="000B2238" w:rsidRDefault="000B2238">
            <w:pPr>
              <w:spacing w:after="0"/>
              <w:rPr>
                <w:rFonts w:ascii="Arial" w:hAnsi="Arial" w:cs="Arial"/>
                <w:snapToGrid w:val="0"/>
                <w:color w:val="000000"/>
                <w:sz w:val="18"/>
                <w:szCs w:val="18"/>
                <w:lang w:val="en-AU"/>
              </w:rPr>
            </w:pPr>
            <w:r w:rsidRPr="000B2238">
              <w:rPr>
                <w:rFonts w:ascii="Arial" w:hAnsi="Arial" w:cs="Arial"/>
                <w:snapToGrid w:val="0"/>
                <w:color w:val="000000"/>
                <w:sz w:val="18"/>
                <w:szCs w:val="18"/>
                <w:lang w:val="en-AU"/>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68F6BA" w14:textId="77777777" w:rsidR="000B2238" w:rsidRPr="000B2238" w:rsidRDefault="000B2238" w:rsidP="00000AB8">
            <w:pPr>
              <w:spacing w:after="0"/>
              <w:jc w:val="center"/>
              <w:rPr>
                <w:rFonts w:ascii="Arial" w:hAnsi="Arial" w:cs="Arial"/>
                <w:snapToGrid w:val="0"/>
                <w:color w:val="000000"/>
                <w:sz w:val="18"/>
                <w:szCs w:val="18"/>
                <w:lang w:val="en-AU"/>
              </w:rPr>
            </w:pPr>
            <w:r w:rsidRPr="000B2238">
              <w:rPr>
                <w:rFonts w:ascii="Arial" w:hAnsi="Arial" w:cs="Arial"/>
                <w:snapToGrid w:val="0"/>
                <w:color w:val="000000"/>
                <w:sz w:val="18"/>
                <w:szCs w:val="18"/>
                <w:lang w:val="en-AU"/>
              </w:rPr>
              <w:t>42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CE23FF" w14:textId="77777777" w:rsidR="000B2238" w:rsidRPr="000B2238" w:rsidRDefault="000B2238">
            <w:pPr>
              <w:spacing w:after="0"/>
              <w:rPr>
                <w:rFonts w:ascii="Arial" w:hAnsi="Arial" w:cs="Arial"/>
                <w:snapToGrid w:val="0"/>
                <w:color w:val="000000"/>
                <w:sz w:val="18"/>
                <w:szCs w:val="18"/>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47D32A" w14:textId="77777777" w:rsidR="000B2238" w:rsidRPr="000B2238" w:rsidRDefault="000B2238">
            <w:pPr>
              <w:spacing w:after="0"/>
              <w:rPr>
                <w:rFonts w:ascii="Arial" w:hAnsi="Arial" w:cs="Arial"/>
                <w:snapToGrid w:val="0"/>
                <w:color w:val="000000"/>
                <w:sz w:val="18"/>
                <w:szCs w:val="18"/>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7CD0D2" w14:textId="77777777" w:rsidR="000B2238" w:rsidRPr="000B2238" w:rsidRDefault="000B2238">
            <w:pPr>
              <w:spacing w:after="0"/>
              <w:jc w:val="both"/>
              <w:rPr>
                <w:rFonts w:ascii="Arial" w:hAnsi="Arial" w:cs="Arial"/>
                <w:snapToGrid w:val="0"/>
                <w:color w:val="000000"/>
                <w:sz w:val="18"/>
                <w:szCs w:val="18"/>
                <w:lang w:val="en-AU"/>
              </w:rPr>
            </w:pPr>
          </w:p>
        </w:tc>
        <w:tc>
          <w:tcPr>
            <w:tcW w:w="4253" w:type="dxa"/>
            <w:tcBorders>
              <w:top w:val="single" w:sz="6" w:space="0" w:color="auto"/>
              <w:left w:val="single" w:sz="6" w:space="0" w:color="auto"/>
              <w:bottom w:val="single" w:sz="6" w:space="0" w:color="auto"/>
              <w:right w:val="single" w:sz="6" w:space="0" w:color="auto"/>
            </w:tcBorders>
            <w:shd w:val="solid" w:color="FFFFFF" w:fill="auto"/>
          </w:tcPr>
          <w:p w14:paraId="1E63C49C" w14:textId="77777777" w:rsidR="000B2238" w:rsidRPr="000B2238" w:rsidRDefault="000B2238" w:rsidP="00175FE2">
            <w:pPr>
              <w:pStyle w:val="TAL"/>
              <w:rPr>
                <w:rFonts w:cs="Arial"/>
                <w:snapToGrid w:val="0"/>
                <w:color w:val="000000"/>
                <w:lang w:val="en-AU"/>
              </w:rPr>
            </w:pPr>
            <w:r w:rsidRPr="000B2238">
              <w:rPr>
                <w:rFonts w:cs="Arial"/>
                <w:snapToGrid w:val="0"/>
                <w:color w:val="000000"/>
                <w:lang w:val="en-AU"/>
              </w:rPr>
              <w:t>Version for Release 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47A509D" w14:textId="77777777" w:rsidR="000B2238" w:rsidRPr="000B2238" w:rsidRDefault="000B2238">
            <w:pPr>
              <w:spacing w:after="0"/>
              <w:rPr>
                <w:rFonts w:ascii="Arial" w:hAnsi="Arial" w:cs="Arial"/>
                <w:snapToGrid w:val="0"/>
                <w:color w:val="000000"/>
                <w:sz w:val="18"/>
                <w:szCs w:val="18"/>
                <w:lang w:val="en-AU"/>
              </w:rPr>
            </w:pPr>
            <w:r w:rsidRPr="000B2238">
              <w:rPr>
                <w:rFonts w:ascii="Arial" w:hAnsi="Arial" w:cs="Arial"/>
                <w:sz w:val="18"/>
                <w:szCs w:val="18"/>
              </w:rPr>
              <w:t>7.0.0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3737CDE" w14:textId="77777777" w:rsidR="000B2238" w:rsidRPr="000B2238" w:rsidRDefault="000B2238">
            <w:pPr>
              <w:spacing w:after="0"/>
              <w:rPr>
                <w:rFonts w:ascii="Arial" w:hAnsi="Arial" w:cs="Arial"/>
                <w:snapToGrid w:val="0"/>
                <w:color w:val="000000"/>
                <w:sz w:val="18"/>
                <w:szCs w:val="18"/>
                <w:lang w:val="en-AU"/>
              </w:rPr>
            </w:pPr>
            <w:r w:rsidRPr="000B2238">
              <w:rPr>
                <w:rFonts w:ascii="Arial" w:hAnsi="Arial" w:cs="Arial"/>
                <w:sz w:val="18"/>
                <w:szCs w:val="18"/>
              </w:rPr>
              <w:t>8.0.0</w:t>
            </w:r>
          </w:p>
        </w:tc>
      </w:tr>
      <w:tr w:rsidR="001D51EE" w:rsidRPr="001D51EE" w14:paraId="3414A43F" w14:textId="77777777" w:rsidTr="000E123E">
        <w:tc>
          <w:tcPr>
            <w:tcW w:w="800" w:type="dxa"/>
            <w:shd w:val="solid" w:color="FFFFFF" w:fill="auto"/>
          </w:tcPr>
          <w:p w14:paraId="58F29B20" w14:textId="77777777" w:rsidR="001D51EE" w:rsidRPr="001D51EE" w:rsidRDefault="001D51EE" w:rsidP="001D51EE">
            <w:pPr>
              <w:pStyle w:val="TAL"/>
              <w:rPr>
                <w:snapToGrid w:val="0"/>
                <w:lang w:val="en-AU"/>
              </w:rPr>
            </w:pPr>
            <w:r w:rsidRPr="001D51EE">
              <w:rPr>
                <w:snapToGrid w:val="0"/>
                <w:lang w:val="en-AU"/>
              </w:rPr>
              <w:t>2009-12</w:t>
            </w:r>
          </w:p>
        </w:tc>
        <w:tc>
          <w:tcPr>
            <w:tcW w:w="800" w:type="dxa"/>
            <w:shd w:val="solid" w:color="FFFFFF" w:fill="auto"/>
          </w:tcPr>
          <w:p w14:paraId="6E35FA4E" w14:textId="77777777" w:rsidR="001D51EE" w:rsidRPr="001D51EE" w:rsidRDefault="001D51EE" w:rsidP="001D51EE">
            <w:pPr>
              <w:pStyle w:val="TAL"/>
              <w:jc w:val="center"/>
              <w:rPr>
                <w:snapToGrid w:val="0"/>
                <w:lang w:val="en-AU"/>
              </w:rPr>
            </w:pPr>
            <w:r w:rsidRPr="001D51EE">
              <w:rPr>
                <w:snapToGrid w:val="0"/>
                <w:lang w:val="en-AU"/>
              </w:rPr>
              <w:t>46</w:t>
            </w:r>
          </w:p>
        </w:tc>
        <w:tc>
          <w:tcPr>
            <w:tcW w:w="1094" w:type="dxa"/>
            <w:shd w:val="solid" w:color="FFFFFF" w:fill="auto"/>
          </w:tcPr>
          <w:p w14:paraId="27D080D1" w14:textId="77777777" w:rsidR="001D51EE" w:rsidRPr="001D51EE" w:rsidRDefault="001D51EE" w:rsidP="001D51EE">
            <w:pPr>
              <w:pStyle w:val="TAL"/>
              <w:rPr>
                <w:snapToGrid w:val="0"/>
                <w:sz w:val="16"/>
                <w:lang w:val="en-AU"/>
              </w:rPr>
            </w:pPr>
          </w:p>
        </w:tc>
        <w:tc>
          <w:tcPr>
            <w:tcW w:w="425" w:type="dxa"/>
            <w:shd w:val="solid" w:color="FFFFFF" w:fill="auto"/>
          </w:tcPr>
          <w:p w14:paraId="04EA9CC8" w14:textId="77777777" w:rsidR="001D51EE" w:rsidRPr="001D51EE" w:rsidRDefault="001D51EE" w:rsidP="001D51EE">
            <w:pPr>
              <w:pStyle w:val="TAL"/>
              <w:rPr>
                <w:snapToGrid w:val="0"/>
                <w:sz w:val="16"/>
                <w:lang w:val="en-AU"/>
              </w:rPr>
            </w:pPr>
          </w:p>
        </w:tc>
        <w:tc>
          <w:tcPr>
            <w:tcW w:w="425" w:type="dxa"/>
            <w:shd w:val="solid" w:color="FFFFFF" w:fill="auto"/>
          </w:tcPr>
          <w:p w14:paraId="378D69BE" w14:textId="77777777" w:rsidR="001D51EE" w:rsidRPr="001D51EE" w:rsidRDefault="001D51EE" w:rsidP="001D51EE">
            <w:pPr>
              <w:pStyle w:val="TAL"/>
              <w:rPr>
                <w:snapToGrid w:val="0"/>
                <w:sz w:val="16"/>
                <w:lang w:val="en-AU"/>
              </w:rPr>
            </w:pPr>
          </w:p>
        </w:tc>
        <w:tc>
          <w:tcPr>
            <w:tcW w:w="4253" w:type="dxa"/>
            <w:shd w:val="solid" w:color="FFFFFF" w:fill="auto"/>
          </w:tcPr>
          <w:p w14:paraId="471E63A2" w14:textId="77777777" w:rsidR="001D51EE" w:rsidRPr="001D51EE" w:rsidRDefault="007341BE" w:rsidP="001D51EE">
            <w:pPr>
              <w:pStyle w:val="TAL"/>
              <w:rPr>
                <w:snapToGrid w:val="0"/>
                <w:sz w:val="16"/>
                <w:lang w:val="en-AU"/>
              </w:rPr>
            </w:pPr>
            <w:r w:rsidRPr="001D51EE">
              <w:rPr>
                <w:snapToGrid w:val="0"/>
                <w:lang w:val="en-AU"/>
              </w:rPr>
              <w:t xml:space="preserve">Version for Release </w:t>
            </w:r>
            <w:r w:rsidR="001D51EE" w:rsidRPr="001D51EE">
              <w:rPr>
                <w:snapToGrid w:val="0"/>
                <w:lang w:val="en-AU"/>
              </w:rPr>
              <w:t>9</w:t>
            </w:r>
          </w:p>
        </w:tc>
        <w:tc>
          <w:tcPr>
            <w:tcW w:w="850" w:type="dxa"/>
            <w:shd w:val="solid" w:color="FFFFFF" w:fill="auto"/>
          </w:tcPr>
          <w:p w14:paraId="73E10DDF" w14:textId="77777777" w:rsidR="001D51EE" w:rsidRPr="001D51EE" w:rsidRDefault="001D51EE" w:rsidP="001D51EE">
            <w:pPr>
              <w:pStyle w:val="TAL"/>
              <w:rPr>
                <w:snapToGrid w:val="0"/>
                <w:sz w:val="16"/>
                <w:lang w:val="en-AU"/>
              </w:rPr>
            </w:pPr>
            <w:r w:rsidRPr="001D51EE">
              <w:t>8.0.0</w:t>
            </w:r>
          </w:p>
        </w:tc>
        <w:tc>
          <w:tcPr>
            <w:tcW w:w="992" w:type="dxa"/>
            <w:shd w:val="solid" w:color="FFFFFF" w:fill="auto"/>
          </w:tcPr>
          <w:p w14:paraId="1BDE23EB" w14:textId="77777777" w:rsidR="001D51EE" w:rsidRPr="001D51EE" w:rsidRDefault="001D51EE" w:rsidP="001D51EE">
            <w:pPr>
              <w:pStyle w:val="TAL"/>
              <w:rPr>
                <w:snapToGrid w:val="0"/>
                <w:sz w:val="16"/>
                <w:lang w:val="en-AU"/>
              </w:rPr>
            </w:pPr>
            <w:r w:rsidRPr="001D51EE">
              <w:t>9.0.0</w:t>
            </w:r>
          </w:p>
        </w:tc>
      </w:tr>
      <w:tr w:rsidR="007341BE" w:rsidRPr="001D51EE" w14:paraId="06779A38" w14:textId="77777777" w:rsidTr="000E123E">
        <w:tc>
          <w:tcPr>
            <w:tcW w:w="800" w:type="dxa"/>
            <w:shd w:val="solid" w:color="FFFFFF" w:fill="auto"/>
          </w:tcPr>
          <w:p w14:paraId="16EDCF5E" w14:textId="77777777" w:rsidR="007341BE" w:rsidRPr="001D51EE" w:rsidRDefault="007341BE" w:rsidP="001D51EE">
            <w:pPr>
              <w:pStyle w:val="TAL"/>
              <w:rPr>
                <w:snapToGrid w:val="0"/>
                <w:lang w:val="en-AU"/>
              </w:rPr>
            </w:pPr>
            <w:r>
              <w:rPr>
                <w:snapToGrid w:val="0"/>
                <w:lang w:val="en-AU"/>
              </w:rPr>
              <w:t>2011-03</w:t>
            </w:r>
          </w:p>
        </w:tc>
        <w:tc>
          <w:tcPr>
            <w:tcW w:w="800" w:type="dxa"/>
            <w:shd w:val="solid" w:color="FFFFFF" w:fill="auto"/>
          </w:tcPr>
          <w:p w14:paraId="3C3911C1" w14:textId="77777777" w:rsidR="007341BE" w:rsidRPr="001D51EE" w:rsidRDefault="007341BE" w:rsidP="001D51EE">
            <w:pPr>
              <w:pStyle w:val="TAL"/>
              <w:jc w:val="center"/>
              <w:rPr>
                <w:snapToGrid w:val="0"/>
                <w:lang w:val="en-AU"/>
              </w:rPr>
            </w:pPr>
            <w:r>
              <w:rPr>
                <w:snapToGrid w:val="0"/>
                <w:lang w:val="en-AU"/>
              </w:rPr>
              <w:t>51</w:t>
            </w:r>
          </w:p>
        </w:tc>
        <w:tc>
          <w:tcPr>
            <w:tcW w:w="1094" w:type="dxa"/>
            <w:shd w:val="solid" w:color="FFFFFF" w:fill="auto"/>
          </w:tcPr>
          <w:p w14:paraId="746AF353" w14:textId="77777777" w:rsidR="007341BE" w:rsidRPr="001D51EE" w:rsidRDefault="007341BE" w:rsidP="001D51EE">
            <w:pPr>
              <w:pStyle w:val="TAL"/>
              <w:rPr>
                <w:snapToGrid w:val="0"/>
                <w:sz w:val="16"/>
                <w:lang w:val="en-AU"/>
              </w:rPr>
            </w:pPr>
          </w:p>
        </w:tc>
        <w:tc>
          <w:tcPr>
            <w:tcW w:w="425" w:type="dxa"/>
            <w:shd w:val="solid" w:color="FFFFFF" w:fill="auto"/>
          </w:tcPr>
          <w:p w14:paraId="4605ABAA" w14:textId="77777777" w:rsidR="007341BE" w:rsidRPr="001D51EE" w:rsidRDefault="007341BE" w:rsidP="001D51EE">
            <w:pPr>
              <w:pStyle w:val="TAL"/>
              <w:rPr>
                <w:snapToGrid w:val="0"/>
                <w:sz w:val="16"/>
                <w:lang w:val="en-AU"/>
              </w:rPr>
            </w:pPr>
          </w:p>
        </w:tc>
        <w:tc>
          <w:tcPr>
            <w:tcW w:w="425" w:type="dxa"/>
            <w:shd w:val="solid" w:color="FFFFFF" w:fill="auto"/>
          </w:tcPr>
          <w:p w14:paraId="629783FA" w14:textId="77777777" w:rsidR="007341BE" w:rsidRPr="001D51EE" w:rsidRDefault="007341BE" w:rsidP="001D51EE">
            <w:pPr>
              <w:pStyle w:val="TAL"/>
              <w:rPr>
                <w:snapToGrid w:val="0"/>
                <w:sz w:val="16"/>
                <w:lang w:val="en-AU"/>
              </w:rPr>
            </w:pPr>
          </w:p>
        </w:tc>
        <w:tc>
          <w:tcPr>
            <w:tcW w:w="4253" w:type="dxa"/>
            <w:shd w:val="solid" w:color="FFFFFF" w:fill="auto"/>
          </w:tcPr>
          <w:p w14:paraId="69AF0B40" w14:textId="77777777" w:rsidR="007341BE" w:rsidRPr="001D51EE" w:rsidRDefault="007341BE" w:rsidP="001D51EE">
            <w:pPr>
              <w:pStyle w:val="TAL"/>
              <w:rPr>
                <w:snapToGrid w:val="0"/>
                <w:lang w:val="en-AU"/>
              </w:rPr>
            </w:pPr>
            <w:r w:rsidRPr="001D51EE">
              <w:rPr>
                <w:snapToGrid w:val="0"/>
                <w:lang w:val="en-AU"/>
              </w:rPr>
              <w:t>Version for Release</w:t>
            </w:r>
            <w:r>
              <w:rPr>
                <w:snapToGrid w:val="0"/>
                <w:lang w:val="en-AU"/>
              </w:rPr>
              <w:t xml:space="preserve"> 10</w:t>
            </w:r>
          </w:p>
        </w:tc>
        <w:tc>
          <w:tcPr>
            <w:tcW w:w="850" w:type="dxa"/>
            <w:shd w:val="solid" w:color="FFFFFF" w:fill="auto"/>
          </w:tcPr>
          <w:p w14:paraId="7B4F72A2" w14:textId="77777777" w:rsidR="007341BE" w:rsidRPr="001D51EE" w:rsidRDefault="007341BE" w:rsidP="001D51EE">
            <w:pPr>
              <w:pStyle w:val="TAL"/>
            </w:pPr>
            <w:r w:rsidRPr="001D51EE">
              <w:t>9.0.0</w:t>
            </w:r>
          </w:p>
        </w:tc>
        <w:tc>
          <w:tcPr>
            <w:tcW w:w="992" w:type="dxa"/>
            <w:shd w:val="solid" w:color="FFFFFF" w:fill="auto"/>
          </w:tcPr>
          <w:p w14:paraId="31EDAFA2" w14:textId="77777777" w:rsidR="007341BE" w:rsidRPr="001D51EE" w:rsidRDefault="007341BE" w:rsidP="001D51EE">
            <w:pPr>
              <w:pStyle w:val="TAL"/>
            </w:pPr>
            <w:r>
              <w:t>10.0.0</w:t>
            </w:r>
          </w:p>
        </w:tc>
      </w:tr>
      <w:tr w:rsidR="00D913C5" w:rsidRPr="001D51EE" w14:paraId="69F51F85" w14:textId="77777777" w:rsidTr="000E123E">
        <w:tc>
          <w:tcPr>
            <w:tcW w:w="800" w:type="dxa"/>
            <w:shd w:val="solid" w:color="FFFFFF" w:fill="auto"/>
          </w:tcPr>
          <w:p w14:paraId="35640AF2" w14:textId="77777777" w:rsidR="00D913C5" w:rsidRDefault="00D913C5" w:rsidP="001D51EE">
            <w:pPr>
              <w:pStyle w:val="TAL"/>
              <w:rPr>
                <w:snapToGrid w:val="0"/>
                <w:lang w:val="en-AU"/>
              </w:rPr>
            </w:pPr>
            <w:r>
              <w:rPr>
                <w:snapToGrid w:val="0"/>
                <w:lang w:val="en-AU"/>
              </w:rPr>
              <w:t>2012-09</w:t>
            </w:r>
          </w:p>
        </w:tc>
        <w:tc>
          <w:tcPr>
            <w:tcW w:w="800" w:type="dxa"/>
            <w:shd w:val="solid" w:color="FFFFFF" w:fill="auto"/>
          </w:tcPr>
          <w:p w14:paraId="5A04AD05" w14:textId="77777777" w:rsidR="00D913C5" w:rsidRDefault="00D913C5" w:rsidP="001D51EE">
            <w:pPr>
              <w:pStyle w:val="TAL"/>
              <w:jc w:val="center"/>
              <w:rPr>
                <w:snapToGrid w:val="0"/>
                <w:lang w:val="en-AU"/>
              </w:rPr>
            </w:pPr>
            <w:r>
              <w:rPr>
                <w:snapToGrid w:val="0"/>
                <w:lang w:val="en-AU"/>
              </w:rPr>
              <w:t>57</w:t>
            </w:r>
          </w:p>
        </w:tc>
        <w:tc>
          <w:tcPr>
            <w:tcW w:w="1094" w:type="dxa"/>
            <w:shd w:val="solid" w:color="FFFFFF" w:fill="auto"/>
          </w:tcPr>
          <w:p w14:paraId="006E811F" w14:textId="77777777" w:rsidR="00D913C5" w:rsidRPr="001D51EE" w:rsidRDefault="00D913C5" w:rsidP="001D51EE">
            <w:pPr>
              <w:pStyle w:val="TAL"/>
              <w:rPr>
                <w:snapToGrid w:val="0"/>
                <w:sz w:val="16"/>
                <w:lang w:val="en-AU"/>
              </w:rPr>
            </w:pPr>
          </w:p>
        </w:tc>
        <w:tc>
          <w:tcPr>
            <w:tcW w:w="425" w:type="dxa"/>
            <w:shd w:val="solid" w:color="FFFFFF" w:fill="auto"/>
          </w:tcPr>
          <w:p w14:paraId="2A5C2FBF" w14:textId="77777777" w:rsidR="00D913C5" w:rsidRPr="001D51EE" w:rsidRDefault="00D913C5" w:rsidP="001D51EE">
            <w:pPr>
              <w:pStyle w:val="TAL"/>
              <w:rPr>
                <w:snapToGrid w:val="0"/>
                <w:sz w:val="16"/>
                <w:lang w:val="en-AU"/>
              </w:rPr>
            </w:pPr>
          </w:p>
        </w:tc>
        <w:tc>
          <w:tcPr>
            <w:tcW w:w="425" w:type="dxa"/>
            <w:shd w:val="solid" w:color="FFFFFF" w:fill="auto"/>
          </w:tcPr>
          <w:p w14:paraId="2DA06FAE" w14:textId="77777777" w:rsidR="00D913C5" w:rsidRPr="001D51EE" w:rsidRDefault="00D913C5" w:rsidP="001D51EE">
            <w:pPr>
              <w:pStyle w:val="TAL"/>
              <w:rPr>
                <w:snapToGrid w:val="0"/>
                <w:sz w:val="16"/>
                <w:lang w:val="en-AU"/>
              </w:rPr>
            </w:pPr>
          </w:p>
        </w:tc>
        <w:tc>
          <w:tcPr>
            <w:tcW w:w="4253" w:type="dxa"/>
            <w:shd w:val="solid" w:color="FFFFFF" w:fill="auto"/>
          </w:tcPr>
          <w:p w14:paraId="7EE93B83" w14:textId="77777777" w:rsidR="00D913C5" w:rsidRPr="001D51EE" w:rsidRDefault="00D913C5" w:rsidP="001D51EE">
            <w:pPr>
              <w:pStyle w:val="TAL"/>
              <w:rPr>
                <w:snapToGrid w:val="0"/>
                <w:lang w:val="en-AU"/>
              </w:rPr>
            </w:pPr>
            <w:r w:rsidRPr="001D51EE">
              <w:rPr>
                <w:snapToGrid w:val="0"/>
                <w:lang w:val="en-AU"/>
              </w:rPr>
              <w:t>Version for Release</w:t>
            </w:r>
            <w:r>
              <w:rPr>
                <w:snapToGrid w:val="0"/>
                <w:lang w:val="en-AU"/>
              </w:rPr>
              <w:t xml:space="preserve"> 11</w:t>
            </w:r>
          </w:p>
        </w:tc>
        <w:tc>
          <w:tcPr>
            <w:tcW w:w="850" w:type="dxa"/>
            <w:shd w:val="solid" w:color="FFFFFF" w:fill="auto"/>
          </w:tcPr>
          <w:p w14:paraId="549D1C38" w14:textId="77777777" w:rsidR="00D913C5" w:rsidRPr="001D51EE" w:rsidRDefault="00D913C5" w:rsidP="001D51EE">
            <w:pPr>
              <w:pStyle w:val="TAL"/>
            </w:pPr>
            <w:r>
              <w:t>10.0.0</w:t>
            </w:r>
          </w:p>
        </w:tc>
        <w:tc>
          <w:tcPr>
            <w:tcW w:w="992" w:type="dxa"/>
            <w:shd w:val="solid" w:color="FFFFFF" w:fill="auto"/>
          </w:tcPr>
          <w:p w14:paraId="2A5069BC" w14:textId="77777777" w:rsidR="00D913C5" w:rsidRDefault="00D913C5" w:rsidP="001D51EE">
            <w:pPr>
              <w:pStyle w:val="TAL"/>
            </w:pPr>
            <w:r>
              <w:t>11.0.0</w:t>
            </w:r>
          </w:p>
        </w:tc>
      </w:tr>
      <w:tr w:rsidR="00E263CA" w:rsidRPr="001D51EE" w14:paraId="71164A8A" w14:textId="77777777" w:rsidTr="000E123E">
        <w:tc>
          <w:tcPr>
            <w:tcW w:w="800" w:type="dxa"/>
            <w:shd w:val="solid" w:color="FFFFFF" w:fill="auto"/>
          </w:tcPr>
          <w:p w14:paraId="7BC7236E" w14:textId="77777777" w:rsidR="00E263CA" w:rsidRDefault="00E263CA" w:rsidP="00E263CA">
            <w:pPr>
              <w:pStyle w:val="TAL"/>
              <w:rPr>
                <w:snapToGrid w:val="0"/>
                <w:lang w:val="en-AU"/>
              </w:rPr>
            </w:pPr>
            <w:r>
              <w:rPr>
                <w:snapToGrid w:val="0"/>
                <w:lang w:val="en-AU"/>
              </w:rPr>
              <w:t>2014-09</w:t>
            </w:r>
          </w:p>
        </w:tc>
        <w:tc>
          <w:tcPr>
            <w:tcW w:w="800" w:type="dxa"/>
            <w:shd w:val="solid" w:color="FFFFFF" w:fill="auto"/>
          </w:tcPr>
          <w:p w14:paraId="21A7254E" w14:textId="77777777" w:rsidR="00E263CA" w:rsidRDefault="00E263CA" w:rsidP="00E263CA">
            <w:pPr>
              <w:pStyle w:val="TAL"/>
              <w:jc w:val="center"/>
              <w:rPr>
                <w:snapToGrid w:val="0"/>
                <w:lang w:val="en-AU"/>
              </w:rPr>
            </w:pPr>
            <w:r>
              <w:rPr>
                <w:snapToGrid w:val="0"/>
                <w:lang w:val="en-AU"/>
              </w:rPr>
              <w:t>65</w:t>
            </w:r>
          </w:p>
        </w:tc>
        <w:tc>
          <w:tcPr>
            <w:tcW w:w="1094" w:type="dxa"/>
            <w:shd w:val="solid" w:color="FFFFFF" w:fill="auto"/>
          </w:tcPr>
          <w:p w14:paraId="244EDC02" w14:textId="77777777" w:rsidR="00E263CA" w:rsidRPr="001D51EE" w:rsidRDefault="00E263CA" w:rsidP="00E263CA">
            <w:pPr>
              <w:pStyle w:val="TAL"/>
              <w:rPr>
                <w:snapToGrid w:val="0"/>
                <w:sz w:val="16"/>
                <w:lang w:val="en-AU"/>
              </w:rPr>
            </w:pPr>
          </w:p>
        </w:tc>
        <w:tc>
          <w:tcPr>
            <w:tcW w:w="425" w:type="dxa"/>
            <w:shd w:val="solid" w:color="FFFFFF" w:fill="auto"/>
          </w:tcPr>
          <w:p w14:paraId="005AF4D3" w14:textId="77777777" w:rsidR="00E263CA" w:rsidRPr="001D51EE" w:rsidRDefault="00E263CA" w:rsidP="00E263CA">
            <w:pPr>
              <w:pStyle w:val="TAL"/>
              <w:rPr>
                <w:snapToGrid w:val="0"/>
                <w:sz w:val="16"/>
                <w:lang w:val="en-AU"/>
              </w:rPr>
            </w:pPr>
          </w:p>
        </w:tc>
        <w:tc>
          <w:tcPr>
            <w:tcW w:w="425" w:type="dxa"/>
            <w:shd w:val="solid" w:color="FFFFFF" w:fill="auto"/>
          </w:tcPr>
          <w:p w14:paraId="3C6EE9B1" w14:textId="77777777" w:rsidR="00E263CA" w:rsidRPr="001D51EE" w:rsidRDefault="00E263CA" w:rsidP="00E263CA">
            <w:pPr>
              <w:pStyle w:val="TAL"/>
              <w:rPr>
                <w:snapToGrid w:val="0"/>
                <w:sz w:val="16"/>
                <w:lang w:val="en-AU"/>
              </w:rPr>
            </w:pPr>
          </w:p>
        </w:tc>
        <w:tc>
          <w:tcPr>
            <w:tcW w:w="4253" w:type="dxa"/>
            <w:shd w:val="solid" w:color="FFFFFF" w:fill="auto"/>
          </w:tcPr>
          <w:p w14:paraId="0607F722" w14:textId="77777777" w:rsidR="00E263CA" w:rsidRPr="001D51EE" w:rsidRDefault="00E263CA" w:rsidP="00E263CA">
            <w:pPr>
              <w:pStyle w:val="TAL"/>
              <w:rPr>
                <w:snapToGrid w:val="0"/>
                <w:lang w:val="en-AU"/>
              </w:rPr>
            </w:pPr>
            <w:r w:rsidRPr="001D51EE">
              <w:rPr>
                <w:snapToGrid w:val="0"/>
                <w:lang w:val="en-AU"/>
              </w:rPr>
              <w:t>Version for Release</w:t>
            </w:r>
            <w:r>
              <w:rPr>
                <w:snapToGrid w:val="0"/>
                <w:lang w:val="en-AU"/>
              </w:rPr>
              <w:t xml:space="preserve"> 12</w:t>
            </w:r>
          </w:p>
        </w:tc>
        <w:tc>
          <w:tcPr>
            <w:tcW w:w="850" w:type="dxa"/>
            <w:shd w:val="solid" w:color="FFFFFF" w:fill="auto"/>
          </w:tcPr>
          <w:p w14:paraId="7AA08E51" w14:textId="77777777" w:rsidR="00E263CA" w:rsidRDefault="00E263CA" w:rsidP="00E263CA">
            <w:pPr>
              <w:pStyle w:val="TAL"/>
            </w:pPr>
            <w:r>
              <w:t>11.0.0</w:t>
            </w:r>
          </w:p>
        </w:tc>
        <w:tc>
          <w:tcPr>
            <w:tcW w:w="992" w:type="dxa"/>
            <w:shd w:val="solid" w:color="FFFFFF" w:fill="auto"/>
          </w:tcPr>
          <w:p w14:paraId="7C80B7C0" w14:textId="77777777" w:rsidR="00E263CA" w:rsidRDefault="00E263CA" w:rsidP="00E263CA">
            <w:pPr>
              <w:pStyle w:val="TAL"/>
            </w:pPr>
            <w:r>
              <w:t>12.0.0</w:t>
            </w:r>
          </w:p>
        </w:tc>
      </w:tr>
      <w:tr w:rsidR="00FD5AA5" w:rsidRPr="001D51EE" w14:paraId="0D7795D3" w14:textId="77777777" w:rsidTr="000E123E">
        <w:tc>
          <w:tcPr>
            <w:tcW w:w="800" w:type="dxa"/>
            <w:shd w:val="solid" w:color="FFFFFF" w:fill="auto"/>
          </w:tcPr>
          <w:p w14:paraId="7F3691D5" w14:textId="77777777" w:rsidR="00FD5AA5" w:rsidRDefault="00FD5AA5" w:rsidP="00FD5AA5">
            <w:pPr>
              <w:pStyle w:val="TAL"/>
              <w:rPr>
                <w:snapToGrid w:val="0"/>
                <w:lang w:val="en-AU"/>
              </w:rPr>
            </w:pPr>
            <w:r>
              <w:rPr>
                <w:snapToGrid w:val="0"/>
                <w:lang w:val="en-AU"/>
              </w:rPr>
              <w:t>2015-12</w:t>
            </w:r>
          </w:p>
        </w:tc>
        <w:tc>
          <w:tcPr>
            <w:tcW w:w="800" w:type="dxa"/>
            <w:shd w:val="solid" w:color="FFFFFF" w:fill="auto"/>
          </w:tcPr>
          <w:p w14:paraId="6B858266" w14:textId="77777777" w:rsidR="00FD5AA5" w:rsidRDefault="00FD5AA5" w:rsidP="00FD5AA5">
            <w:pPr>
              <w:pStyle w:val="TAL"/>
              <w:jc w:val="center"/>
              <w:rPr>
                <w:snapToGrid w:val="0"/>
                <w:lang w:val="en-AU"/>
              </w:rPr>
            </w:pPr>
            <w:r>
              <w:rPr>
                <w:snapToGrid w:val="0"/>
                <w:lang w:val="en-AU"/>
              </w:rPr>
              <w:t>70</w:t>
            </w:r>
          </w:p>
        </w:tc>
        <w:tc>
          <w:tcPr>
            <w:tcW w:w="1094" w:type="dxa"/>
            <w:shd w:val="solid" w:color="FFFFFF" w:fill="auto"/>
          </w:tcPr>
          <w:p w14:paraId="7BE88427" w14:textId="77777777" w:rsidR="00FD5AA5" w:rsidRPr="001D51EE" w:rsidRDefault="00FD5AA5" w:rsidP="00FD5AA5">
            <w:pPr>
              <w:pStyle w:val="TAL"/>
              <w:rPr>
                <w:snapToGrid w:val="0"/>
                <w:sz w:val="16"/>
                <w:lang w:val="en-AU"/>
              </w:rPr>
            </w:pPr>
          </w:p>
        </w:tc>
        <w:tc>
          <w:tcPr>
            <w:tcW w:w="425" w:type="dxa"/>
            <w:shd w:val="solid" w:color="FFFFFF" w:fill="auto"/>
          </w:tcPr>
          <w:p w14:paraId="2222CB2C" w14:textId="77777777" w:rsidR="00FD5AA5" w:rsidRPr="001D51EE" w:rsidRDefault="00FD5AA5" w:rsidP="00FD5AA5">
            <w:pPr>
              <w:pStyle w:val="TAL"/>
              <w:rPr>
                <w:snapToGrid w:val="0"/>
                <w:sz w:val="16"/>
                <w:lang w:val="en-AU"/>
              </w:rPr>
            </w:pPr>
          </w:p>
        </w:tc>
        <w:tc>
          <w:tcPr>
            <w:tcW w:w="425" w:type="dxa"/>
            <w:shd w:val="solid" w:color="FFFFFF" w:fill="auto"/>
          </w:tcPr>
          <w:p w14:paraId="2BD92C54" w14:textId="77777777" w:rsidR="00FD5AA5" w:rsidRPr="001D51EE" w:rsidRDefault="00FD5AA5" w:rsidP="00FD5AA5">
            <w:pPr>
              <w:pStyle w:val="TAL"/>
              <w:rPr>
                <w:snapToGrid w:val="0"/>
                <w:sz w:val="16"/>
                <w:lang w:val="en-AU"/>
              </w:rPr>
            </w:pPr>
          </w:p>
        </w:tc>
        <w:tc>
          <w:tcPr>
            <w:tcW w:w="4253" w:type="dxa"/>
            <w:shd w:val="solid" w:color="FFFFFF" w:fill="auto"/>
          </w:tcPr>
          <w:p w14:paraId="45866815" w14:textId="77777777" w:rsidR="00FD5AA5" w:rsidRPr="001D51EE" w:rsidRDefault="00FD5AA5" w:rsidP="00FD5AA5">
            <w:pPr>
              <w:pStyle w:val="TAL"/>
              <w:rPr>
                <w:snapToGrid w:val="0"/>
                <w:lang w:val="en-AU"/>
              </w:rPr>
            </w:pPr>
            <w:r w:rsidRPr="001D51EE">
              <w:rPr>
                <w:snapToGrid w:val="0"/>
                <w:lang w:val="en-AU"/>
              </w:rPr>
              <w:t>Version for Release</w:t>
            </w:r>
            <w:r>
              <w:rPr>
                <w:snapToGrid w:val="0"/>
                <w:lang w:val="en-AU"/>
              </w:rPr>
              <w:t xml:space="preserve"> 13</w:t>
            </w:r>
          </w:p>
        </w:tc>
        <w:tc>
          <w:tcPr>
            <w:tcW w:w="850" w:type="dxa"/>
            <w:shd w:val="solid" w:color="FFFFFF" w:fill="auto"/>
          </w:tcPr>
          <w:p w14:paraId="5053D81A" w14:textId="77777777" w:rsidR="00FD5AA5" w:rsidRDefault="00FD5AA5" w:rsidP="00FD5AA5">
            <w:pPr>
              <w:pStyle w:val="TAL"/>
            </w:pPr>
            <w:r>
              <w:t>12.0.0</w:t>
            </w:r>
          </w:p>
        </w:tc>
        <w:tc>
          <w:tcPr>
            <w:tcW w:w="992" w:type="dxa"/>
            <w:shd w:val="solid" w:color="FFFFFF" w:fill="auto"/>
          </w:tcPr>
          <w:p w14:paraId="3B963B8E" w14:textId="77777777" w:rsidR="00FD5AA5" w:rsidRDefault="00FD5AA5" w:rsidP="00FD5AA5">
            <w:pPr>
              <w:pStyle w:val="TAL"/>
            </w:pPr>
            <w:r>
              <w:t>13.0.0</w:t>
            </w:r>
          </w:p>
        </w:tc>
      </w:tr>
    </w:tbl>
    <w:p w14:paraId="3FBB6DF5" w14:textId="77777777" w:rsidR="00AC1814" w:rsidRDefault="00AC1814">
      <w:pPr>
        <w:rPr>
          <w:lang w:val="en-AU"/>
        </w:rPr>
      </w:pPr>
    </w:p>
    <w:p w14:paraId="14763396" w14:textId="77777777" w:rsidR="000E123E" w:rsidRDefault="000E123E" w:rsidP="000E123E">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992"/>
      </w:tblGrid>
      <w:tr w:rsidR="000E123E" w:rsidRPr="00235394" w14:paraId="1369A542" w14:textId="77777777" w:rsidTr="00D74245">
        <w:trPr>
          <w:cantSplit/>
        </w:trPr>
        <w:tc>
          <w:tcPr>
            <w:tcW w:w="9639" w:type="dxa"/>
            <w:gridSpan w:val="8"/>
            <w:tcBorders>
              <w:bottom w:val="nil"/>
            </w:tcBorders>
            <w:shd w:val="solid" w:color="FFFFFF" w:fill="auto"/>
          </w:tcPr>
          <w:p w14:paraId="15A5C455" w14:textId="77777777" w:rsidR="000E123E" w:rsidRPr="00235394" w:rsidRDefault="000E123E" w:rsidP="00D74245">
            <w:pPr>
              <w:pStyle w:val="TAL"/>
              <w:jc w:val="center"/>
              <w:rPr>
                <w:b/>
                <w:sz w:val="16"/>
              </w:rPr>
            </w:pPr>
            <w:r w:rsidRPr="00235394">
              <w:rPr>
                <w:b/>
              </w:rPr>
              <w:t>Change history</w:t>
            </w:r>
          </w:p>
        </w:tc>
      </w:tr>
      <w:tr w:rsidR="000E123E" w:rsidRPr="00235394" w14:paraId="27C032D1" w14:textId="77777777" w:rsidTr="00D74245">
        <w:tc>
          <w:tcPr>
            <w:tcW w:w="800" w:type="dxa"/>
            <w:shd w:val="pct10" w:color="auto" w:fill="FFFFFF"/>
          </w:tcPr>
          <w:p w14:paraId="56F5872D" w14:textId="77777777" w:rsidR="000E123E" w:rsidRPr="00235394" w:rsidRDefault="000E123E" w:rsidP="00D74245">
            <w:pPr>
              <w:pStyle w:val="TAL"/>
              <w:rPr>
                <w:b/>
                <w:sz w:val="16"/>
              </w:rPr>
            </w:pPr>
            <w:r w:rsidRPr="00235394">
              <w:rPr>
                <w:b/>
                <w:sz w:val="16"/>
              </w:rPr>
              <w:t>Date</w:t>
            </w:r>
          </w:p>
        </w:tc>
        <w:tc>
          <w:tcPr>
            <w:tcW w:w="800" w:type="dxa"/>
            <w:shd w:val="pct10" w:color="auto" w:fill="FFFFFF"/>
          </w:tcPr>
          <w:p w14:paraId="244FBE03" w14:textId="77777777" w:rsidR="000E123E" w:rsidRPr="00235394" w:rsidRDefault="000E123E" w:rsidP="00D74245">
            <w:pPr>
              <w:pStyle w:val="TAL"/>
              <w:rPr>
                <w:b/>
                <w:sz w:val="16"/>
              </w:rPr>
            </w:pPr>
            <w:r>
              <w:rPr>
                <w:b/>
                <w:sz w:val="16"/>
              </w:rPr>
              <w:t>Meeting</w:t>
            </w:r>
          </w:p>
        </w:tc>
        <w:tc>
          <w:tcPr>
            <w:tcW w:w="1094" w:type="dxa"/>
            <w:shd w:val="pct10" w:color="auto" w:fill="FFFFFF"/>
          </w:tcPr>
          <w:p w14:paraId="22394BD0" w14:textId="77777777" w:rsidR="000E123E" w:rsidRPr="00235394" w:rsidRDefault="000E123E" w:rsidP="00D74245">
            <w:pPr>
              <w:pStyle w:val="TAL"/>
              <w:rPr>
                <w:b/>
                <w:sz w:val="16"/>
              </w:rPr>
            </w:pPr>
            <w:r w:rsidRPr="00235394">
              <w:rPr>
                <w:b/>
                <w:sz w:val="16"/>
              </w:rPr>
              <w:t>TDoc</w:t>
            </w:r>
          </w:p>
        </w:tc>
        <w:tc>
          <w:tcPr>
            <w:tcW w:w="425" w:type="dxa"/>
            <w:shd w:val="pct10" w:color="auto" w:fill="FFFFFF"/>
          </w:tcPr>
          <w:p w14:paraId="0B1E326C" w14:textId="77777777" w:rsidR="000E123E" w:rsidRPr="00235394" w:rsidRDefault="000E123E" w:rsidP="00D74245">
            <w:pPr>
              <w:pStyle w:val="TAL"/>
              <w:rPr>
                <w:b/>
                <w:sz w:val="16"/>
              </w:rPr>
            </w:pPr>
            <w:r w:rsidRPr="00235394">
              <w:rPr>
                <w:b/>
                <w:sz w:val="16"/>
              </w:rPr>
              <w:t>CR</w:t>
            </w:r>
          </w:p>
        </w:tc>
        <w:tc>
          <w:tcPr>
            <w:tcW w:w="425" w:type="dxa"/>
            <w:shd w:val="pct10" w:color="auto" w:fill="FFFFFF"/>
          </w:tcPr>
          <w:p w14:paraId="20811421" w14:textId="77777777" w:rsidR="000E123E" w:rsidRPr="00235394" w:rsidRDefault="000E123E" w:rsidP="00D74245">
            <w:pPr>
              <w:pStyle w:val="TAL"/>
              <w:rPr>
                <w:b/>
                <w:sz w:val="16"/>
              </w:rPr>
            </w:pPr>
            <w:r w:rsidRPr="00235394">
              <w:rPr>
                <w:b/>
                <w:sz w:val="16"/>
              </w:rPr>
              <w:t>Rev</w:t>
            </w:r>
          </w:p>
        </w:tc>
        <w:tc>
          <w:tcPr>
            <w:tcW w:w="425" w:type="dxa"/>
            <w:shd w:val="pct10" w:color="auto" w:fill="FFFFFF"/>
          </w:tcPr>
          <w:p w14:paraId="12EE06FD" w14:textId="77777777" w:rsidR="000E123E" w:rsidRPr="00235394" w:rsidRDefault="000E123E" w:rsidP="00D74245">
            <w:pPr>
              <w:pStyle w:val="TAL"/>
              <w:rPr>
                <w:b/>
                <w:sz w:val="16"/>
              </w:rPr>
            </w:pPr>
            <w:r>
              <w:rPr>
                <w:b/>
                <w:sz w:val="16"/>
              </w:rPr>
              <w:t>Cat</w:t>
            </w:r>
          </w:p>
        </w:tc>
        <w:tc>
          <w:tcPr>
            <w:tcW w:w="4678" w:type="dxa"/>
            <w:shd w:val="pct10" w:color="auto" w:fill="FFFFFF"/>
          </w:tcPr>
          <w:p w14:paraId="508ED8F2" w14:textId="77777777" w:rsidR="000E123E" w:rsidRPr="00235394" w:rsidRDefault="000E123E" w:rsidP="00D74245">
            <w:pPr>
              <w:pStyle w:val="TAL"/>
              <w:rPr>
                <w:b/>
                <w:sz w:val="16"/>
              </w:rPr>
            </w:pPr>
            <w:r w:rsidRPr="00235394">
              <w:rPr>
                <w:b/>
                <w:sz w:val="16"/>
              </w:rPr>
              <w:t>Subject/Comment</w:t>
            </w:r>
          </w:p>
        </w:tc>
        <w:tc>
          <w:tcPr>
            <w:tcW w:w="992" w:type="dxa"/>
            <w:shd w:val="pct10" w:color="auto" w:fill="FFFFFF"/>
          </w:tcPr>
          <w:p w14:paraId="1325AF3B" w14:textId="77777777" w:rsidR="000E123E" w:rsidRPr="00235394" w:rsidRDefault="000E123E" w:rsidP="00D74245">
            <w:pPr>
              <w:pStyle w:val="TAL"/>
              <w:rPr>
                <w:b/>
                <w:sz w:val="16"/>
              </w:rPr>
            </w:pPr>
            <w:r w:rsidRPr="00235394">
              <w:rPr>
                <w:b/>
                <w:sz w:val="16"/>
              </w:rPr>
              <w:t>New</w:t>
            </w:r>
            <w:r>
              <w:rPr>
                <w:b/>
                <w:sz w:val="16"/>
              </w:rPr>
              <w:t xml:space="preserve"> version</w:t>
            </w:r>
          </w:p>
        </w:tc>
      </w:tr>
      <w:tr w:rsidR="000E123E" w:rsidRPr="006B0D02" w14:paraId="1E646312" w14:textId="77777777" w:rsidTr="00826B7A">
        <w:tc>
          <w:tcPr>
            <w:tcW w:w="800" w:type="dxa"/>
            <w:tcBorders>
              <w:bottom w:val="single" w:sz="12" w:space="0" w:color="auto"/>
            </w:tcBorders>
            <w:shd w:val="solid" w:color="FFFFFF" w:fill="auto"/>
          </w:tcPr>
          <w:p w14:paraId="136A413D" w14:textId="77777777" w:rsidR="000E123E" w:rsidRPr="006B0D02" w:rsidRDefault="000E123E" w:rsidP="00D74245">
            <w:pPr>
              <w:pStyle w:val="TAC"/>
              <w:rPr>
                <w:sz w:val="16"/>
                <w:szCs w:val="16"/>
              </w:rPr>
            </w:pPr>
            <w:r>
              <w:rPr>
                <w:sz w:val="16"/>
                <w:szCs w:val="16"/>
              </w:rPr>
              <w:t>2017-03</w:t>
            </w:r>
          </w:p>
        </w:tc>
        <w:tc>
          <w:tcPr>
            <w:tcW w:w="800" w:type="dxa"/>
            <w:tcBorders>
              <w:bottom w:val="single" w:sz="12" w:space="0" w:color="auto"/>
            </w:tcBorders>
            <w:shd w:val="solid" w:color="FFFFFF" w:fill="auto"/>
          </w:tcPr>
          <w:p w14:paraId="6E55754F" w14:textId="77777777" w:rsidR="000E123E" w:rsidRPr="006B0D02" w:rsidRDefault="000E123E" w:rsidP="00D74245">
            <w:pPr>
              <w:pStyle w:val="TAC"/>
              <w:rPr>
                <w:sz w:val="16"/>
                <w:szCs w:val="16"/>
              </w:rPr>
            </w:pPr>
            <w:r>
              <w:rPr>
                <w:sz w:val="16"/>
                <w:szCs w:val="16"/>
              </w:rPr>
              <w:t>75</w:t>
            </w:r>
          </w:p>
        </w:tc>
        <w:tc>
          <w:tcPr>
            <w:tcW w:w="1094" w:type="dxa"/>
            <w:tcBorders>
              <w:bottom w:val="single" w:sz="12" w:space="0" w:color="auto"/>
            </w:tcBorders>
            <w:shd w:val="solid" w:color="FFFFFF" w:fill="auto"/>
          </w:tcPr>
          <w:p w14:paraId="5F8241B9" w14:textId="77777777" w:rsidR="000E123E" w:rsidRPr="006B0D02" w:rsidRDefault="000E123E" w:rsidP="00D74245">
            <w:pPr>
              <w:pStyle w:val="TAC"/>
              <w:rPr>
                <w:sz w:val="16"/>
                <w:szCs w:val="16"/>
              </w:rPr>
            </w:pPr>
          </w:p>
        </w:tc>
        <w:tc>
          <w:tcPr>
            <w:tcW w:w="425" w:type="dxa"/>
            <w:tcBorders>
              <w:bottom w:val="single" w:sz="12" w:space="0" w:color="auto"/>
            </w:tcBorders>
            <w:shd w:val="solid" w:color="FFFFFF" w:fill="auto"/>
          </w:tcPr>
          <w:p w14:paraId="232030F3" w14:textId="77777777" w:rsidR="000E123E" w:rsidRPr="006B0D02" w:rsidRDefault="000E123E" w:rsidP="00D74245">
            <w:pPr>
              <w:pStyle w:val="TAL"/>
              <w:rPr>
                <w:sz w:val="16"/>
                <w:szCs w:val="16"/>
              </w:rPr>
            </w:pPr>
          </w:p>
        </w:tc>
        <w:tc>
          <w:tcPr>
            <w:tcW w:w="425" w:type="dxa"/>
            <w:tcBorders>
              <w:bottom w:val="single" w:sz="12" w:space="0" w:color="auto"/>
            </w:tcBorders>
            <w:shd w:val="solid" w:color="FFFFFF" w:fill="auto"/>
          </w:tcPr>
          <w:p w14:paraId="25028C7B" w14:textId="77777777" w:rsidR="000E123E" w:rsidRPr="006B0D02" w:rsidRDefault="000E123E" w:rsidP="00D74245">
            <w:pPr>
              <w:pStyle w:val="TAR"/>
              <w:rPr>
                <w:sz w:val="16"/>
                <w:szCs w:val="16"/>
              </w:rPr>
            </w:pPr>
          </w:p>
        </w:tc>
        <w:tc>
          <w:tcPr>
            <w:tcW w:w="425" w:type="dxa"/>
            <w:tcBorders>
              <w:bottom w:val="single" w:sz="12" w:space="0" w:color="auto"/>
            </w:tcBorders>
            <w:shd w:val="solid" w:color="FFFFFF" w:fill="auto"/>
          </w:tcPr>
          <w:p w14:paraId="6DD418FB" w14:textId="77777777" w:rsidR="000E123E" w:rsidRPr="006B0D02" w:rsidRDefault="000E123E" w:rsidP="00D74245">
            <w:pPr>
              <w:pStyle w:val="TAC"/>
              <w:rPr>
                <w:sz w:val="16"/>
                <w:szCs w:val="16"/>
              </w:rPr>
            </w:pPr>
          </w:p>
        </w:tc>
        <w:tc>
          <w:tcPr>
            <w:tcW w:w="4678" w:type="dxa"/>
            <w:tcBorders>
              <w:bottom w:val="single" w:sz="12" w:space="0" w:color="auto"/>
            </w:tcBorders>
            <w:shd w:val="solid" w:color="FFFFFF" w:fill="auto"/>
          </w:tcPr>
          <w:p w14:paraId="7CCF4E44" w14:textId="77777777" w:rsidR="000E123E" w:rsidRPr="006B0D02" w:rsidRDefault="000E123E" w:rsidP="00D74245">
            <w:pPr>
              <w:pStyle w:val="TAL"/>
              <w:rPr>
                <w:sz w:val="16"/>
                <w:szCs w:val="16"/>
              </w:rPr>
            </w:pPr>
            <w:r>
              <w:rPr>
                <w:snapToGrid w:val="0"/>
                <w:color w:val="000000"/>
                <w:sz w:val="16"/>
                <w:szCs w:val="16"/>
                <w:lang w:val="en-AU"/>
              </w:rPr>
              <w:t>Version for Release 14</w:t>
            </w:r>
          </w:p>
        </w:tc>
        <w:tc>
          <w:tcPr>
            <w:tcW w:w="992" w:type="dxa"/>
            <w:tcBorders>
              <w:bottom w:val="single" w:sz="12" w:space="0" w:color="auto"/>
            </w:tcBorders>
            <w:shd w:val="solid" w:color="FFFFFF" w:fill="auto"/>
          </w:tcPr>
          <w:p w14:paraId="37FA74EC" w14:textId="77777777" w:rsidR="000E123E" w:rsidRPr="007D6048" w:rsidRDefault="000E123E" w:rsidP="00D74245">
            <w:pPr>
              <w:pStyle w:val="TAC"/>
              <w:rPr>
                <w:sz w:val="16"/>
                <w:szCs w:val="16"/>
              </w:rPr>
            </w:pPr>
            <w:r>
              <w:rPr>
                <w:sz w:val="16"/>
                <w:szCs w:val="16"/>
              </w:rPr>
              <w:t>14.0.0</w:t>
            </w:r>
          </w:p>
        </w:tc>
      </w:tr>
      <w:tr w:rsidR="00010BC0" w:rsidRPr="006B0D02" w14:paraId="7FDE1A4E" w14:textId="77777777" w:rsidTr="003F5389">
        <w:tc>
          <w:tcPr>
            <w:tcW w:w="800" w:type="dxa"/>
            <w:tcBorders>
              <w:top w:val="single" w:sz="12" w:space="0" w:color="auto"/>
              <w:left w:val="single" w:sz="6" w:space="0" w:color="auto"/>
              <w:bottom w:val="single" w:sz="12" w:space="0" w:color="auto"/>
              <w:right w:val="single" w:sz="6" w:space="0" w:color="auto"/>
            </w:tcBorders>
            <w:shd w:val="solid" w:color="FFFFFF" w:fill="auto"/>
          </w:tcPr>
          <w:p w14:paraId="0C395B25" w14:textId="77777777" w:rsidR="00010BC0" w:rsidRPr="006B0D02" w:rsidRDefault="00010BC0" w:rsidP="00010BC0">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F6A575D" w14:textId="77777777" w:rsidR="00010BC0" w:rsidRPr="006B0D02" w:rsidRDefault="00010BC0" w:rsidP="00F74097">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7DA631BF" w14:textId="77777777" w:rsidR="00010BC0" w:rsidRPr="006B0D02" w:rsidRDefault="00010BC0" w:rsidP="00F74097">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BCF579B" w14:textId="77777777" w:rsidR="00010BC0" w:rsidRPr="006B0D02" w:rsidRDefault="00010BC0" w:rsidP="00F74097">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C60D2D1" w14:textId="77777777" w:rsidR="00010BC0" w:rsidRPr="006B0D02" w:rsidRDefault="00010BC0" w:rsidP="00F74097">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98458FD" w14:textId="77777777" w:rsidR="00010BC0" w:rsidRPr="006B0D02" w:rsidRDefault="00010BC0" w:rsidP="00F74097">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6556E389" w14:textId="77777777" w:rsidR="00010BC0" w:rsidRPr="00010BC0" w:rsidRDefault="00010BC0" w:rsidP="00010BC0">
            <w:pPr>
              <w:pStyle w:val="TAL"/>
              <w:rPr>
                <w:snapToGrid w:val="0"/>
                <w:color w:val="000000"/>
                <w:sz w:val="16"/>
                <w:szCs w:val="16"/>
                <w:lang w:val="en-AU"/>
              </w:rPr>
            </w:pPr>
            <w:r>
              <w:rPr>
                <w:snapToGrid w:val="0"/>
                <w:color w:val="000000"/>
                <w:sz w:val="16"/>
                <w:szCs w:val="16"/>
                <w:lang w:val="en-AU"/>
              </w:rPr>
              <w:t>Version for Release 15</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5163E1E6" w14:textId="77777777" w:rsidR="00010BC0" w:rsidRPr="007D6048" w:rsidRDefault="00010BC0" w:rsidP="00010BC0">
            <w:pPr>
              <w:pStyle w:val="TAC"/>
              <w:rPr>
                <w:sz w:val="16"/>
                <w:szCs w:val="16"/>
              </w:rPr>
            </w:pPr>
            <w:r>
              <w:rPr>
                <w:sz w:val="16"/>
                <w:szCs w:val="16"/>
              </w:rPr>
              <w:t>15.0.0</w:t>
            </w:r>
          </w:p>
        </w:tc>
      </w:tr>
      <w:tr w:rsidR="00826B7A" w:rsidRPr="006B0D02" w14:paraId="7462EEE0" w14:textId="77777777" w:rsidTr="00385C30">
        <w:tc>
          <w:tcPr>
            <w:tcW w:w="800" w:type="dxa"/>
            <w:tcBorders>
              <w:top w:val="single" w:sz="12" w:space="0" w:color="auto"/>
              <w:left w:val="single" w:sz="6" w:space="0" w:color="auto"/>
              <w:bottom w:val="single" w:sz="12" w:space="0" w:color="auto"/>
              <w:right w:val="single" w:sz="6" w:space="0" w:color="auto"/>
            </w:tcBorders>
            <w:shd w:val="solid" w:color="FFFFFF" w:fill="auto"/>
          </w:tcPr>
          <w:p w14:paraId="06A415CE" w14:textId="77777777" w:rsidR="00826B7A" w:rsidRDefault="00826B7A" w:rsidP="00010BC0">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FE52FDD" w14:textId="77777777" w:rsidR="00826B7A" w:rsidRDefault="00826B7A" w:rsidP="00F74097">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766A1BAE" w14:textId="77777777" w:rsidR="00826B7A" w:rsidRPr="006B0D02" w:rsidRDefault="00826B7A" w:rsidP="00F74097">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FB4DFB7" w14:textId="77777777" w:rsidR="00826B7A" w:rsidRPr="006B0D02" w:rsidRDefault="00826B7A" w:rsidP="00F74097">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8F752E9" w14:textId="77777777" w:rsidR="00826B7A" w:rsidRPr="006B0D02" w:rsidRDefault="00826B7A" w:rsidP="00F74097">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3348FE9" w14:textId="77777777" w:rsidR="00826B7A" w:rsidRPr="006B0D02" w:rsidRDefault="00826B7A" w:rsidP="00F74097">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12819A44" w14:textId="77777777" w:rsidR="00826B7A" w:rsidRDefault="00826B7A" w:rsidP="00010BC0">
            <w:pPr>
              <w:pStyle w:val="TAL"/>
              <w:rPr>
                <w:snapToGrid w:val="0"/>
                <w:color w:val="000000"/>
                <w:sz w:val="16"/>
                <w:szCs w:val="16"/>
                <w:lang w:val="en-AU"/>
              </w:rPr>
            </w:pPr>
            <w:r>
              <w:rPr>
                <w:snapToGrid w:val="0"/>
                <w:color w:val="000000"/>
                <w:sz w:val="16"/>
                <w:szCs w:val="16"/>
                <w:lang w:val="en-AU"/>
              </w:rPr>
              <w:t>Update to Rel-16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1107D429" w14:textId="77777777" w:rsidR="00826B7A" w:rsidRPr="00826B7A" w:rsidRDefault="00826B7A" w:rsidP="00010BC0">
            <w:pPr>
              <w:pStyle w:val="TAC"/>
              <w:rPr>
                <w:b/>
                <w:sz w:val="16"/>
                <w:szCs w:val="16"/>
              </w:rPr>
            </w:pPr>
            <w:r w:rsidRPr="00826B7A">
              <w:rPr>
                <w:b/>
                <w:sz w:val="16"/>
                <w:szCs w:val="16"/>
              </w:rPr>
              <w:t>16.0.0</w:t>
            </w:r>
          </w:p>
        </w:tc>
      </w:tr>
      <w:tr w:rsidR="003F5389" w:rsidRPr="006B0D02" w14:paraId="6DF9B74D" w14:textId="77777777" w:rsidTr="00385C30">
        <w:tc>
          <w:tcPr>
            <w:tcW w:w="800" w:type="dxa"/>
            <w:tcBorders>
              <w:top w:val="single" w:sz="12" w:space="0" w:color="auto"/>
              <w:left w:val="single" w:sz="6" w:space="0" w:color="auto"/>
              <w:bottom w:val="single" w:sz="12" w:space="0" w:color="auto"/>
              <w:right w:val="single" w:sz="6" w:space="0" w:color="auto"/>
            </w:tcBorders>
            <w:shd w:val="solid" w:color="FFFFFF" w:fill="auto"/>
          </w:tcPr>
          <w:p w14:paraId="1272FA3E" w14:textId="77777777" w:rsidR="003F5389" w:rsidRDefault="003F5389" w:rsidP="00010BC0">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FF6E188" w14:textId="77777777" w:rsidR="003F5389" w:rsidRDefault="003F5389" w:rsidP="00F74097">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D370369" w14:textId="77777777" w:rsidR="003F5389" w:rsidRDefault="003F5389" w:rsidP="00F74097">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28AA74A" w14:textId="77777777" w:rsidR="003F5389" w:rsidRDefault="003F5389" w:rsidP="00F74097">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C409B0B" w14:textId="77777777" w:rsidR="003F5389" w:rsidRDefault="003F5389" w:rsidP="00F74097">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588FB0B" w14:textId="77777777" w:rsidR="003F5389" w:rsidRDefault="003F5389" w:rsidP="00F74097">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0313AD31" w14:textId="77777777" w:rsidR="003F5389" w:rsidRDefault="003F5389" w:rsidP="00010BC0">
            <w:pPr>
              <w:pStyle w:val="TAL"/>
              <w:rPr>
                <w:snapToGrid w:val="0"/>
                <w:color w:val="000000"/>
                <w:sz w:val="16"/>
                <w:szCs w:val="16"/>
                <w:lang w:val="en-AU"/>
              </w:rPr>
            </w:pPr>
            <w:r>
              <w:rPr>
                <w:snapToGrid w:val="0"/>
                <w:color w:val="000000"/>
                <w:sz w:val="16"/>
                <w:szCs w:val="16"/>
                <w:lang w:val="en-AU"/>
              </w:rPr>
              <w:t>Update to Rel-17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24E7DC43" w14:textId="77777777" w:rsidR="003F5389" w:rsidRPr="003F5389" w:rsidRDefault="003F5389" w:rsidP="00010BC0">
            <w:pPr>
              <w:pStyle w:val="TAC"/>
              <w:rPr>
                <w:b/>
                <w:sz w:val="16"/>
                <w:szCs w:val="16"/>
              </w:rPr>
            </w:pPr>
            <w:r w:rsidRPr="003F5389">
              <w:rPr>
                <w:b/>
                <w:sz w:val="16"/>
                <w:szCs w:val="16"/>
              </w:rPr>
              <w:t>17.0.0</w:t>
            </w:r>
          </w:p>
        </w:tc>
      </w:tr>
      <w:tr w:rsidR="00385C30" w:rsidRPr="006B0D02" w14:paraId="08985E3C" w14:textId="77777777" w:rsidTr="00826B7A">
        <w:tc>
          <w:tcPr>
            <w:tcW w:w="800" w:type="dxa"/>
            <w:tcBorders>
              <w:top w:val="single" w:sz="12" w:space="0" w:color="auto"/>
              <w:left w:val="single" w:sz="6" w:space="0" w:color="auto"/>
              <w:bottom w:val="single" w:sz="6" w:space="0" w:color="auto"/>
              <w:right w:val="single" w:sz="6" w:space="0" w:color="auto"/>
            </w:tcBorders>
            <w:shd w:val="solid" w:color="FFFFFF" w:fill="auto"/>
          </w:tcPr>
          <w:p w14:paraId="1FFA0853" w14:textId="79121795" w:rsidR="00385C30" w:rsidRDefault="00385C30" w:rsidP="00010BC0">
            <w:pPr>
              <w:pStyle w:val="TAC"/>
              <w:rPr>
                <w:sz w:val="16"/>
                <w:szCs w:val="16"/>
              </w:rPr>
            </w:pPr>
            <w:r>
              <w:rPr>
                <w:sz w:val="16"/>
                <w:szCs w:val="16"/>
              </w:rPr>
              <w:t>2024-0</w:t>
            </w:r>
            <w:r w:rsidR="00A80FB3">
              <w:rPr>
                <w:sz w:val="16"/>
                <w:szCs w:val="16"/>
              </w:rPr>
              <w:t>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561E1BA9" w14:textId="77777777" w:rsidR="00385C30" w:rsidRDefault="00385C30" w:rsidP="00F74097">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5C18157C" w14:textId="77777777" w:rsidR="00385C30" w:rsidRDefault="00385C30" w:rsidP="00F74097">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2FD0FE3" w14:textId="77777777" w:rsidR="00385C30" w:rsidRDefault="00385C30" w:rsidP="00F74097">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1574923" w14:textId="77777777" w:rsidR="00385C30" w:rsidRDefault="00385C30" w:rsidP="00F74097">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C9D9D1A" w14:textId="77777777" w:rsidR="00385C30" w:rsidRDefault="00385C30" w:rsidP="00F74097">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75A0E308" w14:textId="77777777" w:rsidR="00385C30" w:rsidRDefault="00385C30" w:rsidP="00010BC0">
            <w:pPr>
              <w:pStyle w:val="TAL"/>
              <w:rPr>
                <w:snapToGrid w:val="0"/>
                <w:color w:val="000000"/>
                <w:sz w:val="16"/>
                <w:szCs w:val="16"/>
                <w:lang w:val="en-AU"/>
              </w:rPr>
            </w:pPr>
            <w:r>
              <w:rPr>
                <w:snapToGrid w:val="0"/>
                <w:color w:val="000000"/>
                <w:sz w:val="16"/>
                <w:szCs w:val="16"/>
                <w:lang w:val="en-AU"/>
              </w:rPr>
              <w:t>Update to Rel-18 version (MCC)</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38329C06" w14:textId="77777777" w:rsidR="00385C30" w:rsidRPr="00385C30" w:rsidRDefault="00385C30" w:rsidP="00010BC0">
            <w:pPr>
              <w:pStyle w:val="TAC"/>
              <w:rPr>
                <w:b/>
                <w:sz w:val="16"/>
                <w:szCs w:val="16"/>
              </w:rPr>
            </w:pPr>
            <w:r w:rsidRPr="00385C30">
              <w:rPr>
                <w:b/>
                <w:sz w:val="16"/>
                <w:szCs w:val="16"/>
              </w:rPr>
              <w:t>18.0.0</w:t>
            </w:r>
          </w:p>
        </w:tc>
      </w:tr>
    </w:tbl>
    <w:p w14:paraId="5863E548" w14:textId="77777777" w:rsidR="000E123E" w:rsidRPr="00235394" w:rsidRDefault="000E123E" w:rsidP="000E123E"/>
    <w:p w14:paraId="0B5FF1EC" w14:textId="77777777" w:rsidR="000E123E" w:rsidRDefault="000E123E">
      <w:pPr>
        <w:rPr>
          <w:lang w:val="en-AU"/>
        </w:rPr>
      </w:pPr>
    </w:p>
    <w:sectPr w:rsidR="000E123E">
      <w:headerReference w:type="default" r:id="rId114"/>
      <w:footerReference w:type="default" r:id="rId1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7DB62" w14:textId="77777777" w:rsidR="00726977" w:rsidRDefault="00726977">
      <w:r>
        <w:separator/>
      </w:r>
    </w:p>
  </w:endnote>
  <w:endnote w:type="continuationSeparator" w:id="0">
    <w:p w14:paraId="21C15898" w14:textId="77777777" w:rsidR="00726977" w:rsidRDefault="00726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Bats">
    <w:altName w:val="Symbol"/>
    <w:charset w:val="02"/>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ans Serif">
    <w:altName w:val="Arial"/>
    <w:panose1 w:val="00000000000000000000"/>
    <w:charset w:val="00"/>
    <w:family w:val="swiss"/>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BatangChe">
    <w:charset w:val="81"/>
    <w:family w:val="modern"/>
    <w:pitch w:val="fixed"/>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T Symbol">
    <w:altName w:val="Symbol"/>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813CF" w14:textId="77777777" w:rsidR="00AC1814" w:rsidRDefault="00AC181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C80FD" w14:textId="77777777" w:rsidR="00726977" w:rsidRDefault="00726977">
      <w:r>
        <w:separator/>
      </w:r>
    </w:p>
  </w:footnote>
  <w:footnote w:type="continuationSeparator" w:id="0">
    <w:p w14:paraId="56EE277E" w14:textId="77777777" w:rsidR="00726977" w:rsidRDefault="00726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9DE60" w14:textId="10ADDC6A" w:rsidR="00AC1814" w:rsidRDefault="00AC1814">
    <w:pPr>
      <w:pStyle w:val="Header"/>
      <w:framePr w:wrap="auto" w:vAnchor="text" w:hAnchor="margin" w:xAlign="right" w:y="1"/>
      <w:widowControl/>
    </w:pPr>
    <w:r>
      <w:fldChar w:fldCharType="begin"/>
    </w:r>
    <w:r>
      <w:instrText xml:space="preserve"> STYLEREF ZA </w:instrText>
    </w:r>
    <w:r>
      <w:fldChar w:fldCharType="separate"/>
    </w:r>
    <w:r w:rsidR="00EA25A0">
      <w:rPr>
        <w:noProof/>
      </w:rPr>
      <w:t>3GPP TS 26.404 V18.0.0 (2024-03)</w:t>
    </w:r>
    <w:r>
      <w:fldChar w:fldCharType="end"/>
    </w:r>
  </w:p>
  <w:p w14:paraId="55D4EC9B" w14:textId="77777777" w:rsidR="00AC1814" w:rsidRDefault="00AC1814">
    <w:pPr>
      <w:pStyle w:val="Header"/>
      <w:framePr w:wrap="auto" w:vAnchor="text" w:hAnchor="margin" w:xAlign="center" w:y="1"/>
      <w:widowControl/>
    </w:pPr>
    <w:r>
      <w:fldChar w:fldCharType="begin"/>
    </w:r>
    <w:r>
      <w:instrText xml:space="preserve"> PAGE </w:instrText>
    </w:r>
    <w:r>
      <w:fldChar w:fldCharType="separate"/>
    </w:r>
    <w:r w:rsidR="00466007">
      <w:t>3</w:t>
    </w:r>
    <w:r>
      <w:fldChar w:fldCharType="end"/>
    </w:r>
  </w:p>
  <w:p w14:paraId="6485C714" w14:textId="48C1D7C0" w:rsidR="00AC1814" w:rsidRDefault="00AC1814">
    <w:pPr>
      <w:pStyle w:val="Header"/>
      <w:framePr w:wrap="auto" w:vAnchor="text" w:hAnchor="margin" w:y="1"/>
      <w:widowControl/>
    </w:pPr>
    <w:r>
      <w:fldChar w:fldCharType="begin"/>
    </w:r>
    <w:r>
      <w:instrText xml:space="preserve"> STYLEREF ZGSM </w:instrText>
    </w:r>
    <w:r>
      <w:fldChar w:fldCharType="separate"/>
    </w:r>
    <w:r w:rsidR="00EA25A0">
      <w:rPr>
        <w:noProof/>
      </w:rPr>
      <w:t>Release 18</w:t>
    </w:r>
    <w:r>
      <w:fldChar w:fldCharType="end"/>
    </w:r>
  </w:p>
  <w:p w14:paraId="7B33431F" w14:textId="77777777" w:rsidR="00AC1814" w:rsidRDefault="00AC1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A4E9464"/>
    <w:lvl w:ilvl="0">
      <w:start w:val="1"/>
      <w:numFmt w:val="decimal"/>
      <w:pStyle w:val="ListNumber5"/>
      <w:lvlText w:val="%1."/>
      <w:lvlJc w:val="left"/>
      <w:pPr>
        <w:tabs>
          <w:tab w:val="num" w:pos="1492"/>
        </w:tabs>
        <w:ind w:left="1492"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2"/>
    <w:multiLevelType w:val="multilevel"/>
    <w:tmpl w:val="00000002"/>
    <w:name w:val="WW8Num15"/>
    <w:lvl w:ilvl="0">
      <w:start w:val="1"/>
      <w:numFmt w:val="bullet"/>
      <w:suff w:val="nothing"/>
      <w:lvlText w:val=""/>
      <w:lvlJc w:val="left"/>
      <w:pPr>
        <w:ind w:left="720" w:hanging="360"/>
      </w:pPr>
      <w:rPr>
        <w:rFonts w:ascii="Symbol" w:hAnsi="Symbol"/>
      </w:rPr>
    </w:lvl>
    <w:lvl w:ilvl="1">
      <w:start w:val="1"/>
      <w:numFmt w:val="bullet"/>
      <w:suff w:val="nothing"/>
      <w:lvlText w:val=""/>
      <w:lvlJc w:val="left"/>
      <w:pPr>
        <w:ind w:left="926" w:hanging="283"/>
      </w:pPr>
      <w:rPr>
        <w:rFonts w:ascii="StarBats" w:hAnsi="StarBats"/>
      </w:rPr>
    </w:lvl>
    <w:lvl w:ilvl="2">
      <w:start w:val="1"/>
      <w:numFmt w:val="bullet"/>
      <w:suff w:val="nothing"/>
      <w:lvlText w:val=""/>
      <w:lvlJc w:val="left"/>
      <w:pPr>
        <w:ind w:left="1209" w:hanging="283"/>
      </w:pPr>
      <w:rPr>
        <w:rFonts w:ascii="StarBats" w:hAnsi="StarBats"/>
      </w:rPr>
    </w:lvl>
    <w:lvl w:ilvl="3">
      <w:start w:val="1"/>
      <w:numFmt w:val="bullet"/>
      <w:suff w:val="nothing"/>
      <w:lvlText w:val=""/>
      <w:lvlJc w:val="left"/>
      <w:pPr>
        <w:ind w:left="1492" w:hanging="283"/>
      </w:pPr>
      <w:rPr>
        <w:rFonts w:ascii="StarBats" w:hAnsi="StarBats"/>
      </w:rPr>
    </w:lvl>
    <w:lvl w:ilvl="4">
      <w:start w:val="1"/>
      <w:numFmt w:val="bullet"/>
      <w:suff w:val="nothing"/>
      <w:lvlText w:val=""/>
      <w:lvlJc w:val="left"/>
      <w:pPr>
        <w:ind w:left="1775" w:hanging="283"/>
      </w:pPr>
      <w:rPr>
        <w:rFonts w:ascii="StarBats" w:hAnsi="StarBats"/>
      </w:rPr>
    </w:lvl>
    <w:lvl w:ilvl="5">
      <w:start w:val="1"/>
      <w:numFmt w:val="bullet"/>
      <w:suff w:val="nothing"/>
      <w:lvlText w:val=""/>
      <w:lvlJc w:val="left"/>
      <w:pPr>
        <w:ind w:left="2058" w:hanging="283"/>
      </w:pPr>
      <w:rPr>
        <w:rFonts w:ascii="StarBats" w:hAnsi="StarBats"/>
      </w:rPr>
    </w:lvl>
    <w:lvl w:ilvl="6">
      <w:start w:val="1"/>
      <w:numFmt w:val="bullet"/>
      <w:suff w:val="nothing"/>
      <w:lvlText w:val=""/>
      <w:lvlJc w:val="left"/>
      <w:pPr>
        <w:ind w:left="2341" w:hanging="283"/>
      </w:pPr>
      <w:rPr>
        <w:rFonts w:ascii="StarBats" w:hAnsi="StarBats"/>
      </w:rPr>
    </w:lvl>
    <w:lvl w:ilvl="7">
      <w:start w:val="1"/>
      <w:numFmt w:val="bullet"/>
      <w:suff w:val="nothing"/>
      <w:lvlText w:val=""/>
      <w:lvlJc w:val="left"/>
      <w:pPr>
        <w:ind w:left="2624" w:hanging="283"/>
      </w:pPr>
      <w:rPr>
        <w:rFonts w:ascii="StarBats" w:hAnsi="StarBats"/>
      </w:rPr>
    </w:lvl>
    <w:lvl w:ilvl="8">
      <w:start w:val="1"/>
      <w:numFmt w:val="bullet"/>
      <w:suff w:val="nothing"/>
      <w:lvlText w:val=""/>
      <w:lvlJc w:val="left"/>
      <w:pPr>
        <w:ind w:left="2907" w:hanging="283"/>
      </w:pPr>
      <w:rPr>
        <w:rFonts w:ascii="StarBats" w:hAnsi="StarBats"/>
      </w:rPr>
    </w:lvl>
  </w:abstractNum>
  <w:abstractNum w:abstractNumId="3" w15:restartNumberingAfterBreak="0">
    <w:nsid w:val="00000003"/>
    <w:multiLevelType w:val="multilevel"/>
    <w:tmpl w:val="00000003"/>
    <w:name w:val="WW8Num18"/>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4" w15:restartNumberingAfterBreak="0">
    <w:nsid w:val="00000004"/>
    <w:multiLevelType w:val="multilevel"/>
    <w:tmpl w:val="00000004"/>
    <w:name w:val="WW8Num22"/>
    <w:lvl w:ilvl="0">
      <w:start w:val="1"/>
      <w:numFmt w:val="bullet"/>
      <w:suff w:val="nothing"/>
      <w:lvlText w:val=""/>
      <w:lvlJc w:val="left"/>
      <w:pPr>
        <w:ind w:left="360" w:hanging="360"/>
      </w:pPr>
      <w:rPr>
        <w:rFonts w:ascii="Symbol" w:hAnsi="Symbol"/>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rPr>
    </w:lvl>
    <w:lvl w:ilvl="3">
      <w:start w:val="1"/>
      <w:numFmt w:val="bullet"/>
      <w:suff w:val="nothing"/>
      <w:lvlText w:val=""/>
      <w:lvlJc w:val="left"/>
      <w:pPr>
        <w:ind w:left="1132" w:hanging="283"/>
      </w:pPr>
      <w:rPr>
        <w:rFonts w:ascii="StarBats" w:hAnsi="StarBats"/>
      </w:rPr>
    </w:lvl>
    <w:lvl w:ilvl="4">
      <w:start w:val="1"/>
      <w:numFmt w:val="bullet"/>
      <w:suff w:val="nothing"/>
      <w:lvlText w:val=""/>
      <w:lvlJc w:val="left"/>
      <w:pPr>
        <w:ind w:left="1415" w:hanging="283"/>
      </w:pPr>
      <w:rPr>
        <w:rFonts w:ascii="StarBats" w:hAnsi="StarBats"/>
      </w:rPr>
    </w:lvl>
    <w:lvl w:ilvl="5">
      <w:start w:val="1"/>
      <w:numFmt w:val="bullet"/>
      <w:suff w:val="nothing"/>
      <w:lvlText w:val=""/>
      <w:lvlJc w:val="left"/>
      <w:pPr>
        <w:ind w:left="1698" w:hanging="283"/>
      </w:pPr>
      <w:rPr>
        <w:rFonts w:ascii="StarBats" w:hAnsi="StarBats"/>
      </w:rPr>
    </w:lvl>
    <w:lvl w:ilvl="6">
      <w:start w:val="1"/>
      <w:numFmt w:val="bullet"/>
      <w:suff w:val="nothing"/>
      <w:lvlText w:val=""/>
      <w:lvlJc w:val="left"/>
      <w:pPr>
        <w:ind w:left="1981" w:hanging="283"/>
      </w:pPr>
      <w:rPr>
        <w:rFonts w:ascii="StarBats" w:hAnsi="StarBats"/>
      </w:rPr>
    </w:lvl>
    <w:lvl w:ilvl="7">
      <w:start w:val="1"/>
      <w:numFmt w:val="bullet"/>
      <w:suff w:val="nothing"/>
      <w:lvlText w:val=""/>
      <w:lvlJc w:val="left"/>
      <w:pPr>
        <w:ind w:left="2264" w:hanging="283"/>
      </w:pPr>
      <w:rPr>
        <w:rFonts w:ascii="StarBats" w:hAnsi="StarBats"/>
      </w:rPr>
    </w:lvl>
    <w:lvl w:ilvl="8">
      <w:start w:val="1"/>
      <w:numFmt w:val="bullet"/>
      <w:suff w:val="nothing"/>
      <w:lvlText w:val=""/>
      <w:lvlJc w:val="left"/>
      <w:pPr>
        <w:ind w:left="2547" w:hanging="283"/>
      </w:pPr>
      <w:rPr>
        <w:rFonts w:ascii="StarBats" w:hAnsi="StarBats"/>
      </w:rPr>
    </w:lvl>
  </w:abstractNum>
  <w:abstractNum w:abstractNumId="5" w15:restartNumberingAfterBreak="0">
    <w:nsid w:val="0040426D"/>
    <w:multiLevelType w:val="hybridMultilevel"/>
    <w:tmpl w:val="0E52BFC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31D20D6"/>
    <w:multiLevelType w:val="singleLevel"/>
    <w:tmpl w:val="F0F0AA44"/>
    <w:lvl w:ilvl="0">
      <w:numFmt w:val="bullet"/>
      <w:lvlText w:val="-"/>
      <w:lvlJc w:val="left"/>
      <w:pPr>
        <w:tabs>
          <w:tab w:val="num" w:pos="360"/>
        </w:tabs>
        <w:ind w:left="360" w:hanging="360"/>
      </w:pPr>
      <w:rPr>
        <w:rFonts w:hint="default"/>
      </w:rPr>
    </w:lvl>
  </w:abstractNum>
  <w:abstractNum w:abstractNumId="7" w15:restartNumberingAfterBreak="0">
    <w:nsid w:val="05F252BD"/>
    <w:multiLevelType w:val="singleLevel"/>
    <w:tmpl w:val="8286CAC8"/>
    <w:lvl w:ilvl="0">
      <w:start w:val="1"/>
      <w:numFmt w:val="decimal"/>
      <w:pStyle w:val="Bibliography1"/>
      <w:lvlText w:val="[%1]"/>
      <w:lvlJc w:val="left"/>
      <w:pPr>
        <w:tabs>
          <w:tab w:val="num" w:pos="360"/>
        </w:tabs>
        <w:ind w:left="360" w:hanging="360"/>
      </w:pPr>
    </w:lvl>
  </w:abstractNum>
  <w:abstractNum w:abstractNumId="8" w15:restartNumberingAfterBreak="0">
    <w:nsid w:val="0D7B6031"/>
    <w:multiLevelType w:val="hybridMultilevel"/>
    <w:tmpl w:val="1466F46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MS Sans Serif"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MS Sans Serif"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MS Sans Serif"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8E2ED7"/>
    <w:multiLevelType w:val="multilevel"/>
    <w:tmpl w:val="28C2E300"/>
    <w:lvl w:ilvl="0">
      <w:start w:val="1"/>
      <w:numFmt w:val="upperLetter"/>
      <w:suff w:val="nothing"/>
      <w:lvlText w:val="Annex 1.%1"/>
      <w:lvlJc w:val="left"/>
      <w:pPr>
        <w:ind w:left="0" w:firstLine="0"/>
      </w:pPr>
      <w:rPr>
        <w:b/>
        <w:i w:val="0"/>
      </w:rPr>
    </w:lvl>
    <w:lvl w:ilvl="1">
      <w:start w:val="1"/>
      <w:numFmt w:val="decimal"/>
      <w:lvlText w:val="1.%1.%2"/>
      <w:lvlJc w:val="left"/>
      <w:pPr>
        <w:tabs>
          <w:tab w:val="num" w:pos="720"/>
        </w:tabs>
        <w:ind w:left="0" w:firstLine="0"/>
      </w:pPr>
      <w:rPr>
        <w:b/>
        <w:i w:val="0"/>
      </w:rPr>
    </w:lvl>
    <w:lvl w:ilvl="2">
      <w:start w:val="1"/>
      <w:numFmt w:val="decimal"/>
      <w:lvlText w:val="1.%1.%2.%3"/>
      <w:lvlJc w:val="left"/>
      <w:pPr>
        <w:tabs>
          <w:tab w:val="num" w:pos="1080"/>
        </w:tabs>
        <w:ind w:left="0" w:firstLine="0"/>
      </w:pPr>
      <w:rPr>
        <w:b/>
        <w:i w:val="0"/>
      </w:rPr>
    </w:lvl>
    <w:lvl w:ilvl="3">
      <w:start w:val="1"/>
      <w:numFmt w:val="decimal"/>
      <w:lvlText w:val="1.%1.%2.%3.%4"/>
      <w:lvlJc w:val="left"/>
      <w:pPr>
        <w:tabs>
          <w:tab w:val="num" w:pos="1080"/>
        </w:tabs>
        <w:ind w:left="0" w:firstLine="0"/>
      </w:pPr>
      <w:rPr>
        <w:b/>
        <w:i w:val="0"/>
      </w:rPr>
    </w:lvl>
    <w:lvl w:ilvl="4">
      <w:start w:val="1"/>
      <w:numFmt w:val="decimal"/>
      <w:lvlText w:val="1.%1.%2.%3.%4.%5"/>
      <w:lvlJc w:val="left"/>
      <w:pPr>
        <w:tabs>
          <w:tab w:val="num" w:pos="1440"/>
        </w:tabs>
        <w:ind w:left="0" w:firstLine="0"/>
      </w:pPr>
      <w:rPr>
        <w:b/>
        <w:i w:val="0"/>
      </w:rPr>
    </w:lvl>
    <w:lvl w:ilvl="5">
      <w:start w:val="1"/>
      <w:numFmt w:val="decimal"/>
      <w:lvlText w:val="1.%1.%2.%3.%4.%5.%6"/>
      <w:lvlJc w:val="left"/>
      <w:pPr>
        <w:tabs>
          <w:tab w:val="num" w:pos="1440"/>
        </w:tabs>
        <w:ind w:left="0" w:firstLine="0"/>
      </w:pPr>
      <w:rPr>
        <w:b/>
        <w:i w:val="0"/>
      </w:rPr>
    </w:lvl>
    <w:lvl w:ilvl="6">
      <w:start w:val="1"/>
      <w:numFmt w:val="decimal"/>
      <w:pStyle w:val="a7"/>
      <w:lvlText w:val="1.B.3.%3.4.2.6.%7"/>
      <w:lvlJc w:val="left"/>
      <w:pPr>
        <w:tabs>
          <w:tab w:val="num" w:pos="2160"/>
        </w:tabs>
        <w:ind w:left="0" w:firstLine="0"/>
      </w:pPr>
      <w:rPr>
        <w:b/>
        <w:i w:val="0"/>
      </w:r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14EA18AB"/>
    <w:multiLevelType w:val="hybridMultilevel"/>
    <w:tmpl w:val="303007D2"/>
    <w:name w:val=" 2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146EA0"/>
    <w:multiLevelType w:val="multilevel"/>
    <w:tmpl w:val="BAA26EC6"/>
    <w:name w:val=" "/>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isLgl/>
      <w:lvlText w:val="%1.%2.%3.%4.%5. "/>
      <w:lvlJc w:val="left"/>
      <w:pPr>
        <w:tabs>
          <w:tab w:val="num" w:pos="1800"/>
        </w:tabs>
        <w:ind w:left="1134" w:hanging="1134"/>
      </w:pPr>
      <w:rPr>
        <w:rFonts w:hint="default"/>
      </w:rPr>
    </w:lvl>
    <w:lvl w:ilvl="5">
      <w:start w:val="1"/>
      <w:numFmt w:val="decimal"/>
      <w:lvlText w:val="%1.%2.%3.%4.%5.%6."/>
      <w:lvlJc w:val="left"/>
      <w:pPr>
        <w:tabs>
          <w:tab w:val="num" w:pos="2163"/>
        </w:tabs>
        <w:ind w:left="2019" w:hanging="936"/>
      </w:pPr>
      <w:rPr>
        <w:rFonts w:hint="default"/>
      </w:rPr>
    </w:lvl>
    <w:lvl w:ilvl="6">
      <w:start w:val="1"/>
      <w:numFmt w:val="decimal"/>
      <w:lvlText w:val="%1.%2.%3.%4.%5.%6.%7."/>
      <w:lvlJc w:val="left"/>
      <w:pPr>
        <w:tabs>
          <w:tab w:val="num" w:pos="2883"/>
        </w:tabs>
        <w:ind w:left="2523" w:hanging="1080"/>
      </w:pPr>
      <w:rPr>
        <w:rFonts w:hint="default"/>
      </w:rPr>
    </w:lvl>
    <w:lvl w:ilvl="7">
      <w:start w:val="1"/>
      <w:numFmt w:val="decimal"/>
      <w:lvlText w:val="%1.%2.%3.%4.%5.%6.%7.%8."/>
      <w:lvlJc w:val="left"/>
      <w:pPr>
        <w:tabs>
          <w:tab w:val="num" w:pos="3243"/>
        </w:tabs>
        <w:ind w:left="3027" w:hanging="1224"/>
      </w:pPr>
      <w:rPr>
        <w:rFonts w:hint="default"/>
      </w:rPr>
    </w:lvl>
    <w:lvl w:ilvl="8">
      <w:start w:val="1"/>
      <w:numFmt w:val="decimal"/>
      <w:lvlText w:val="%1.%2.%3.%4.%5.%6.%7.%8.%9."/>
      <w:lvlJc w:val="left"/>
      <w:pPr>
        <w:tabs>
          <w:tab w:val="num" w:pos="3963"/>
        </w:tabs>
        <w:ind w:left="3603" w:hanging="1440"/>
      </w:pPr>
      <w:rPr>
        <w:rFonts w:hint="default"/>
      </w:rPr>
    </w:lvl>
  </w:abstractNum>
  <w:abstractNum w:abstractNumId="12" w15:restartNumberingAfterBreak="0">
    <w:nsid w:val="365B7647"/>
    <w:multiLevelType w:val="hybridMultilevel"/>
    <w:tmpl w:val="A2F40E3A"/>
    <w:name w:val=" 222"/>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6785A36"/>
    <w:multiLevelType w:val="hybridMultilevel"/>
    <w:tmpl w:val="46AA62A2"/>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385B37D8"/>
    <w:multiLevelType w:val="multilevel"/>
    <w:tmpl w:val="94B80488"/>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87D4433"/>
    <w:multiLevelType w:val="multilevel"/>
    <w:tmpl w:val="42E81E00"/>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EAE3A1B"/>
    <w:multiLevelType w:val="singleLevel"/>
    <w:tmpl w:val="DF067A1E"/>
    <w:lvl w:ilvl="0">
      <w:start w:val="1"/>
      <w:numFmt w:val="bullet"/>
      <w:pStyle w:val="Bulletedo1"/>
      <w:lvlText w:val=""/>
      <w:lvlJc w:val="left"/>
      <w:pPr>
        <w:tabs>
          <w:tab w:val="num" w:pos="360"/>
        </w:tabs>
        <w:ind w:left="360" w:hanging="360"/>
      </w:pPr>
      <w:rPr>
        <w:rFonts w:ascii="Symbol" w:hAnsi="Symbol" w:hint="default"/>
      </w:rPr>
    </w:lvl>
  </w:abstractNum>
  <w:abstractNum w:abstractNumId="17" w15:restartNumberingAfterBreak="0">
    <w:nsid w:val="52C05FFC"/>
    <w:multiLevelType w:val="hybridMultilevel"/>
    <w:tmpl w:val="31CA7E16"/>
    <w:name w:val=" 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693EE8"/>
    <w:multiLevelType w:val="multilevel"/>
    <w:tmpl w:val="096CB500"/>
    <w:lvl w:ilvl="0">
      <w:start w:val="1"/>
      <w:numFmt w:val="upperLetter"/>
      <w:lvlText w:val="1.%1"/>
      <w:lvlJc w:val="left"/>
      <w:pPr>
        <w:tabs>
          <w:tab w:val="num" w:pos="720"/>
        </w:tabs>
        <w:ind w:left="432" w:hanging="432"/>
      </w:pPr>
    </w:lvl>
    <w:lvl w:ilvl="1">
      <w:start w:val="1"/>
      <w:numFmt w:val="decimal"/>
      <w:lvlText w:val="1.%1.%2"/>
      <w:lvlJc w:val="left"/>
      <w:pPr>
        <w:tabs>
          <w:tab w:val="num" w:pos="1080"/>
        </w:tabs>
        <w:ind w:left="576" w:hanging="576"/>
      </w:pPr>
    </w:lvl>
    <w:lvl w:ilvl="2">
      <w:start w:val="1"/>
      <w:numFmt w:val="decimal"/>
      <w:lvlText w:val="1.%1.%2.%3"/>
      <w:lvlJc w:val="left"/>
      <w:pPr>
        <w:tabs>
          <w:tab w:val="num" w:pos="1440"/>
        </w:tabs>
        <w:ind w:left="720" w:hanging="720"/>
      </w:pPr>
    </w:lvl>
    <w:lvl w:ilvl="3">
      <w:start w:val="1"/>
      <w:numFmt w:val="decimal"/>
      <w:pStyle w:val="AnnexTitle4"/>
      <w:lvlText w:val="1.%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E971A6F"/>
    <w:multiLevelType w:val="multilevel"/>
    <w:tmpl w:val="4E9C17CE"/>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0" w15:restartNumberingAfterBreak="0">
    <w:nsid w:val="5F5A4128"/>
    <w:multiLevelType w:val="hybridMultilevel"/>
    <w:tmpl w:val="AEA6B0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880A28"/>
    <w:multiLevelType w:val="multilevel"/>
    <w:tmpl w:val="C700C4BA"/>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16cid:durableId="1234773212">
    <w:abstractNumId w:val="11"/>
  </w:num>
  <w:num w:numId="2" w16cid:durableId="1284115628">
    <w:abstractNumId w:val="0"/>
  </w:num>
  <w:num w:numId="3" w16cid:durableId="1636761780">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4" w16cid:durableId="724525118">
    <w:abstractNumId w:val="9"/>
  </w:num>
  <w:num w:numId="5" w16cid:durableId="1906060508">
    <w:abstractNumId w:val="18"/>
  </w:num>
  <w:num w:numId="6" w16cid:durableId="511459473">
    <w:abstractNumId w:val="14"/>
  </w:num>
  <w:num w:numId="7" w16cid:durableId="1184788643">
    <w:abstractNumId w:val="19"/>
  </w:num>
  <w:num w:numId="8" w16cid:durableId="2029940586">
    <w:abstractNumId w:val="7"/>
  </w:num>
  <w:num w:numId="9" w16cid:durableId="1922370052">
    <w:abstractNumId w:val="16"/>
  </w:num>
  <w:num w:numId="10" w16cid:durableId="2092726704">
    <w:abstractNumId w:val="15"/>
  </w:num>
  <w:num w:numId="11" w16cid:durableId="742798928">
    <w:abstractNumId w:val="21"/>
  </w:num>
  <w:num w:numId="12" w16cid:durableId="1747803010">
    <w:abstractNumId w:val="12"/>
  </w:num>
  <w:num w:numId="13" w16cid:durableId="1441027985">
    <w:abstractNumId w:val="20"/>
  </w:num>
  <w:num w:numId="14" w16cid:durableId="249318776">
    <w:abstractNumId w:val="5"/>
  </w:num>
  <w:num w:numId="15" w16cid:durableId="756707097">
    <w:abstractNumId w:val="8"/>
  </w:num>
  <w:num w:numId="16" w16cid:durableId="1905993359">
    <w:abstractNumId w:val="6"/>
  </w:num>
  <w:num w:numId="17" w16cid:durableId="831918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6" w:nlCheck="1" w:checkStyle="1"/>
  <w:activeWritingStyle w:appName="MSWord" w:lang="en-GB" w:vendorID="8" w:dllVersion="513" w:checkStyle="1"/>
  <w:activeWritingStyle w:appName="MSWord" w:lang="en-AU" w:vendorID="8" w:dllVersion="513" w:checkStyle="1"/>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F59"/>
    <w:rsid w:val="00000AB8"/>
    <w:rsid w:val="00010BC0"/>
    <w:rsid w:val="0002755A"/>
    <w:rsid w:val="00066D0B"/>
    <w:rsid w:val="0007682E"/>
    <w:rsid w:val="00097D22"/>
    <w:rsid w:val="000B2238"/>
    <w:rsid w:val="000E123E"/>
    <w:rsid w:val="000F0E09"/>
    <w:rsid w:val="000F17E8"/>
    <w:rsid w:val="00134FD7"/>
    <w:rsid w:val="001533F0"/>
    <w:rsid w:val="00175FE2"/>
    <w:rsid w:val="001B2254"/>
    <w:rsid w:val="001D51EE"/>
    <w:rsid w:val="00201B80"/>
    <w:rsid w:val="00217B7B"/>
    <w:rsid w:val="00261689"/>
    <w:rsid w:val="00286462"/>
    <w:rsid w:val="00305D00"/>
    <w:rsid w:val="00385C30"/>
    <w:rsid w:val="003B234E"/>
    <w:rsid w:val="003E5514"/>
    <w:rsid w:val="003E6C3A"/>
    <w:rsid w:val="003F5389"/>
    <w:rsid w:val="00425DF8"/>
    <w:rsid w:val="00453A96"/>
    <w:rsid w:val="00466007"/>
    <w:rsid w:val="00475984"/>
    <w:rsid w:val="00517C3C"/>
    <w:rsid w:val="006B1DA9"/>
    <w:rsid w:val="006C248C"/>
    <w:rsid w:val="00726977"/>
    <w:rsid w:val="007341BE"/>
    <w:rsid w:val="00737691"/>
    <w:rsid w:val="007409B2"/>
    <w:rsid w:val="007534DA"/>
    <w:rsid w:val="007F62CE"/>
    <w:rsid w:val="008158CC"/>
    <w:rsid w:val="00826B7A"/>
    <w:rsid w:val="0087378A"/>
    <w:rsid w:val="008A121B"/>
    <w:rsid w:val="008A39B3"/>
    <w:rsid w:val="00963C19"/>
    <w:rsid w:val="00965E77"/>
    <w:rsid w:val="009F6D03"/>
    <w:rsid w:val="00A25295"/>
    <w:rsid w:val="00A80FB3"/>
    <w:rsid w:val="00AA0349"/>
    <w:rsid w:val="00AC1814"/>
    <w:rsid w:val="00BC3F59"/>
    <w:rsid w:val="00C26D26"/>
    <w:rsid w:val="00CE151A"/>
    <w:rsid w:val="00CF3C0F"/>
    <w:rsid w:val="00D01E6B"/>
    <w:rsid w:val="00D74245"/>
    <w:rsid w:val="00D913C5"/>
    <w:rsid w:val="00E263CA"/>
    <w:rsid w:val="00E6373A"/>
    <w:rsid w:val="00EA25A0"/>
    <w:rsid w:val="00F65EB5"/>
    <w:rsid w:val="00F74097"/>
    <w:rsid w:val="00FB3D87"/>
    <w:rsid w:val="00FD5AA5"/>
    <w:rsid w:val="00FE6410"/>
    <w:rsid w:val="00FF27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4:docId w14:val="07C0F629"/>
  <w15:chartTrackingRefBased/>
  <w15:docId w15:val="{B7A8CC39-F03C-416A-8719-DCBDACDA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5389"/>
    <w:pPr>
      <w:overflowPunct w:val="0"/>
      <w:autoSpaceDE w:val="0"/>
      <w:autoSpaceDN w:val="0"/>
      <w:adjustRightInd w:val="0"/>
      <w:spacing w:after="180"/>
      <w:textAlignment w:val="baseline"/>
    </w:pPr>
    <w:rPr>
      <w:rFonts w:cs="Vrinda"/>
      <w:lang w:bidi="bn-IN"/>
    </w:rPr>
  </w:style>
  <w:style w:type="paragraph" w:styleId="Heading1">
    <w:name w:val="heading 1"/>
    <w:next w:val="Normal"/>
    <w:qFormat/>
    <w:rsid w:val="003F538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cs="Vrinda"/>
      <w:sz w:val="36"/>
      <w:szCs w:val="36"/>
      <w:lang w:bidi="bn-IN"/>
    </w:rPr>
  </w:style>
  <w:style w:type="paragraph" w:styleId="Heading2">
    <w:name w:val="heading 2"/>
    <w:basedOn w:val="Heading1"/>
    <w:next w:val="Normal"/>
    <w:qFormat/>
    <w:rsid w:val="003F5389"/>
    <w:pPr>
      <w:pBdr>
        <w:top w:val="none" w:sz="0" w:space="0" w:color="auto"/>
      </w:pBdr>
      <w:spacing w:before="180"/>
      <w:outlineLvl w:val="1"/>
    </w:pPr>
    <w:rPr>
      <w:sz w:val="32"/>
      <w:szCs w:val="32"/>
    </w:rPr>
  </w:style>
  <w:style w:type="paragraph" w:styleId="Heading3">
    <w:name w:val="heading 3"/>
    <w:basedOn w:val="Heading2"/>
    <w:next w:val="Normal"/>
    <w:qFormat/>
    <w:rsid w:val="003F5389"/>
    <w:pPr>
      <w:spacing w:before="120"/>
      <w:outlineLvl w:val="2"/>
    </w:pPr>
    <w:rPr>
      <w:sz w:val="28"/>
      <w:szCs w:val="28"/>
    </w:rPr>
  </w:style>
  <w:style w:type="paragraph" w:styleId="Heading4">
    <w:name w:val="heading 4"/>
    <w:aliases w:val="h4,H4,H41"/>
    <w:basedOn w:val="Heading3"/>
    <w:next w:val="Normal"/>
    <w:qFormat/>
    <w:rsid w:val="003F5389"/>
    <w:pPr>
      <w:ind w:left="1418" w:hanging="1418"/>
      <w:outlineLvl w:val="3"/>
    </w:pPr>
    <w:rPr>
      <w:sz w:val="24"/>
      <w:szCs w:val="24"/>
    </w:rPr>
  </w:style>
  <w:style w:type="paragraph" w:styleId="Heading5">
    <w:name w:val="heading 5"/>
    <w:aliases w:val="h5,H5,H51"/>
    <w:basedOn w:val="Heading4"/>
    <w:next w:val="Normal"/>
    <w:qFormat/>
    <w:rsid w:val="003F5389"/>
    <w:pPr>
      <w:ind w:left="1701" w:hanging="1701"/>
      <w:outlineLvl w:val="4"/>
    </w:pPr>
    <w:rPr>
      <w:sz w:val="22"/>
      <w:szCs w:val="22"/>
    </w:rPr>
  </w:style>
  <w:style w:type="paragraph" w:styleId="Heading6">
    <w:name w:val="heading 6"/>
    <w:aliases w:val="h6,H61"/>
    <w:basedOn w:val="H6"/>
    <w:next w:val="Normal"/>
    <w:qFormat/>
    <w:rsid w:val="003F5389"/>
    <w:pPr>
      <w:outlineLvl w:val="5"/>
    </w:pPr>
  </w:style>
  <w:style w:type="paragraph" w:styleId="Heading7">
    <w:name w:val="heading 7"/>
    <w:basedOn w:val="H6"/>
    <w:next w:val="Normal"/>
    <w:qFormat/>
    <w:rsid w:val="003F5389"/>
    <w:pPr>
      <w:outlineLvl w:val="6"/>
    </w:pPr>
  </w:style>
  <w:style w:type="paragraph" w:styleId="Heading8">
    <w:name w:val="heading 8"/>
    <w:basedOn w:val="Heading1"/>
    <w:next w:val="Normal"/>
    <w:qFormat/>
    <w:rsid w:val="003F5389"/>
    <w:pPr>
      <w:ind w:left="0" w:firstLine="0"/>
      <w:outlineLvl w:val="7"/>
    </w:pPr>
  </w:style>
  <w:style w:type="paragraph" w:styleId="Heading9">
    <w:name w:val="heading 9"/>
    <w:basedOn w:val="Heading8"/>
    <w:next w:val="Normal"/>
    <w:qFormat/>
    <w:rsid w:val="003F538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F5389"/>
    <w:pPr>
      <w:ind w:left="1985" w:hanging="1985"/>
      <w:outlineLvl w:val="9"/>
    </w:pPr>
    <w:rPr>
      <w:sz w:val="20"/>
      <w:szCs w:val="20"/>
    </w:rPr>
  </w:style>
  <w:style w:type="paragraph" w:styleId="TOC9">
    <w:name w:val="toc 9"/>
    <w:basedOn w:val="TOC8"/>
    <w:semiHidden/>
    <w:rsid w:val="003F5389"/>
    <w:pPr>
      <w:ind w:left="1418" w:hanging="1418"/>
    </w:pPr>
  </w:style>
  <w:style w:type="paragraph" w:styleId="TOC8">
    <w:name w:val="toc 8"/>
    <w:basedOn w:val="TOC1"/>
    <w:rsid w:val="003F5389"/>
    <w:pPr>
      <w:spacing w:before="180"/>
      <w:ind w:left="2693" w:hanging="2693"/>
    </w:pPr>
    <w:rPr>
      <w:b/>
      <w:bCs/>
    </w:rPr>
  </w:style>
  <w:style w:type="paragraph" w:styleId="TOC1">
    <w:name w:val="toc 1"/>
    <w:rsid w:val="003F5389"/>
    <w:pPr>
      <w:keepNext/>
      <w:keepLines/>
      <w:widowControl w:val="0"/>
      <w:tabs>
        <w:tab w:val="right" w:leader="dot" w:pos="9639"/>
      </w:tabs>
      <w:overflowPunct w:val="0"/>
      <w:autoSpaceDE w:val="0"/>
      <w:autoSpaceDN w:val="0"/>
      <w:adjustRightInd w:val="0"/>
      <w:spacing w:before="120"/>
      <w:ind w:left="567" w:right="425" w:hanging="567"/>
      <w:textAlignment w:val="baseline"/>
    </w:pPr>
    <w:rPr>
      <w:rFonts w:cs="Vrinda"/>
      <w:sz w:val="22"/>
      <w:szCs w:val="22"/>
      <w:lang w:bidi="bn-IN"/>
    </w:rPr>
  </w:style>
  <w:style w:type="paragraph" w:customStyle="1" w:styleId="EQ">
    <w:name w:val="EQ"/>
    <w:basedOn w:val="Normal"/>
    <w:next w:val="Normal"/>
    <w:rsid w:val="003F5389"/>
    <w:pPr>
      <w:keepLines/>
      <w:tabs>
        <w:tab w:val="center" w:pos="4536"/>
        <w:tab w:val="right" w:pos="9072"/>
      </w:tabs>
    </w:pPr>
  </w:style>
  <w:style w:type="character" w:customStyle="1" w:styleId="ZGSM">
    <w:name w:val="ZGSM"/>
    <w:rsid w:val="003F5389"/>
  </w:style>
  <w:style w:type="paragraph" w:styleId="Header">
    <w:name w:val="header"/>
    <w:rsid w:val="003F5389"/>
    <w:pPr>
      <w:widowControl w:val="0"/>
      <w:overflowPunct w:val="0"/>
      <w:autoSpaceDE w:val="0"/>
      <w:autoSpaceDN w:val="0"/>
      <w:adjustRightInd w:val="0"/>
      <w:textAlignment w:val="baseline"/>
    </w:pPr>
    <w:rPr>
      <w:rFonts w:ascii="Arial" w:hAnsi="Arial" w:cs="Vrinda"/>
      <w:b/>
      <w:bCs/>
      <w:sz w:val="18"/>
      <w:szCs w:val="18"/>
      <w:lang w:bidi="bn-IN"/>
    </w:rPr>
  </w:style>
  <w:style w:type="paragraph" w:customStyle="1" w:styleId="ZD">
    <w:name w:val="ZD"/>
    <w:rsid w:val="003F5389"/>
    <w:pPr>
      <w:framePr w:wrap="notBeside" w:vAnchor="page" w:hAnchor="margin" w:y="15764"/>
      <w:widowControl w:val="0"/>
      <w:overflowPunct w:val="0"/>
      <w:autoSpaceDE w:val="0"/>
      <w:autoSpaceDN w:val="0"/>
      <w:adjustRightInd w:val="0"/>
      <w:textAlignment w:val="baseline"/>
    </w:pPr>
    <w:rPr>
      <w:rFonts w:ascii="Arial" w:hAnsi="Arial" w:cs="Vrinda"/>
      <w:noProof/>
      <w:sz w:val="32"/>
      <w:szCs w:val="32"/>
      <w:lang w:bidi="bn-IN"/>
    </w:rPr>
  </w:style>
  <w:style w:type="paragraph" w:styleId="TOC5">
    <w:name w:val="toc 5"/>
    <w:basedOn w:val="TOC4"/>
    <w:semiHidden/>
    <w:rsid w:val="003F5389"/>
    <w:pPr>
      <w:ind w:left="1701" w:hanging="1701"/>
    </w:pPr>
  </w:style>
  <w:style w:type="paragraph" w:styleId="TOC4">
    <w:name w:val="toc 4"/>
    <w:basedOn w:val="TOC3"/>
    <w:semiHidden/>
    <w:rsid w:val="003F5389"/>
    <w:pPr>
      <w:ind w:left="1418" w:hanging="1418"/>
    </w:pPr>
  </w:style>
  <w:style w:type="paragraph" w:styleId="TOC3">
    <w:name w:val="toc 3"/>
    <w:basedOn w:val="TOC2"/>
    <w:rsid w:val="003F5389"/>
    <w:pPr>
      <w:ind w:left="1134" w:hanging="1134"/>
    </w:pPr>
  </w:style>
  <w:style w:type="paragraph" w:styleId="TOC2">
    <w:name w:val="toc 2"/>
    <w:basedOn w:val="TOC1"/>
    <w:rsid w:val="003F5389"/>
    <w:pPr>
      <w:keepNext w:val="0"/>
      <w:spacing w:before="0"/>
      <w:ind w:left="851" w:hanging="851"/>
    </w:pPr>
    <w:rPr>
      <w:sz w:val="20"/>
      <w:szCs w:val="20"/>
    </w:rPr>
  </w:style>
  <w:style w:type="paragraph" w:styleId="Index1">
    <w:name w:val="index 1"/>
    <w:basedOn w:val="Normal"/>
    <w:semiHidden/>
    <w:rsid w:val="003F5389"/>
    <w:pPr>
      <w:keepLines/>
      <w:spacing w:after="0"/>
    </w:pPr>
  </w:style>
  <w:style w:type="paragraph" w:styleId="Index2">
    <w:name w:val="index 2"/>
    <w:basedOn w:val="Index1"/>
    <w:semiHidden/>
    <w:rsid w:val="003F5389"/>
    <w:pPr>
      <w:ind w:left="284"/>
    </w:pPr>
  </w:style>
  <w:style w:type="paragraph" w:customStyle="1" w:styleId="TT">
    <w:name w:val="TT"/>
    <w:basedOn w:val="Heading1"/>
    <w:next w:val="Normal"/>
    <w:rsid w:val="003F5389"/>
    <w:pPr>
      <w:outlineLvl w:val="9"/>
    </w:pPr>
  </w:style>
  <w:style w:type="paragraph" w:styleId="Footer">
    <w:name w:val="footer"/>
    <w:aliases w:val="footer odd"/>
    <w:basedOn w:val="Header"/>
    <w:rsid w:val="003F5389"/>
    <w:pPr>
      <w:jc w:val="center"/>
    </w:pPr>
    <w:rPr>
      <w:i/>
      <w:iCs/>
    </w:rPr>
  </w:style>
  <w:style w:type="character" w:styleId="FootnoteReference">
    <w:name w:val="footnote reference"/>
    <w:aliases w:val="Appel note de bas de p"/>
    <w:semiHidden/>
    <w:rsid w:val="003F5389"/>
    <w:rPr>
      <w:b/>
      <w:bCs/>
      <w:position w:val="6"/>
      <w:sz w:val="16"/>
      <w:szCs w:val="16"/>
    </w:rPr>
  </w:style>
  <w:style w:type="paragraph" w:styleId="FootnoteText">
    <w:name w:val="footnote text"/>
    <w:basedOn w:val="Normal"/>
    <w:semiHidden/>
    <w:rsid w:val="003F5389"/>
    <w:pPr>
      <w:keepLines/>
      <w:spacing w:after="0"/>
      <w:ind w:left="454" w:hanging="454"/>
    </w:pPr>
    <w:rPr>
      <w:sz w:val="16"/>
      <w:szCs w:val="16"/>
    </w:rPr>
  </w:style>
  <w:style w:type="paragraph" w:customStyle="1" w:styleId="NF">
    <w:name w:val="NF"/>
    <w:basedOn w:val="NO"/>
    <w:rsid w:val="003F5389"/>
    <w:pPr>
      <w:keepNext/>
      <w:spacing w:after="0"/>
    </w:pPr>
    <w:rPr>
      <w:rFonts w:ascii="Arial" w:hAnsi="Arial"/>
      <w:sz w:val="18"/>
      <w:szCs w:val="18"/>
    </w:rPr>
  </w:style>
  <w:style w:type="paragraph" w:customStyle="1" w:styleId="NO">
    <w:name w:val="NO"/>
    <w:basedOn w:val="Normal"/>
    <w:rsid w:val="003F5389"/>
    <w:pPr>
      <w:keepLines/>
      <w:ind w:left="1135" w:hanging="851"/>
    </w:pPr>
  </w:style>
  <w:style w:type="paragraph" w:customStyle="1" w:styleId="PL">
    <w:name w:val="PL"/>
    <w:rsid w:val="003F538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cs="Vrinda"/>
      <w:sz w:val="16"/>
      <w:szCs w:val="16"/>
      <w:lang w:bidi="bn-IN"/>
    </w:rPr>
  </w:style>
  <w:style w:type="paragraph" w:customStyle="1" w:styleId="TAR">
    <w:name w:val="TAR"/>
    <w:basedOn w:val="TAL"/>
    <w:rsid w:val="003F5389"/>
    <w:pPr>
      <w:jc w:val="right"/>
    </w:pPr>
  </w:style>
  <w:style w:type="paragraph" w:customStyle="1" w:styleId="TAL">
    <w:name w:val="TAL"/>
    <w:basedOn w:val="Normal"/>
    <w:rsid w:val="003F5389"/>
    <w:pPr>
      <w:keepNext/>
      <w:keepLines/>
      <w:spacing w:after="0"/>
    </w:pPr>
    <w:rPr>
      <w:rFonts w:ascii="Arial" w:hAnsi="Arial"/>
      <w:sz w:val="18"/>
      <w:szCs w:val="18"/>
    </w:rPr>
  </w:style>
  <w:style w:type="paragraph" w:styleId="ListNumber2">
    <w:name w:val="List Number 2"/>
    <w:basedOn w:val="ListNumber"/>
    <w:rsid w:val="003F5389"/>
    <w:pPr>
      <w:ind w:left="851"/>
    </w:pPr>
  </w:style>
  <w:style w:type="paragraph" w:styleId="ListNumber">
    <w:name w:val="List Number"/>
    <w:basedOn w:val="List"/>
    <w:rsid w:val="003F5389"/>
  </w:style>
  <w:style w:type="paragraph" w:styleId="List">
    <w:name w:val="List"/>
    <w:basedOn w:val="Normal"/>
    <w:rsid w:val="003F5389"/>
    <w:pPr>
      <w:ind w:left="568" w:hanging="284"/>
    </w:pPr>
  </w:style>
  <w:style w:type="paragraph" w:customStyle="1" w:styleId="TAH">
    <w:name w:val="TAH"/>
    <w:basedOn w:val="TAC"/>
    <w:rsid w:val="003F5389"/>
    <w:rPr>
      <w:b/>
      <w:bCs/>
    </w:rPr>
  </w:style>
  <w:style w:type="paragraph" w:customStyle="1" w:styleId="TAC">
    <w:name w:val="TAC"/>
    <w:basedOn w:val="TAL"/>
    <w:rsid w:val="003F5389"/>
    <w:pPr>
      <w:jc w:val="center"/>
    </w:pPr>
  </w:style>
  <w:style w:type="paragraph" w:customStyle="1" w:styleId="LD">
    <w:name w:val="LD"/>
    <w:rsid w:val="003F5389"/>
    <w:pPr>
      <w:keepNext/>
      <w:keepLines/>
      <w:overflowPunct w:val="0"/>
      <w:autoSpaceDE w:val="0"/>
      <w:autoSpaceDN w:val="0"/>
      <w:adjustRightInd w:val="0"/>
      <w:spacing w:line="180" w:lineRule="exact"/>
      <w:textAlignment w:val="baseline"/>
    </w:pPr>
    <w:rPr>
      <w:rFonts w:ascii="Courier New" w:hAnsi="Courier New" w:cs="Vrinda"/>
      <w:lang w:bidi="bn-IN"/>
    </w:rPr>
  </w:style>
  <w:style w:type="paragraph" w:customStyle="1" w:styleId="EX">
    <w:name w:val="EX"/>
    <w:basedOn w:val="Normal"/>
    <w:rsid w:val="003F5389"/>
    <w:pPr>
      <w:keepLines/>
      <w:ind w:left="1702" w:hanging="1418"/>
    </w:pPr>
  </w:style>
  <w:style w:type="paragraph" w:customStyle="1" w:styleId="FP">
    <w:name w:val="FP"/>
    <w:basedOn w:val="Normal"/>
    <w:rsid w:val="003F5389"/>
    <w:pPr>
      <w:spacing w:after="0"/>
    </w:pPr>
  </w:style>
  <w:style w:type="paragraph" w:customStyle="1" w:styleId="NW">
    <w:name w:val="NW"/>
    <w:basedOn w:val="NO"/>
    <w:rsid w:val="003F5389"/>
    <w:pPr>
      <w:spacing w:after="0"/>
    </w:pPr>
  </w:style>
  <w:style w:type="paragraph" w:customStyle="1" w:styleId="EW">
    <w:name w:val="EW"/>
    <w:basedOn w:val="EX"/>
    <w:rsid w:val="003F5389"/>
    <w:pPr>
      <w:spacing w:after="0"/>
    </w:pPr>
  </w:style>
  <w:style w:type="paragraph" w:customStyle="1" w:styleId="B1">
    <w:name w:val="B1"/>
    <w:basedOn w:val="List"/>
    <w:rsid w:val="003F5389"/>
  </w:style>
  <w:style w:type="paragraph" w:styleId="TOC6">
    <w:name w:val="toc 6"/>
    <w:basedOn w:val="TOC5"/>
    <w:next w:val="Normal"/>
    <w:semiHidden/>
    <w:rsid w:val="003F5389"/>
    <w:pPr>
      <w:ind w:left="1985" w:hanging="1985"/>
    </w:pPr>
  </w:style>
  <w:style w:type="paragraph" w:styleId="TOC7">
    <w:name w:val="toc 7"/>
    <w:basedOn w:val="TOC6"/>
    <w:next w:val="Normal"/>
    <w:semiHidden/>
    <w:rsid w:val="003F5389"/>
    <w:pPr>
      <w:ind w:left="2268" w:hanging="2268"/>
    </w:pPr>
  </w:style>
  <w:style w:type="paragraph" w:styleId="ListBullet2">
    <w:name w:val="List Bullet 2"/>
    <w:basedOn w:val="ListBullet"/>
    <w:rsid w:val="003F5389"/>
    <w:pPr>
      <w:ind w:left="851"/>
    </w:pPr>
  </w:style>
  <w:style w:type="paragraph" w:styleId="ListBullet">
    <w:name w:val="List Bullet"/>
    <w:aliases w:val="UL"/>
    <w:basedOn w:val="List"/>
    <w:rsid w:val="003F5389"/>
  </w:style>
  <w:style w:type="paragraph" w:customStyle="1" w:styleId="EditorsNote">
    <w:name w:val="Editor's Note"/>
    <w:basedOn w:val="NO"/>
    <w:rsid w:val="003F5389"/>
    <w:rPr>
      <w:color w:val="FF0000"/>
    </w:rPr>
  </w:style>
  <w:style w:type="paragraph" w:customStyle="1" w:styleId="TH">
    <w:name w:val="TH"/>
    <w:basedOn w:val="Normal"/>
    <w:rsid w:val="003F5389"/>
    <w:pPr>
      <w:keepNext/>
      <w:keepLines/>
      <w:spacing w:before="60"/>
      <w:jc w:val="center"/>
    </w:pPr>
    <w:rPr>
      <w:rFonts w:ascii="Arial" w:hAnsi="Arial"/>
      <w:b/>
      <w:bCs/>
    </w:rPr>
  </w:style>
  <w:style w:type="paragraph" w:customStyle="1" w:styleId="ZA">
    <w:name w:val="ZA"/>
    <w:rsid w:val="003F538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cs="Vrinda"/>
      <w:noProof/>
      <w:sz w:val="40"/>
      <w:szCs w:val="40"/>
      <w:lang w:bidi="bn-IN"/>
    </w:rPr>
  </w:style>
  <w:style w:type="paragraph" w:customStyle="1" w:styleId="ZB">
    <w:name w:val="ZB"/>
    <w:rsid w:val="003F538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cs="Vrinda"/>
      <w:i/>
      <w:iCs/>
      <w:noProof/>
      <w:lang w:bidi="bn-IN"/>
    </w:rPr>
  </w:style>
  <w:style w:type="paragraph" w:customStyle="1" w:styleId="ZT">
    <w:name w:val="ZT"/>
    <w:rsid w:val="003F5389"/>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cs="Vrinda"/>
      <w:b/>
      <w:bCs/>
      <w:sz w:val="34"/>
      <w:szCs w:val="34"/>
      <w:lang w:bidi="bn-IN"/>
    </w:rPr>
  </w:style>
  <w:style w:type="paragraph" w:customStyle="1" w:styleId="ZU">
    <w:name w:val="ZU"/>
    <w:rsid w:val="003F538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cs="Vrinda"/>
      <w:noProof/>
      <w:lang w:bidi="bn-IN"/>
    </w:rPr>
  </w:style>
  <w:style w:type="paragraph" w:customStyle="1" w:styleId="TAN">
    <w:name w:val="TAN"/>
    <w:basedOn w:val="TAL"/>
    <w:rsid w:val="003F5389"/>
    <w:pPr>
      <w:ind w:left="851" w:hanging="851"/>
    </w:pPr>
  </w:style>
  <w:style w:type="paragraph" w:customStyle="1" w:styleId="ZH">
    <w:name w:val="ZH"/>
    <w:rsid w:val="003F5389"/>
    <w:pPr>
      <w:framePr w:wrap="notBeside" w:vAnchor="page" w:hAnchor="margin" w:xAlign="center" w:y="6805"/>
      <w:widowControl w:val="0"/>
      <w:overflowPunct w:val="0"/>
      <w:autoSpaceDE w:val="0"/>
      <w:autoSpaceDN w:val="0"/>
      <w:adjustRightInd w:val="0"/>
      <w:textAlignment w:val="baseline"/>
    </w:pPr>
    <w:rPr>
      <w:rFonts w:ascii="Arial" w:hAnsi="Arial" w:cs="Vrinda"/>
      <w:noProof/>
      <w:lang w:bidi="bn-IN"/>
    </w:rPr>
  </w:style>
  <w:style w:type="paragraph" w:customStyle="1" w:styleId="TF">
    <w:name w:val="TF"/>
    <w:basedOn w:val="TH"/>
    <w:rsid w:val="003F5389"/>
    <w:pPr>
      <w:keepNext w:val="0"/>
      <w:spacing w:before="0" w:after="240"/>
    </w:pPr>
  </w:style>
  <w:style w:type="paragraph" w:customStyle="1" w:styleId="ZG">
    <w:name w:val="ZG"/>
    <w:rsid w:val="003F5389"/>
    <w:pPr>
      <w:framePr w:wrap="notBeside" w:vAnchor="page" w:hAnchor="margin" w:xAlign="right" w:y="6805"/>
      <w:widowControl w:val="0"/>
      <w:overflowPunct w:val="0"/>
      <w:autoSpaceDE w:val="0"/>
      <w:autoSpaceDN w:val="0"/>
      <w:adjustRightInd w:val="0"/>
      <w:jc w:val="right"/>
      <w:textAlignment w:val="baseline"/>
    </w:pPr>
    <w:rPr>
      <w:rFonts w:ascii="Arial" w:hAnsi="Arial" w:cs="Vrinda"/>
      <w:noProof/>
      <w:lang w:bidi="bn-IN"/>
    </w:rPr>
  </w:style>
  <w:style w:type="paragraph" w:styleId="ListBullet3">
    <w:name w:val="List Bullet 3"/>
    <w:basedOn w:val="ListBullet2"/>
    <w:rsid w:val="003F5389"/>
    <w:pPr>
      <w:ind w:left="1135"/>
    </w:pPr>
  </w:style>
  <w:style w:type="paragraph" w:styleId="List2">
    <w:name w:val="List 2"/>
    <w:basedOn w:val="List"/>
    <w:rsid w:val="003F5389"/>
    <w:pPr>
      <w:ind w:left="851"/>
    </w:pPr>
  </w:style>
  <w:style w:type="paragraph" w:styleId="List3">
    <w:name w:val="List 3"/>
    <w:basedOn w:val="List2"/>
    <w:rsid w:val="003F5389"/>
    <w:pPr>
      <w:ind w:left="1135"/>
    </w:pPr>
  </w:style>
  <w:style w:type="paragraph" w:styleId="List4">
    <w:name w:val="List 4"/>
    <w:basedOn w:val="List3"/>
    <w:rsid w:val="003F5389"/>
    <w:pPr>
      <w:ind w:left="1418"/>
    </w:pPr>
  </w:style>
  <w:style w:type="paragraph" w:styleId="List5">
    <w:name w:val="List 5"/>
    <w:basedOn w:val="List4"/>
    <w:rsid w:val="003F5389"/>
    <w:pPr>
      <w:ind w:left="1702"/>
    </w:pPr>
  </w:style>
  <w:style w:type="paragraph" w:styleId="ListBullet4">
    <w:name w:val="List Bullet 4"/>
    <w:basedOn w:val="ListBullet3"/>
    <w:rsid w:val="003F5389"/>
    <w:pPr>
      <w:ind w:left="1418"/>
    </w:pPr>
  </w:style>
  <w:style w:type="paragraph" w:styleId="ListBullet5">
    <w:name w:val="List Bullet 5"/>
    <w:basedOn w:val="ListBullet4"/>
    <w:rsid w:val="003F5389"/>
    <w:pPr>
      <w:ind w:left="1702"/>
    </w:pPr>
  </w:style>
  <w:style w:type="paragraph" w:customStyle="1" w:styleId="B2">
    <w:name w:val="B2"/>
    <w:basedOn w:val="List2"/>
    <w:rsid w:val="003F5389"/>
  </w:style>
  <w:style w:type="paragraph" w:customStyle="1" w:styleId="B3">
    <w:name w:val="B3"/>
    <w:basedOn w:val="List3"/>
    <w:rsid w:val="003F5389"/>
  </w:style>
  <w:style w:type="paragraph" w:customStyle="1" w:styleId="B4">
    <w:name w:val="B4"/>
    <w:basedOn w:val="List4"/>
    <w:rsid w:val="003F5389"/>
  </w:style>
  <w:style w:type="paragraph" w:customStyle="1" w:styleId="B5">
    <w:name w:val="B5"/>
    <w:basedOn w:val="List5"/>
    <w:rsid w:val="003F5389"/>
  </w:style>
  <w:style w:type="paragraph" w:customStyle="1" w:styleId="ZTD">
    <w:name w:val="ZTD"/>
    <w:basedOn w:val="ZB"/>
    <w:rsid w:val="003F5389"/>
    <w:pPr>
      <w:framePr w:hRule="auto" w:wrap="notBeside" w:y="852"/>
    </w:pPr>
    <w:rPr>
      <w:i w:val="0"/>
      <w:iCs w:val="0"/>
      <w:sz w:val="40"/>
      <w:szCs w:val="40"/>
    </w:rPr>
  </w:style>
  <w:style w:type="paragraph" w:customStyle="1" w:styleId="ZV">
    <w:name w:val="ZV"/>
    <w:basedOn w:val="ZU"/>
    <w:rsid w:val="003F5389"/>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HE">
    <w:name w:val="HE"/>
    <w:basedOn w:val="Normal"/>
    <w:pPr>
      <w:spacing w:after="0"/>
    </w:pPr>
    <w:rPr>
      <w:b/>
    </w:rPr>
  </w:style>
  <w:style w:type="paragraph" w:customStyle="1" w:styleId="tabletitle">
    <w:name w:val="table title"/>
    <w:basedOn w:val="table"/>
    <w:next w:val="table"/>
    <w:rPr>
      <w:b/>
    </w:rPr>
  </w:style>
  <w:style w:type="paragraph" w:customStyle="1" w:styleId="table">
    <w:name w:val="table"/>
    <w:basedOn w:val="Normal"/>
    <w:pPr>
      <w:keepNext/>
      <w:keepLines/>
      <w:spacing w:before="40" w:after="40"/>
      <w:ind w:left="100" w:right="100"/>
    </w:pPr>
    <w:rPr>
      <w:rFonts w:ascii="Times" w:hAnsi="Times"/>
    </w:rPr>
  </w:style>
  <w:style w:type="paragraph" w:customStyle="1" w:styleId="FIGURETITLE0">
    <w:name w:val="FIGURE TITLE"/>
    <w:pPr>
      <w:keepLines/>
      <w:spacing w:before="240" w:after="240" w:line="240" w:lineRule="exact"/>
      <w:jc w:val="center"/>
    </w:pPr>
    <w:rPr>
      <w:rFonts w:ascii="Helvetica" w:hAnsi="Helvetica"/>
      <w:lang w:eastAsia="en-US"/>
    </w:rPr>
  </w:style>
  <w:style w:type="paragraph" w:customStyle="1" w:styleId="Cquations">
    <w:name w:val="Céquations"/>
    <w:basedOn w:val="Normal"/>
    <w:pPr>
      <w:tabs>
        <w:tab w:val="center" w:pos="4320"/>
        <w:tab w:val="right" w:pos="8640"/>
      </w:tabs>
      <w:spacing w:after="320"/>
      <w:ind w:left="1440"/>
      <w:jc w:val="both"/>
    </w:pPr>
    <w:rPr>
      <w:rFonts w:ascii="Arial" w:hAnsi="Arial"/>
      <w:color w:val="000000"/>
    </w:rPr>
  </w:style>
  <w:style w:type="paragraph" w:customStyle="1" w:styleId="points">
    <w:name w:val="points"/>
    <w:basedOn w:val="Normalshort"/>
    <w:pPr>
      <w:ind w:left="1800" w:hanging="360"/>
    </w:pPr>
  </w:style>
  <w:style w:type="paragraph" w:customStyle="1" w:styleId="Normalshort">
    <w:name w:val="Normal short"/>
    <w:basedOn w:val="Normal"/>
    <w:next w:val="points"/>
    <w:pPr>
      <w:spacing w:after="160"/>
      <w:ind w:left="1440"/>
      <w:jc w:val="both"/>
    </w:pPr>
    <w:rPr>
      <w:rFonts w:ascii="Times" w:hAnsi="Times"/>
    </w:rPr>
  </w:style>
  <w:style w:type="paragraph" w:styleId="BodyTextIndent">
    <w:name w:val="Body Text Indent"/>
    <w:basedOn w:val="Normal"/>
    <w:link w:val="BodyTextIndentChar"/>
    <w:pPr>
      <w:ind w:left="1134" w:hanging="1134"/>
    </w:pPr>
  </w:style>
  <w:style w:type="paragraph" w:customStyle="1" w:styleId="pseudoCode">
    <w:name w:val="pseudoCode"/>
    <w:basedOn w:val="Normal"/>
    <w:pPr>
      <w:keepLines/>
      <w:tabs>
        <w:tab w:val="left" w:pos="357"/>
        <w:tab w:val="left" w:pos="720"/>
        <w:tab w:val="left" w:pos="1077"/>
        <w:tab w:val="left" w:pos="1440"/>
        <w:tab w:val="left" w:pos="1797"/>
        <w:tab w:val="left" w:pos="2160"/>
        <w:tab w:val="left" w:pos="2517"/>
        <w:tab w:val="left" w:pos="2880"/>
        <w:tab w:val="left" w:pos="3238"/>
      </w:tabs>
      <w:spacing w:after="60" w:line="140" w:lineRule="exact"/>
    </w:pPr>
    <w:rPr>
      <w:rFonts w:ascii="Courier" w:eastAsia="BatangChe" w:hAnsi="Courier"/>
      <w:color w:val="000000"/>
      <w:sz w:val="16"/>
    </w:rPr>
  </w:style>
  <w:style w:type="paragraph" w:customStyle="1" w:styleId="TA">
    <w:name w:val="TA"/>
    <w:basedOn w:val="Caption"/>
  </w:style>
  <w:style w:type="paragraph" w:customStyle="1" w:styleId="a7">
    <w:name w:val="a7"/>
    <w:basedOn w:val="Heading7"/>
    <w:next w:val="Normal"/>
    <w:pPr>
      <w:keepLines w:val="0"/>
      <w:numPr>
        <w:ilvl w:val="6"/>
        <w:numId w:val="4"/>
      </w:numPr>
      <w:tabs>
        <w:tab w:val="clear" w:pos="2160"/>
        <w:tab w:val="num" w:pos="360"/>
        <w:tab w:val="left" w:pos="709"/>
        <w:tab w:val="left" w:pos="2268"/>
      </w:tabs>
      <w:suppressAutoHyphens/>
      <w:spacing w:before="60" w:after="240" w:line="230" w:lineRule="exact"/>
      <w:ind w:left="1296" w:hanging="1296"/>
      <w:jc w:val="both"/>
    </w:pPr>
    <w:rPr>
      <w:rFonts w:eastAsia="Gulim"/>
      <w:b/>
      <w:lang w:eastAsia="ko-KR"/>
    </w:rPr>
  </w:style>
  <w:style w:type="paragraph" w:customStyle="1" w:styleId="AnnexTitle4">
    <w:name w:val="Annex Title 4"/>
    <w:basedOn w:val="Heading4"/>
    <w:pPr>
      <w:keepLines w:val="0"/>
      <w:numPr>
        <w:ilvl w:val="3"/>
        <w:numId w:val="5"/>
      </w:numPr>
      <w:tabs>
        <w:tab w:val="clear" w:pos="1800"/>
      </w:tabs>
      <w:suppressAutoHyphens/>
      <w:spacing w:before="60" w:after="240" w:line="230" w:lineRule="exact"/>
      <w:ind w:left="566" w:hanging="283"/>
      <w:jc w:val="both"/>
    </w:pPr>
    <w:rPr>
      <w:rFonts w:eastAsia="MS Mincho"/>
      <w:b/>
      <w:sz w:val="20"/>
      <w:lang w:eastAsia="ja-JP"/>
    </w:rPr>
  </w:style>
  <w:style w:type="paragraph" w:customStyle="1" w:styleId="ANNEXN">
    <w:name w:val="ANNEXN"/>
    <w:basedOn w:val="ANNEX"/>
    <w:next w:val="Normal"/>
    <w:pPr>
      <w:numPr>
        <w:numId w:val="6"/>
      </w:numPr>
    </w:pPr>
  </w:style>
  <w:style w:type="paragraph" w:customStyle="1" w:styleId="ANNEX">
    <w:name w:val="ANNEX"/>
    <w:basedOn w:val="Normal"/>
    <w:next w:val="Normal"/>
    <w:pPr>
      <w:keepNext/>
      <w:pageBreakBefore/>
      <w:spacing w:after="760" w:line="310" w:lineRule="exact"/>
      <w:jc w:val="center"/>
      <w:outlineLvl w:val="0"/>
    </w:pPr>
    <w:rPr>
      <w:rFonts w:ascii="Arial" w:eastAsia="MS Mincho" w:hAnsi="Arial"/>
      <w:b/>
      <w:sz w:val="28"/>
      <w:lang w:eastAsia="ja-JP"/>
    </w:rPr>
  </w:style>
  <w:style w:type="paragraph" w:customStyle="1" w:styleId="ANNEXZ">
    <w:name w:val="ANNEXZ"/>
    <w:basedOn w:val="ANNEX"/>
    <w:next w:val="Normal"/>
    <w:pPr>
      <w:numPr>
        <w:numId w:val="7"/>
      </w:numPr>
    </w:pPr>
  </w:style>
  <w:style w:type="paragraph" w:customStyle="1" w:styleId="Bibliography1">
    <w:name w:val="Bibliography1"/>
    <w:basedOn w:val="Normal"/>
    <w:pPr>
      <w:numPr>
        <w:numId w:val="8"/>
      </w:numPr>
      <w:tabs>
        <w:tab w:val="clear" w:pos="360"/>
        <w:tab w:val="left" w:pos="660"/>
      </w:tabs>
      <w:spacing w:after="240" w:line="230" w:lineRule="atLeast"/>
      <w:ind w:left="660" w:hanging="660"/>
      <w:jc w:val="both"/>
    </w:pPr>
    <w:rPr>
      <w:rFonts w:ascii="Arial" w:eastAsia="MS Mincho" w:hAnsi="Arial"/>
      <w:lang w:eastAsia="ja-JP"/>
    </w:rPr>
  </w:style>
  <w:style w:type="paragraph" w:customStyle="1" w:styleId="Bulletedo1">
    <w:name w:val="Bulleted o 1"/>
    <w:basedOn w:val="Normal"/>
    <w:pPr>
      <w:numPr>
        <w:numId w:val="9"/>
      </w:numPr>
      <w:tabs>
        <w:tab w:val="left" w:pos="709"/>
        <w:tab w:val="left" w:pos="2268"/>
      </w:tabs>
      <w:spacing w:after="240" w:line="230" w:lineRule="atLeast"/>
      <w:jc w:val="both"/>
    </w:pPr>
    <w:rPr>
      <w:rFonts w:ascii="Arial" w:eastAsia="MS Mincho" w:hAnsi="Arial"/>
      <w:lang w:eastAsia="ja-JP"/>
    </w:rPr>
  </w:style>
  <w:style w:type="paragraph" w:styleId="ListContinue">
    <w:name w:val="List Continue"/>
    <w:aliases w:val="list-1"/>
    <w:basedOn w:val="Normal"/>
    <w:pPr>
      <w:numPr>
        <w:numId w:val="10"/>
      </w:numPr>
      <w:tabs>
        <w:tab w:val="left" w:pos="400"/>
      </w:tabs>
      <w:spacing w:after="240" w:line="230" w:lineRule="atLeast"/>
      <w:jc w:val="both"/>
    </w:pPr>
    <w:rPr>
      <w:rFonts w:ascii="Arial" w:eastAsia="MS Mincho" w:hAnsi="Arial"/>
      <w:lang w:eastAsia="ja-JP"/>
    </w:rPr>
  </w:style>
  <w:style w:type="paragraph" w:styleId="ListContinue2">
    <w:name w:val="List Continue 2"/>
    <w:aliases w:val="list-2"/>
    <w:basedOn w:val="ListContinue"/>
    <w:pPr>
      <w:numPr>
        <w:ilvl w:val="1"/>
      </w:numPr>
      <w:tabs>
        <w:tab w:val="clear" w:pos="400"/>
        <w:tab w:val="num" w:pos="648"/>
        <w:tab w:val="left" w:pos="800"/>
      </w:tabs>
      <w:ind w:left="288" w:firstLine="0"/>
    </w:pPr>
  </w:style>
  <w:style w:type="paragraph" w:styleId="ListContinue3">
    <w:name w:val="List Continue 3"/>
    <w:aliases w:val="list-3"/>
    <w:basedOn w:val="ListContinue"/>
    <w:pPr>
      <w:numPr>
        <w:ilvl w:val="2"/>
      </w:numPr>
      <w:tabs>
        <w:tab w:val="clear" w:pos="400"/>
        <w:tab w:val="num" w:pos="648"/>
        <w:tab w:val="left" w:pos="1200"/>
      </w:tabs>
      <w:ind w:left="288" w:firstLine="0"/>
    </w:pPr>
  </w:style>
  <w:style w:type="paragraph" w:styleId="ListContinue4">
    <w:name w:val="List Continue 4"/>
    <w:aliases w:val="list-4"/>
    <w:basedOn w:val="ListContinue"/>
    <w:pPr>
      <w:numPr>
        <w:ilvl w:val="3"/>
      </w:numPr>
      <w:tabs>
        <w:tab w:val="clear" w:pos="400"/>
        <w:tab w:val="num" w:pos="360"/>
        <w:tab w:val="left" w:pos="1600"/>
      </w:tabs>
      <w:ind w:left="360" w:hanging="360"/>
    </w:pPr>
  </w:style>
  <w:style w:type="paragraph" w:styleId="ListNumber5">
    <w:name w:val="List Number 5"/>
    <w:basedOn w:val="Normal"/>
    <w:pPr>
      <w:numPr>
        <w:numId w:val="2"/>
      </w:numPr>
      <w:spacing w:after="240" w:line="230" w:lineRule="atLeast"/>
      <w:jc w:val="both"/>
    </w:pPr>
    <w:rPr>
      <w:rFonts w:ascii="Arial" w:eastAsia="MS Mincho" w:hAnsi="Arial"/>
      <w:lang w:eastAsia="ja-JP"/>
    </w:rPr>
  </w:style>
  <w:style w:type="paragraph" w:customStyle="1" w:styleId="na2">
    <w:name w:val="na2"/>
    <w:basedOn w:val="a2"/>
    <w:next w:val="Normal"/>
    <w:pPr>
      <w:numPr>
        <w:ilvl w:val="1"/>
        <w:numId w:val="6"/>
      </w:numPr>
    </w:pPr>
    <w:rPr>
      <w:i w:val="0"/>
      <w:sz w:val="24"/>
    </w:rPr>
  </w:style>
  <w:style w:type="paragraph" w:customStyle="1" w:styleId="a2">
    <w:name w:val="a2"/>
    <w:basedOn w:val="Heading2"/>
    <w:next w:val="Normal"/>
    <w:pPr>
      <w:keepLines w:val="0"/>
      <w:tabs>
        <w:tab w:val="left" w:pos="500"/>
        <w:tab w:val="left" w:pos="720"/>
      </w:tabs>
      <w:suppressAutoHyphens/>
      <w:spacing w:before="270" w:after="240" w:line="270" w:lineRule="exact"/>
      <w:ind w:left="0" w:firstLine="0"/>
      <w:jc w:val="both"/>
    </w:pPr>
    <w:rPr>
      <w:rFonts w:eastAsia="MS Mincho"/>
      <w:b/>
      <w:i/>
      <w:sz w:val="22"/>
      <w:lang w:eastAsia="ja-JP"/>
    </w:rPr>
  </w:style>
  <w:style w:type="paragraph" w:customStyle="1" w:styleId="na3">
    <w:name w:val="na3"/>
    <w:basedOn w:val="a3"/>
    <w:next w:val="Normal"/>
    <w:pPr>
      <w:numPr>
        <w:ilvl w:val="2"/>
        <w:numId w:val="6"/>
      </w:numPr>
    </w:pPr>
  </w:style>
  <w:style w:type="paragraph" w:customStyle="1" w:styleId="a3">
    <w:name w:val="a3"/>
    <w:basedOn w:val="Heading3"/>
    <w:next w:val="Normal"/>
    <w:pPr>
      <w:keepLines w:val="0"/>
      <w:tabs>
        <w:tab w:val="left" w:pos="640"/>
        <w:tab w:val="left" w:pos="880"/>
      </w:tabs>
      <w:suppressAutoHyphens/>
      <w:spacing w:before="60" w:after="240" w:line="250" w:lineRule="exact"/>
      <w:ind w:left="0" w:firstLine="0"/>
      <w:jc w:val="both"/>
    </w:pPr>
    <w:rPr>
      <w:rFonts w:eastAsia="MS Mincho"/>
      <w:b/>
      <w:sz w:val="22"/>
      <w:lang w:eastAsia="ja-JP"/>
    </w:rPr>
  </w:style>
  <w:style w:type="paragraph" w:customStyle="1" w:styleId="na4">
    <w:name w:val="na4"/>
    <w:basedOn w:val="a4"/>
    <w:next w:val="Normal"/>
    <w:pPr>
      <w:numPr>
        <w:ilvl w:val="3"/>
        <w:numId w:val="6"/>
      </w:numPr>
      <w:tabs>
        <w:tab w:val="left" w:pos="1060"/>
      </w:tabs>
    </w:pPr>
  </w:style>
  <w:style w:type="paragraph" w:customStyle="1" w:styleId="a4">
    <w:name w:val="a4"/>
    <w:basedOn w:val="Heading4"/>
    <w:next w:val="Normal"/>
    <w:pPr>
      <w:keepLines w:val="0"/>
      <w:tabs>
        <w:tab w:val="left" w:pos="880"/>
      </w:tabs>
      <w:suppressAutoHyphens/>
      <w:spacing w:before="60" w:after="240" w:line="230" w:lineRule="exact"/>
      <w:ind w:left="0" w:firstLine="0"/>
      <w:jc w:val="both"/>
    </w:pPr>
    <w:rPr>
      <w:rFonts w:eastAsia="MS Mincho"/>
      <w:b/>
      <w:sz w:val="20"/>
      <w:lang w:eastAsia="ja-JP"/>
    </w:rPr>
  </w:style>
  <w:style w:type="paragraph" w:customStyle="1" w:styleId="na5">
    <w:name w:val="na5"/>
    <w:basedOn w:val="a5"/>
    <w:next w:val="Normal"/>
    <w:pPr>
      <w:numPr>
        <w:ilvl w:val="4"/>
        <w:numId w:val="6"/>
      </w:numPr>
    </w:pPr>
  </w:style>
  <w:style w:type="paragraph" w:customStyle="1" w:styleId="a5">
    <w:name w:val="a5"/>
    <w:basedOn w:val="Heading5"/>
    <w:next w:val="Normal"/>
    <w:pPr>
      <w:keepLines w:val="0"/>
      <w:tabs>
        <w:tab w:val="left" w:pos="1140"/>
        <w:tab w:val="left" w:pos="1360"/>
      </w:tabs>
      <w:suppressAutoHyphens/>
      <w:spacing w:before="60" w:after="240" w:line="230" w:lineRule="exact"/>
      <w:ind w:left="0" w:firstLine="0"/>
      <w:jc w:val="both"/>
    </w:pPr>
    <w:rPr>
      <w:rFonts w:eastAsia="MS Mincho"/>
      <w:b/>
      <w:sz w:val="20"/>
      <w:lang w:eastAsia="ja-JP"/>
    </w:rPr>
  </w:style>
  <w:style w:type="paragraph" w:customStyle="1" w:styleId="na6">
    <w:name w:val="na6"/>
    <w:basedOn w:val="a6"/>
    <w:next w:val="Normal"/>
    <w:pPr>
      <w:numPr>
        <w:ilvl w:val="5"/>
        <w:numId w:val="6"/>
      </w:numPr>
    </w:pPr>
  </w:style>
  <w:style w:type="paragraph" w:customStyle="1" w:styleId="a6">
    <w:name w:val="a6"/>
    <w:basedOn w:val="Heading6"/>
    <w:next w:val="Normal"/>
    <w:pPr>
      <w:keepLines w:val="0"/>
      <w:tabs>
        <w:tab w:val="left" w:pos="1140"/>
        <w:tab w:val="left" w:pos="1360"/>
      </w:tabs>
      <w:suppressAutoHyphens/>
      <w:spacing w:before="60" w:after="240" w:line="230" w:lineRule="exact"/>
      <w:ind w:left="0" w:firstLine="0"/>
      <w:jc w:val="both"/>
    </w:pPr>
    <w:rPr>
      <w:rFonts w:eastAsia="MS Mincho"/>
      <w:b/>
      <w:lang w:eastAsia="ja-JP"/>
    </w:rPr>
  </w:style>
  <w:style w:type="paragraph" w:customStyle="1" w:styleId="TableCell">
    <w:name w:val="TableCell"/>
    <w:basedOn w:val="Normal"/>
    <w:pPr>
      <w:keepNext/>
      <w:keepLines/>
      <w:tabs>
        <w:tab w:val="left" w:pos="709"/>
        <w:tab w:val="left" w:pos="2268"/>
      </w:tabs>
      <w:spacing w:after="20"/>
      <w:jc w:val="both"/>
    </w:pPr>
    <w:rPr>
      <w:rFonts w:ascii="Arial" w:eastAsia="Batang" w:hAnsi="Arial"/>
      <w:lang w:eastAsia="ko-KR"/>
    </w:rPr>
  </w:style>
  <w:style w:type="character" w:customStyle="1" w:styleId="Variable">
    <w:name w:val="Variable"/>
    <w:rPr>
      <w:rFonts w:ascii="Times New Roman" w:hAnsi="Times New Roman"/>
      <w:i/>
      <w:sz w:val="22"/>
    </w:rPr>
  </w:style>
  <w:style w:type="paragraph" w:styleId="ListNumber3">
    <w:name w:val="List Number 3"/>
    <w:basedOn w:val="Normal"/>
    <w:pPr>
      <w:numPr>
        <w:ilvl w:val="2"/>
        <w:numId w:val="11"/>
      </w:numPr>
      <w:tabs>
        <w:tab w:val="clear" w:pos="1800"/>
        <w:tab w:val="left" w:pos="1200"/>
      </w:tabs>
      <w:spacing w:after="240" w:line="230" w:lineRule="atLeast"/>
      <w:jc w:val="both"/>
    </w:pPr>
    <w:rPr>
      <w:rFonts w:ascii="Arial" w:eastAsia="MS Mincho" w:hAnsi="Arial"/>
      <w:lang w:eastAsia="ja-JP"/>
    </w:rPr>
  </w:style>
  <w:style w:type="paragraph" w:styleId="ListNumber4">
    <w:name w:val="List Number 4"/>
    <w:basedOn w:val="Normal"/>
    <w:pPr>
      <w:numPr>
        <w:ilvl w:val="3"/>
        <w:numId w:val="11"/>
      </w:numPr>
      <w:tabs>
        <w:tab w:val="clear" w:pos="2520"/>
        <w:tab w:val="left" w:pos="1600"/>
      </w:tabs>
      <w:spacing w:after="240" w:line="230" w:lineRule="atLeast"/>
      <w:jc w:val="both"/>
    </w:pPr>
    <w:rPr>
      <w:rFonts w:ascii="Arial" w:eastAsia="MS Mincho" w:hAnsi="Arial"/>
      <w:lang w:eastAsia="ja-JP"/>
    </w:rPr>
  </w:style>
  <w:style w:type="paragraph" w:customStyle="1" w:styleId="Definition">
    <w:name w:val="Definition"/>
    <w:basedOn w:val="Normal"/>
    <w:next w:val="Normal"/>
    <w:pPr>
      <w:spacing w:after="240" w:line="230" w:lineRule="atLeast"/>
      <w:jc w:val="both"/>
    </w:pPr>
    <w:rPr>
      <w:rFonts w:ascii="Arial" w:eastAsia="MS Mincho" w:hAnsi="Arial"/>
      <w:lang w:eastAsia="ja-JP"/>
    </w:rPr>
  </w:style>
  <w:style w:type="character" w:customStyle="1" w:styleId="MTEquationSection">
    <w:name w:val="MTEquationSection"/>
    <w:rPr>
      <w:vanish/>
      <w:color w:val="FF0000"/>
    </w:rPr>
  </w:style>
  <w:style w:type="paragraph" w:styleId="BodyTextIndent2">
    <w:name w:val="Body Text Indent 2"/>
    <w:basedOn w:val="Normal"/>
    <w:pPr>
      <w:ind w:left="1420" w:hanging="1420"/>
    </w:pPr>
  </w:style>
  <w:style w:type="paragraph" w:customStyle="1" w:styleId="StyleHeading2">
    <w:name w:val="Style Heading 2"/>
    <w:basedOn w:val="Heading2"/>
    <w:pPr>
      <w:ind w:left="0" w:firstLine="0"/>
    </w:pPr>
  </w:style>
  <w:style w:type="paragraph" w:styleId="BalloonText">
    <w:name w:val="Balloon Text"/>
    <w:basedOn w:val="Normal"/>
    <w:link w:val="BalloonTextChar"/>
    <w:rsid w:val="003F5389"/>
    <w:pPr>
      <w:spacing w:after="0"/>
    </w:pPr>
    <w:rPr>
      <w:rFonts w:ascii="Segoe UI" w:hAnsi="Segoe UI" w:cs="Segoe UI"/>
      <w:sz w:val="18"/>
      <w:szCs w:val="22"/>
    </w:rPr>
  </w:style>
  <w:style w:type="character" w:customStyle="1" w:styleId="BalloonTextChar">
    <w:name w:val="Balloon Text Char"/>
    <w:link w:val="BalloonText"/>
    <w:rsid w:val="003F5389"/>
    <w:rPr>
      <w:rFonts w:ascii="Segoe UI" w:hAnsi="Segoe UI" w:cs="Segoe UI"/>
      <w:sz w:val="18"/>
      <w:szCs w:val="22"/>
      <w:lang w:bidi="bn-IN"/>
    </w:rPr>
  </w:style>
  <w:style w:type="paragraph" w:styleId="Bibliography">
    <w:name w:val="Bibliography"/>
    <w:basedOn w:val="Normal"/>
    <w:next w:val="Normal"/>
    <w:uiPriority w:val="37"/>
    <w:semiHidden/>
    <w:unhideWhenUsed/>
    <w:rsid w:val="003F5389"/>
    <w:rPr>
      <w:szCs w:val="25"/>
    </w:rPr>
  </w:style>
  <w:style w:type="paragraph" w:styleId="BlockText">
    <w:name w:val="Block Text"/>
    <w:basedOn w:val="Normal"/>
    <w:rsid w:val="003F5389"/>
    <w:pPr>
      <w:spacing w:after="120"/>
      <w:ind w:left="1440" w:right="1440"/>
    </w:pPr>
    <w:rPr>
      <w:szCs w:val="25"/>
    </w:rPr>
  </w:style>
  <w:style w:type="paragraph" w:styleId="BodyText2">
    <w:name w:val="Body Text 2"/>
    <w:basedOn w:val="Normal"/>
    <w:link w:val="BodyText2Char"/>
    <w:rsid w:val="003F5389"/>
    <w:pPr>
      <w:spacing w:after="120" w:line="480" w:lineRule="auto"/>
    </w:pPr>
    <w:rPr>
      <w:szCs w:val="25"/>
    </w:rPr>
  </w:style>
  <w:style w:type="character" w:customStyle="1" w:styleId="BodyText2Char">
    <w:name w:val="Body Text 2 Char"/>
    <w:link w:val="BodyText2"/>
    <w:rsid w:val="003F5389"/>
    <w:rPr>
      <w:rFonts w:cs="Vrinda"/>
      <w:szCs w:val="25"/>
      <w:lang w:bidi="bn-IN"/>
    </w:rPr>
  </w:style>
  <w:style w:type="paragraph" w:styleId="BodyText3">
    <w:name w:val="Body Text 3"/>
    <w:basedOn w:val="Normal"/>
    <w:link w:val="BodyText3Char"/>
    <w:rsid w:val="003F5389"/>
    <w:pPr>
      <w:spacing w:after="120"/>
    </w:pPr>
    <w:rPr>
      <w:sz w:val="16"/>
    </w:rPr>
  </w:style>
  <w:style w:type="character" w:customStyle="1" w:styleId="BodyText3Char">
    <w:name w:val="Body Text 3 Char"/>
    <w:link w:val="BodyText3"/>
    <w:rsid w:val="003F5389"/>
    <w:rPr>
      <w:rFonts w:cs="Vrinda"/>
      <w:sz w:val="16"/>
      <w:lang w:bidi="bn-IN"/>
    </w:rPr>
  </w:style>
  <w:style w:type="paragraph" w:styleId="BodyTextFirstIndent">
    <w:name w:val="Body Text First Indent"/>
    <w:basedOn w:val="BodyText"/>
    <w:link w:val="BodyTextFirstIndentChar"/>
    <w:rsid w:val="003F5389"/>
    <w:pPr>
      <w:spacing w:after="120"/>
      <w:ind w:firstLine="210"/>
    </w:pPr>
    <w:rPr>
      <w:szCs w:val="25"/>
    </w:rPr>
  </w:style>
  <w:style w:type="character" w:customStyle="1" w:styleId="BodyTextChar">
    <w:name w:val="Body Text Char"/>
    <w:link w:val="BodyText"/>
    <w:rsid w:val="003F5389"/>
    <w:rPr>
      <w:rFonts w:cs="Vrinda"/>
      <w:lang w:bidi="bn-IN"/>
    </w:rPr>
  </w:style>
  <w:style w:type="character" w:customStyle="1" w:styleId="BodyTextFirstIndentChar">
    <w:name w:val="Body Text First Indent Char"/>
    <w:link w:val="BodyTextFirstIndent"/>
    <w:rsid w:val="003F5389"/>
    <w:rPr>
      <w:rFonts w:cs="Vrinda"/>
      <w:szCs w:val="25"/>
      <w:lang w:bidi="bn-IN"/>
    </w:rPr>
  </w:style>
  <w:style w:type="paragraph" w:styleId="BodyTextFirstIndent2">
    <w:name w:val="Body Text First Indent 2"/>
    <w:basedOn w:val="BodyTextIndent"/>
    <w:link w:val="BodyTextFirstIndent2Char"/>
    <w:rsid w:val="003F5389"/>
    <w:pPr>
      <w:spacing w:after="120"/>
      <w:ind w:left="283" w:firstLine="210"/>
    </w:pPr>
    <w:rPr>
      <w:szCs w:val="25"/>
    </w:rPr>
  </w:style>
  <w:style w:type="character" w:customStyle="1" w:styleId="BodyTextIndentChar">
    <w:name w:val="Body Text Indent Char"/>
    <w:link w:val="BodyTextIndent"/>
    <w:rsid w:val="003F5389"/>
    <w:rPr>
      <w:rFonts w:cs="Vrinda"/>
      <w:lang w:bidi="bn-IN"/>
    </w:rPr>
  </w:style>
  <w:style w:type="character" w:customStyle="1" w:styleId="BodyTextFirstIndent2Char">
    <w:name w:val="Body Text First Indent 2 Char"/>
    <w:link w:val="BodyTextFirstIndent2"/>
    <w:rsid w:val="003F5389"/>
    <w:rPr>
      <w:rFonts w:cs="Vrinda"/>
      <w:szCs w:val="25"/>
      <w:lang w:bidi="bn-IN"/>
    </w:rPr>
  </w:style>
  <w:style w:type="paragraph" w:styleId="BodyTextIndent3">
    <w:name w:val="Body Text Indent 3"/>
    <w:basedOn w:val="Normal"/>
    <w:link w:val="BodyTextIndent3Char"/>
    <w:rsid w:val="003F5389"/>
    <w:pPr>
      <w:spacing w:after="120"/>
      <w:ind w:left="283"/>
    </w:pPr>
    <w:rPr>
      <w:sz w:val="16"/>
    </w:rPr>
  </w:style>
  <w:style w:type="character" w:customStyle="1" w:styleId="BodyTextIndent3Char">
    <w:name w:val="Body Text Indent 3 Char"/>
    <w:link w:val="BodyTextIndent3"/>
    <w:rsid w:val="003F5389"/>
    <w:rPr>
      <w:rFonts w:cs="Vrinda"/>
      <w:sz w:val="16"/>
      <w:lang w:bidi="bn-IN"/>
    </w:rPr>
  </w:style>
  <w:style w:type="paragraph" w:styleId="Closing">
    <w:name w:val="Closing"/>
    <w:basedOn w:val="Normal"/>
    <w:link w:val="ClosingChar"/>
    <w:rsid w:val="003F5389"/>
    <w:pPr>
      <w:ind w:left="4252"/>
    </w:pPr>
    <w:rPr>
      <w:szCs w:val="25"/>
    </w:rPr>
  </w:style>
  <w:style w:type="character" w:customStyle="1" w:styleId="ClosingChar">
    <w:name w:val="Closing Char"/>
    <w:link w:val="Closing"/>
    <w:rsid w:val="003F5389"/>
    <w:rPr>
      <w:rFonts w:cs="Vrinda"/>
      <w:szCs w:val="25"/>
      <w:lang w:bidi="bn-IN"/>
    </w:rPr>
  </w:style>
  <w:style w:type="paragraph" w:styleId="CommentSubject">
    <w:name w:val="annotation subject"/>
    <w:basedOn w:val="CommentText"/>
    <w:next w:val="CommentText"/>
    <w:link w:val="CommentSubjectChar"/>
    <w:rsid w:val="003F5389"/>
    <w:rPr>
      <w:b/>
      <w:bCs/>
      <w:szCs w:val="25"/>
    </w:rPr>
  </w:style>
  <w:style w:type="character" w:customStyle="1" w:styleId="CommentTextChar">
    <w:name w:val="Comment Text Char"/>
    <w:link w:val="CommentText"/>
    <w:semiHidden/>
    <w:rsid w:val="003F5389"/>
    <w:rPr>
      <w:rFonts w:cs="Vrinda"/>
      <w:lang w:bidi="bn-IN"/>
    </w:rPr>
  </w:style>
  <w:style w:type="character" w:customStyle="1" w:styleId="CommentSubjectChar">
    <w:name w:val="Comment Subject Char"/>
    <w:link w:val="CommentSubject"/>
    <w:rsid w:val="003F5389"/>
    <w:rPr>
      <w:rFonts w:cs="Vrinda"/>
      <w:b/>
      <w:bCs/>
      <w:szCs w:val="25"/>
      <w:lang w:bidi="bn-IN"/>
    </w:rPr>
  </w:style>
  <w:style w:type="paragraph" w:styleId="Date">
    <w:name w:val="Date"/>
    <w:basedOn w:val="Normal"/>
    <w:next w:val="Normal"/>
    <w:link w:val="DateChar"/>
    <w:rsid w:val="003F5389"/>
    <w:rPr>
      <w:szCs w:val="25"/>
    </w:rPr>
  </w:style>
  <w:style w:type="character" w:customStyle="1" w:styleId="DateChar">
    <w:name w:val="Date Char"/>
    <w:link w:val="Date"/>
    <w:rsid w:val="003F5389"/>
    <w:rPr>
      <w:rFonts w:cs="Vrinda"/>
      <w:szCs w:val="25"/>
      <w:lang w:bidi="bn-IN"/>
    </w:rPr>
  </w:style>
  <w:style w:type="paragraph" w:styleId="E-mailSignature">
    <w:name w:val="E-mail Signature"/>
    <w:basedOn w:val="Normal"/>
    <w:link w:val="E-mailSignatureChar"/>
    <w:rsid w:val="003F5389"/>
    <w:rPr>
      <w:szCs w:val="25"/>
    </w:rPr>
  </w:style>
  <w:style w:type="character" w:customStyle="1" w:styleId="E-mailSignatureChar">
    <w:name w:val="E-mail Signature Char"/>
    <w:link w:val="E-mailSignature"/>
    <w:rsid w:val="003F5389"/>
    <w:rPr>
      <w:rFonts w:cs="Vrinda"/>
      <w:szCs w:val="25"/>
      <w:lang w:bidi="bn-IN"/>
    </w:rPr>
  </w:style>
  <w:style w:type="paragraph" w:styleId="EndnoteText">
    <w:name w:val="endnote text"/>
    <w:basedOn w:val="Normal"/>
    <w:link w:val="EndnoteTextChar"/>
    <w:rsid w:val="003F5389"/>
    <w:rPr>
      <w:szCs w:val="25"/>
    </w:rPr>
  </w:style>
  <w:style w:type="character" w:customStyle="1" w:styleId="EndnoteTextChar">
    <w:name w:val="Endnote Text Char"/>
    <w:link w:val="EndnoteText"/>
    <w:rsid w:val="003F5389"/>
    <w:rPr>
      <w:rFonts w:cs="Vrinda"/>
      <w:szCs w:val="25"/>
      <w:lang w:bidi="bn-IN"/>
    </w:rPr>
  </w:style>
  <w:style w:type="paragraph" w:styleId="EnvelopeAddress">
    <w:name w:val="envelope address"/>
    <w:basedOn w:val="Normal"/>
    <w:rsid w:val="003F5389"/>
    <w:pPr>
      <w:framePr w:w="7920" w:h="1980" w:hRule="exact" w:hSpace="180" w:wrap="auto" w:hAnchor="page" w:xAlign="center" w:yAlign="bottom"/>
      <w:ind w:left="2880"/>
    </w:pPr>
    <w:rPr>
      <w:rFonts w:ascii="Calibri Light" w:hAnsi="Calibri Light"/>
      <w:sz w:val="24"/>
      <w:szCs w:val="30"/>
    </w:rPr>
  </w:style>
  <w:style w:type="paragraph" w:styleId="EnvelopeReturn">
    <w:name w:val="envelope return"/>
    <w:basedOn w:val="Normal"/>
    <w:rsid w:val="003F5389"/>
    <w:rPr>
      <w:rFonts w:ascii="Calibri Light" w:hAnsi="Calibri Light"/>
      <w:szCs w:val="25"/>
    </w:rPr>
  </w:style>
  <w:style w:type="paragraph" w:styleId="HTMLAddress">
    <w:name w:val="HTML Address"/>
    <w:basedOn w:val="Normal"/>
    <w:link w:val="HTMLAddressChar"/>
    <w:rsid w:val="003F5389"/>
    <w:rPr>
      <w:i/>
      <w:iCs/>
      <w:szCs w:val="25"/>
    </w:rPr>
  </w:style>
  <w:style w:type="character" w:customStyle="1" w:styleId="HTMLAddressChar">
    <w:name w:val="HTML Address Char"/>
    <w:link w:val="HTMLAddress"/>
    <w:rsid w:val="003F5389"/>
    <w:rPr>
      <w:rFonts w:cs="Vrinda"/>
      <w:i/>
      <w:iCs/>
      <w:szCs w:val="25"/>
      <w:lang w:bidi="bn-IN"/>
    </w:rPr>
  </w:style>
  <w:style w:type="paragraph" w:styleId="HTMLPreformatted">
    <w:name w:val="HTML Preformatted"/>
    <w:basedOn w:val="Normal"/>
    <w:link w:val="HTMLPreformattedChar"/>
    <w:rsid w:val="003F5389"/>
    <w:rPr>
      <w:rFonts w:ascii="Courier New" w:hAnsi="Courier New" w:cs="Courier New"/>
      <w:szCs w:val="25"/>
    </w:rPr>
  </w:style>
  <w:style w:type="character" w:customStyle="1" w:styleId="HTMLPreformattedChar">
    <w:name w:val="HTML Preformatted Char"/>
    <w:link w:val="HTMLPreformatted"/>
    <w:rsid w:val="003F5389"/>
    <w:rPr>
      <w:rFonts w:ascii="Courier New" w:hAnsi="Courier New" w:cs="Courier New"/>
      <w:szCs w:val="25"/>
      <w:lang w:bidi="bn-IN"/>
    </w:rPr>
  </w:style>
  <w:style w:type="paragraph" w:styleId="Index3">
    <w:name w:val="index 3"/>
    <w:basedOn w:val="Normal"/>
    <w:next w:val="Normal"/>
    <w:rsid w:val="003F5389"/>
    <w:pPr>
      <w:ind w:left="600" w:hanging="200"/>
    </w:pPr>
    <w:rPr>
      <w:szCs w:val="25"/>
    </w:rPr>
  </w:style>
  <w:style w:type="paragraph" w:styleId="Index4">
    <w:name w:val="index 4"/>
    <w:basedOn w:val="Normal"/>
    <w:next w:val="Normal"/>
    <w:rsid w:val="003F5389"/>
    <w:pPr>
      <w:ind w:left="800" w:hanging="200"/>
    </w:pPr>
    <w:rPr>
      <w:szCs w:val="25"/>
    </w:rPr>
  </w:style>
  <w:style w:type="paragraph" w:styleId="Index5">
    <w:name w:val="index 5"/>
    <w:basedOn w:val="Normal"/>
    <w:next w:val="Normal"/>
    <w:rsid w:val="003F5389"/>
    <w:pPr>
      <w:ind w:left="1000" w:hanging="200"/>
    </w:pPr>
    <w:rPr>
      <w:szCs w:val="25"/>
    </w:rPr>
  </w:style>
  <w:style w:type="paragraph" w:styleId="Index6">
    <w:name w:val="index 6"/>
    <w:basedOn w:val="Normal"/>
    <w:next w:val="Normal"/>
    <w:rsid w:val="003F5389"/>
    <w:pPr>
      <w:ind w:left="1200" w:hanging="200"/>
    </w:pPr>
    <w:rPr>
      <w:szCs w:val="25"/>
    </w:rPr>
  </w:style>
  <w:style w:type="paragraph" w:styleId="Index7">
    <w:name w:val="index 7"/>
    <w:basedOn w:val="Normal"/>
    <w:next w:val="Normal"/>
    <w:rsid w:val="003F5389"/>
    <w:pPr>
      <w:ind w:left="1400" w:hanging="200"/>
    </w:pPr>
    <w:rPr>
      <w:szCs w:val="25"/>
    </w:rPr>
  </w:style>
  <w:style w:type="paragraph" w:styleId="Index8">
    <w:name w:val="index 8"/>
    <w:basedOn w:val="Normal"/>
    <w:next w:val="Normal"/>
    <w:rsid w:val="003F5389"/>
    <w:pPr>
      <w:ind w:left="1600" w:hanging="200"/>
    </w:pPr>
    <w:rPr>
      <w:szCs w:val="25"/>
    </w:rPr>
  </w:style>
  <w:style w:type="paragraph" w:styleId="Index9">
    <w:name w:val="index 9"/>
    <w:basedOn w:val="Normal"/>
    <w:next w:val="Normal"/>
    <w:rsid w:val="003F5389"/>
    <w:pPr>
      <w:ind w:left="1800" w:hanging="200"/>
    </w:pPr>
    <w:rPr>
      <w:szCs w:val="25"/>
    </w:rPr>
  </w:style>
  <w:style w:type="paragraph" w:styleId="IntenseQuote">
    <w:name w:val="Intense Quote"/>
    <w:basedOn w:val="Normal"/>
    <w:next w:val="Normal"/>
    <w:link w:val="IntenseQuoteChar"/>
    <w:uiPriority w:val="30"/>
    <w:qFormat/>
    <w:rsid w:val="003F5389"/>
    <w:pPr>
      <w:pBdr>
        <w:top w:val="single" w:sz="4" w:space="10" w:color="4472C4"/>
        <w:bottom w:val="single" w:sz="4" w:space="10" w:color="4472C4"/>
      </w:pBdr>
      <w:spacing w:before="360" w:after="360"/>
      <w:ind w:left="864" w:right="864"/>
      <w:jc w:val="center"/>
    </w:pPr>
    <w:rPr>
      <w:i/>
      <w:iCs/>
      <w:color w:val="4472C4"/>
      <w:szCs w:val="25"/>
    </w:rPr>
  </w:style>
  <w:style w:type="character" w:customStyle="1" w:styleId="IntenseQuoteChar">
    <w:name w:val="Intense Quote Char"/>
    <w:link w:val="IntenseQuote"/>
    <w:uiPriority w:val="30"/>
    <w:rsid w:val="003F5389"/>
    <w:rPr>
      <w:rFonts w:cs="Vrinda"/>
      <w:i/>
      <w:iCs/>
      <w:color w:val="4472C4"/>
      <w:szCs w:val="25"/>
      <w:lang w:bidi="bn-IN"/>
    </w:rPr>
  </w:style>
  <w:style w:type="paragraph" w:styleId="ListContinue5">
    <w:name w:val="List Continue 5"/>
    <w:basedOn w:val="Normal"/>
    <w:rsid w:val="003F5389"/>
    <w:pPr>
      <w:spacing w:after="120"/>
      <w:ind w:left="1415"/>
      <w:contextualSpacing/>
    </w:pPr>
    <w:rPr>
      <w:szCs w:val="25"/>
    </w:rPr>
  </w:style>
  <w:style w:type="paragraph" w:styleId="ListParagraph">
    <w:name w:val="List Paragraph"/>
    <w:basedOn w:val="Normal"/>
    <w:uiPriority w:val="34"/>
    <w:qFormat/>
    <w:rsid w:val="003F5389"/>
    <w:pPr>
      <w:ind w:left="720"/>
    </w:pPr>
    <w:rPr>
      <w:szCs w:val="25"/>
    </w:rPr>
  </w:style>
  <w:style w:type="paragraph" w:styleId="MacroText">
    <w:name w:val="macro"/>
    <w:link w:val="MacroTextChar"/>
    <w:rsid w:val="003F538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szCs w:val="25"/>
      <w:lang w:bidi="bn-IN"/>
    </w:rPr>
  </w:style>
  <w:style w:type="character" w:customStyle="1" w:styleId="MacroTextChar">
    <w:name w:val="Macro Text Char"/>
    <w:link w:val="MacroText"/>
    <w:rsid w:val="003F5389"/>
    <w:rPr>
      <w:rFonts w:ascii="Courier New" w:hAnsi="Courier New" w:cs="Courier New"/>
      <w:szCs w:val="25"/>
      <w:lang w:bidi="bn-IN"/>
    </w:rPr>
  </w:style>
  <w:style w:type="paragraph" w:styleId="MessageHeader">
    <w:name w:val="Message Header"/>
    <w:basedOn w:val="Normal"/>
    <w:link w:val="MessageHeaderChar"/>
    <w:rsid w:val="003F538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30"/>
    </w:rPr>
  </w:style>
  <w:style w:type="character" w:customStyle="1" w:styleId="MessageHeaderChar">
    <w:name w:val="Message Header Char"/>
    <w:link w:val="MessageHeader"/>
    <w:rsid w:val="003F5389"/>
    <w:rPr>
      <w:rFonts w:ascii="Calibri Light" w:hAnsi="Calibri Light" w:cs="Vrinda"/>
      <w:sz w:val="24"/>
      <w:szCs w:val="30"/>
      <w:shd w:val="pct20" w:color="auto" w:fill="auto"/>
      <w:lang w:bidi="bn-IN"/>
    </w:rPr>
  </w:style>
  <w:style w:type="paragraph" w:styleId="NoSpacing">
    <w:name w:val="No Spacing"/>
    <w:uiPriority w:val="1"/>
    <w:qFormat/>
    <w:rsid w:val="003F5389"/>
    <w:pPr>
      <w:overflowPunct w:val="0"/>
      <w:autoSpaceDE w:val="0"/>
      <w:autoSpaceDN w:val="0"/>
      <w:adjustRightInd w:val="0"/>
      <w:textAlignment w:val="baseline"/>
    </w:pPr>
    <w:rPr>
      <w:rFonts w:cs="Vrinda"/>
      <w:szCs w:val="25"/>
      <w:lang w:bidi="bn-IN"/>
    </w:rPr>
  </w:style>
  <w:style w:type="paragraph" w:styleId="NormalWeb">
    <w:name w:val="Normal (Web)"/>
    <w:basedOn w:val="Normal"/>
    <w:rsid w:val="003F5389"/>
    <w:rPr>
      <w:rFonts w:cs="Times New Roman"/>
      <w:sz w:val="24"/>
      <w:szCs w:val="30"/>
    </w:rPr>
  </w:style>
  <w:style w:type="paragraph" w:styleId="NormalIndent">
    <w:name w:val="Normal Indent"/>
    <w:basedOn w:val="Normal"/>
    <w:rsid w:val="003F5389"/>
    <w:pPr>
      <w:ind w:left="720"/>
    </w:pPr>
    <w:rPr>
      <w:szCs w:val="25"/>
    </w:rPr>
  </w:style>
  <w:style w:type="paragraph" w:styleId="NoteHeading">
    <w:name w:val="Note Heading"/>
    <w:basedOn w:val="Normal"/>
    <w:next w:val="Normal"/>
    <w:link w:val="NoteHeadingChar"/>
    <w:rsid w:val="003F5389"/>
    <w:rPr>
      <w:szCs w:val="25"/>
    </w:rPr>
  </w:style>
  <w:style w:type="character" w:customStyle="1" w:styleId="NoteHeadingChar">
    <w:name w:val="Note Heading Char"/>
    <w:link w:val="NoteHeading"/>
    <w:rsid w:val="003F5389"/>
    <w:rPr>
      <w:rFonts w:cs="Vrinda"/>
      <w:szCs w:val="25"/>
      <w:lang w:bidi="bn-IN"/>
    </w:rPr>
  </w:style>
  <w:style w:type="paragraph" w:styleId="Quote">
    <w:name w:val="Quote"/>
    <w:basedOn w:val="Normal"/>
    <w:next w:val="Normal"/>
    <w:link w:val="QuoteChar"/>
    <w:uiPriority w:val="29"/>
    <w:qFormat/>
    <w:rsid w:val="003F5389"/>
    <w:pPr>
      <w:spacing w:before="200" w:after="160"/>
      <w:ind w:left="864" w:right="864"/>
      <w:jc w:val="center"/>
    </w:pPr>
    <w:rPr>
      <w:i/>
      <w:iCs/>
      <w:color w:val="404040"/>
      <w:szCs w:val="25"/>
    </w:rPr>
  </w:style>
  <w:style w:type="character" w:customStyle="1" w:styleId="QuoteChar">
    <w:name w:val="Quote Char"/>
    <w:link w:val="Quote"/>
    <w:uiPriority w:val="29"/>
    <w:rsid w:val="003F5389"/>
    <w:rPr>
      <w:rFonts w:cs="Vrinda"/>
      <w:i/>
      <w:iCs/>
      <w:color w:val="404040"/>
      <w:szCs w:val="25"/>
      <w:lang w:bidi="bn-IN"/>
    </w:rPr>
  </w:style>
  <w:style w:type="paragraph" w:styleId="Salutation">
    <w:name w:val="Salutation"/>
    <w:basedOn w:val="Normal"/>
    <w:next w:val="Normal"/>
    <w:link w:val="SalutationChar"/>
    <w:rsid w:val="003F5389"/>
    <w:rPr>
      <w:szCs w:val="25"/>
    </w:rPr>
  </w:style>
  <w:style w:type="character" w:customStyle="1" w:styleId="SalutationChar">
    <w:name w:val="Salutation Char"/>
    <w:link w:val="Salutation"/>
    <w:rsid w:val="003F5389"/>
    <w:rPr>
      <w:rFonts w:cs="Vrinda"/>
      <w:szCs w:val="25"/>
      <w:lang w:bidi="bn-IN"/>
    </w:rPr>
  </w:style>
  <w:style w:type="paragraph" w:styleId="Signature">
    <w:name w:val="Signature"/>
    <w:basedOn w:val="Normal"/>
    <w:link w:val="SignatureChar"/>
    <w:rsid w:val="003F5389"/>
    <w:pPr>
      <w:ind w:left="4252"/>
    </w:pPr>
    <w:rPr>
      <w:szCs w:val="25"/>
    </w:rPr>
  </w:style>
  <w:style w:type="character" w:customStyle="1" w:styleId="SignatureChar">
    <w:name w:val="Signature Char"/>
    <w:link w:val="Signature"/>
    <w:rsid w:val="003F5389"/>
    <w:rPr>
      <w:rFonts w:cs="Vrinda"/>
      <w:szCs w:val="25"/>
      <w:lang w:bidi="bn-IN"/>
    </w:rPr>
  </w:style>
  <w:style w:type="paragraph" w:styleId="Subtitle">
    <w:name w:val="Subtitle"/>
    <w:basedOn w:val="Normal"/>
    <w:next w:val="Normal"/>
    <w:link w:val="SubtitleChar"/>
    <w:qFormat/>
    <w:rsid w:val="003F5389"/>
    <w:pPr>
      <w:spacing w:after="60"/>
      <w:jc w:val="center"/>
      <w:outlineLvl w:val="1"/>
    </w:pPr>
    <w:rPr>
      <w:rFonts w:ascii="Calibri Light" w:hAnsi="Calibri Light"/>
      <w:sz w:val="24"/>
      <w:szCs w:val="30"/>
    </w:rPr>
  </w:style>
  <w:style w:type="character" w:customStyle="1" w:styleId="SubtitleChar">
    <w:name w:val="Subtitle Char"/>
    <w:link w:val="Subtitle"/>
    <w:rsid w:val="003F5389"/>
    <w:rPr>
      <w:rFonts w:ascii="Calibri Light" w:hAnsi="Calibri Light" w:cs="Vrinda"/>
      <w:sz w:val="24"/>
      <w:szCs w:val="30"/>
      <w:lang w:bidi="bn-IN"/>
    </w:rPr>
  </w:style>
  <w:style w:type="paragraph" w:styleId="TableofAuthorities">
    <w:name w:val="table of authorities"/>
    <w:basedOn w:val="Normal"/>
    <w:next w:val="Normal"/>
    <w:rsid w:val="003F5389"/>
    <w:pPr>
      <w:ind w:left="200" w:hanging="200"/>
    </w:pPr>
    <w:rPr>
      <w:szCs w:val="25"/>
    </w:rPr>
  </w:style>
  <w:style w:type="paragraph" w:styleId="TableofFigures">
    <w:name w:val="table of figures"/>
    <w:basedOn w:val="Normal"/>
    <w:next w:val="Normal"/>
    <w:rsid w:val="003F5389"/>
    <w:rPr>
      <w:szCs w:val="25"/>
    </w:rPr>
  </w:style>
  <w:style w:type="paragraph" w:styleId="Title">
    <w:name w:val="Title"/>
    <w:basedOn w:val="Normal"/>
    <w:next w:val="Normal"/>
    <w:link w:val="TitleChar"/>
    <w:qFormat/>
    <w:rsid w:val="003F5389"/>
    <w:pPr>
      <w:spacing w:before="240" w:after="60"/>
      <w:jc w:val="center"/>
      <w:outlineLvl w:val="0"/>
    </w:pPr>
    <w:rPr>
      <w:rFonts w:ascii="Calibri Light" w:hAnsi="Calibri Light"/>
      <w:b/>
      <w:bCs/>
      <w:kern w:val="28"/>
      <w:sz w:val="32"/>
      <w:szCs w:val="40"/>
    </w:rPr>
  </w:style>
  <w:style w:type="character" w:customStyle="1" w:styleId="TitleChar">
    <w:name w:val="Title Char"/>
    <w:link w:val="Title"/>
    <w:rsid w:val="003F5389"/>
    <w:rPr>
      <w:rFonts w:ascii="Calibri Light" w:hAnsi="Calibri Light" w:cs="Vrinda"/>
      <w:b/>
      <w:bCs/>
      <w:kern w:val="28"/>
      <w:sz w:val="32"/>
      <w:szCs w:val="40"/>
      <w:lang w:bidi="bn-IN"/>
    </w:rPr>
  </w:style>
  <w:style w:type="paragraph" w:styleId="TOAHeading">
    <w:name w:val="toa heading"/>
    <w:basedOn w:val="Normal"/>
    <w:next w:val="Normal"/>
    <w:rsid w:val="003F5389"/>
    <w:pPr>
      <w:spacing w:before="120"/>
    </w:pPr>
    <w:rPr>
      <w:rFonts w:ascii="Calibri Light" w:hAnsi="Calibri Light"/>
      <w:b/>
      <w:bCs/>
      <w:sz w:val="24"/>
      <w:szCs w:val="30"/>
    </w:rPr>
  </w:style>
  <w:style w:type="paragraph" w:styleId="TOCHeading">
    <w:name w:val="TOC Heading"/>
    <w:basedOn w:val="Heading1"/>
    <w:next w:val="Normal"/>
    <w:uiPriority w:val="39"/>
    <w:semiHidden/>
    <w:unhideWhenUsed/>
    <w:qFormat/>
    <w:rsid w:val="003F5389"/>
    <w:pPr>
      <w:keepLines w:val="0"/>
      <w:pBdr>
        <w:top w:val="none" w:sz="0" w:space="0" w:color="auto"/>
      </w:pBdr>
      <w:spacing w:after="60"/>
      <w:ind w:left="0" w:firstLine="0"/>
      <w:outlineLvl w:val="9"/>
    </w:pPr>
    <w:rPr>
      <w:rFonts w:ascii="Calibri Light" w:hAnsi="Calibri Light"/>
      <w:b/>
      <w:bCs/>
      <w:kern w:val="32"/>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image" Target="media/image18.wmf"/><Relationship Id="rId117" Type="http://schemas.openxmlformats.org/officeDocument/2006/relationships/theme" Target="theme/theme1.xml"/><Relationship Id="rId21" Type="http://schemas.openxmlformats.org/officeDocument/2006/relationships/image" Target="media/image13.wmf"/><Relationship Id="rId42" Type="http://schemas.openxmlformats.org/officeDocument/2006/relationships/image" Target="media/image34.wmf"/><Relationship Id="rId47" Type="http://schemas.openxmlformats.org/officeDocument/2006/relationships/image" Target="media/image37.wmf"/><Relationship Id="rId63" Type="http://schemas.openxmlformats.org/officeDocument/2006/relationships/image" Target="media/image53.wmf"/><Relationship Id="rId68" Type="http://schemas.openxmlformats.org/officeDocument/2006/relationships/image" Target="media/image58.wmf"/><Relationship Id="rId84" Type="http://schemas.openxmlformats.org/officeDocument/2006/relationships/image" Target="media/image74.wmf"/><Relationship Id="rId89" Type="http://schemas.openxmlformats.org/officeDocument/2006/relationships/image" Target="media/image79.wmf"/><Relationship Id="rId112" Type="http://schemas.openxmlformats.org/officeDocument/2006/relationships/image" Target="media/image102.wmf"/><Relationship Id="rId16" Type="http://schemas.openxmlformats.org/officeDocument/2006/relationships/image" Target="media/image8.emf"/><Relationship Id="rId107" Type="http://schemas.openxmlformats.org/officeDocument/2006/relationships/image" Target="media/image97.wmf"/><Relationship Id="rId11" Type="http://schemas.openxmlformats.org/officeDocument/2006/relationships/image" Target="media/image3.wmf"/><Relationship Id="rId32" Type="http://schemas.openxmlformats.org/officeDocument/2006/relationships/image" Target="media/image24.wmf"/><Relationship Id="rId37" Type="http://schemas.openxmlformats.org/officeDocument/2006/relationships/image" Target="media/image29.wmf"/><Relationship Id="rId53" Type="http://schemas.openxmlformats.org/officeDocument/2006/relationships/image" Target="media/image43.wmf"/><Relationship Id="rId58" Type="http://schemas.openxmlformats.org/officeDocument/2006/relationships/image" Target="media/image48.wmf"/><Relationship Id="rId74" Type="http://schemas.openxmlformats.org/officeDocument/2006/relationships/image" Target="media/image64.wmf"/><Relationship Id="rId79" Type="http://schemas.openxmlformats.org/officeDocument/2006/relationships/image" Target="media/image69.wmf"/><Relationship Id="rId102" Type="http://schemas.openxmlformats.org/officeDocument/2006/relationships/image" Target="media/image92.wmf"/><Relationship Id="rId5" Type="http://schemas.openxmlformats.org/officeDocument/2006/relationships/webSettings" Target="webSettings.xml"/><Relationship Id="rId90" Type="http://schemas.openxmlformats.org/officeDocument/2006/relationships/image" Target="media/image80.wmf"/><Relationship Id="rId95" Type="http://schemas.openxmlformats.org/officeDocument/2006/relationships/image" Target="media/image85.wmf"/><Relationship Id="rId22" Type="http://schemas.openxmlformats.org/officeDocument/2006/relationships/image" Target="media/image14.emf"/><Relationship Id="rId27" Type="http://schemas.openxmlformats.org/officeDocument/2006/relationships/image" Target="media/image19.emf"/><Relationship Id="rId43" Type="http://schemas.openxmlformats.org/officeDocument/2006/relationships/oleObject" Target="embeddings/oleObject2.bin"/><Relationship Id="rId48" Type="http://schemas.openxmlformats.org/officeDocument/2006/relationships/image" Target="media/image38.wmf"/><Relationship Id="rId64" Type="http://schemas.openxmlformats.org/officeDocument/2006/relationships/image" Target="media/image54.wmf"/><Relationship Id="rId69" Type="http://schemas.openxmlformats.org/officeDocument/2006/relationships/image" Target="media/image59.wmf"/><Relationship Id="rId113" Type="http://schemas.openxmlformats.org/officeDocument/2006/relationships/image" Target="media/image103.wmf"/><Relationship Id="rId80" Type="http://schemas.openxmlformats.org/officeDocument/2006/relationships/image" Target="media/image70.wmf"/><Relationship Id="rId85" Type="http://schemas.openxmlformats.org/officeDocument/2006/relationships/image" Target="media/image75.wmf"/><Relationship Id="rId12" Type="http://schemas.openxmlformats.org/officeDocument/2006/relationships/image" Target="media/image4.wmf"/><Relationship Id="rId17" Type="http://schemas.openxmlformats.org/officeDocument/2006/relationships/image" Target="media/image9.wmf"/><Relationship Id="rId33" Type="http://schemas.openxmlformats.org/officeDocument/2006/relationships/image" Target="media/image25.wmf"/><Relationship Id="rId38" Type="http://schemas.openxmlformats.org/officeDocument/2006/relationships/image" Target="media/image30.wmf"/><Relationship Id="rId59" Type="http://schemas.openxmlformats.org/officeDocument/2006/relationships/image" Target="media/image49.wmf"/><Relationship Id="rId103" Type="http://schemas.openxmlformats.org/officeDocument/2006/relationships/image" Target="media/image93.wmf"/><Relationship Id="rId108" Type="http://schemas.openxmlformats.org/officeDocument/2006/relationships/image" Target="media/image98.wmf"/><Relationship Id="rId54" Type="http://schemas.openxmlformats.org/officeDocument/2006/relationships/image" Target="media/image44.wmf"/><Relationship Id="rId70" Type="http://schemas.openxmlformats.org/officeDocument/2006/relationships/image" Target="media/image60.wmf"/><Relationship Id="rId75" Type="http://schemas.openxmlformats.org/officeDocument/2006/relationships/image" Target="media/image65.wmf"/><Relationship Id="rId91" Type="http://schemas.openxmlformats.org/officeDocument/2006/relationships/image" Target="media/image81.wmf"/><Relationship Id="rId96" Type="http://schemas.openxmlformats.org/officeDocument/2006/relationships/image" Target="media/image86.wmf"/><Relationship Id="rId1" Type="http://schemas.microsoft.com/office/2006/relationships/keyMapCustomizations" Target="customizations.xml"/><Relationship Id="rId6" Type="http://schemas.openxmlformats.org/officeDocument/2006/relationships/footnotes" Target="footnotes.xml"/><Relationship Id="rId23" Type="http://schemas.openxmlformats.org/officeDocument/2006/relationships/image" Target="media/image15.wmf"/><Relationship Id="rId28" Type="http://schemas.openxmlformats.org/officeDocument/2006/relationships/image" Target="media/image20.wmf"/><Relationship Id="rId49" Type="http://schemas.openxmlformats.org/officeDocument/2006/relationships/image" Target="media/image39.wmf"/><Relationship Id="rId114"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image" Target="media/image23.wmf"/><Relationship Id="rId44" Type="http://schemas.openxmlformats.org/officeDocument/2006/relationships/image" Target="media/image35.wmf"/><Relationship Id="rId52" Type="http://schemas.openxmlformats.org/officeDocument/2006/relationships/image" Target="media/image42.wmf"/><Relationship Id="rId60" Type="http://schemas.openxmlformats.org/officeDocument/2006/relationships/image" Target="media/image50.wmf"/><Relationship Id="rId65" Type="http://schemas.openxmlformats.org/officeDocument/2006/relationships/image" Target="media/image55.wmf"/><Relationship Id="rId73" Type="http://schemas.openxmlformats.org/officeDocument/2006/relationships/image" Target="media/image63.wmf"/><Relationship Id="rId78" Type="http://schemas.openxmlformats.org/officeDocument/2006/relationships/image" Target="media/image68.wmf"/><Relationship Id="rId81" Type="http://schemas.openxmlformats.org/officeDocument/2006/relationships/image" Target="media/image71.wmf"/><Relationship Id="rId86" Type="http://schemas.openxmlformats.org/officeDocument/2006/relationships/image" Target="media/image76.wmf"/><Relationship Id="rId94" Type="http://schemas.openxmlformats.org/officeDocument/2006/relationships/image" Target="media/image84.wmf"/><Relationship Id="rId99" Type="http://schemas.openxmlformats.org/officeDocument/2006/relationships/image" Target="media/image89.wmf"/><Relationship Id="rId101" Type="http://schemas.openxmlformats.org/officeDocument/2006/relationships/image" Target="media/image91.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image" Target="media/image10.wmf"/><Relationship Id="rId39" Type="http://schemas.openxmlformats.org/officeDocument/2006/relationships/image" Target="media/image31.wmf"/><Relationship Id="rId109" Type="http://schemas.openxmlformats.org/officeDocument/2006/relationships/image" Target="media/image99.wmf"/><Relationship Id="rId34" Type="http://schemas.openxmlformats.org/officeDocument/2006/relationships/image" Target="media/image26.wmf"/><Relationship Id="rId50" Type="http://schemas.openxmlformats.org/officeDocument/2006/relationships/image" Target="media/image40.wmf"/><Relationship Id="rId55" Type="http://schemas.openxmlformats.org/officeDocument/2006/relationships/image" Target="media/image45.wmf"/><Relationship Id="rId76" Type="http://schemas.openxmlformats.org/officeDocument/2006/relationships/image" Target="media/image66.wmf"/><Relationship Id="rId97" Type="http://schemas.openxmlformats.org/officeDocument/2006/relationships/image" Target="media/image87.wmf"/><Relationship Id="rId104" Type="http://schemas.openxmlformats.org/officeDocument/2006/relationships/image" Target="media/image94.wmf"/><Relationship Id="rId7" Type="http://schemas.openxmlformats.org/officeDocument/2006/relationships/endnotes" Target="endnotes.xml"/><Relationship Id="rId71" Type="http://schemas.openxmlformats.org/officeDocument/2006/relationships/image" Target="media/image61.wmf"/><Relationship Id="rId92" Type="http://schemas.openxmlformats.org/officeDocument/2006/relationships/image" Target="media/image82.wmf"/><Relationship Id="rId2" Type="http://schemas.openxmlformats.org/officeDocument/2006/relationships/numbering" Target="numbering.xml"/><Relationship Id="rId29" Type="http://schemas.openxmlformats.org/officeDocument/2006/relationships/image" Target="media/image21.wmf"/><Relationship Id="rId24" Type="http://schemas.openxmlformats.org/officeDocument/2006/relationships/image" Target="media/image16.wmf"/><Relationship Id="rId40" Type="http://schemas.openxmlformats.org/officeDocument/2006/relationships/image" Target="media/image32.wmf"/><Relationship Id="rId45" Type="http://schemas.openxmlformats.org/officeDocument/2006/relationships/oleObject" Target="embeddings/oleObject3.bin"/><Relationship Id="rId66" Type="http://schemas.openxmlformats.org/officeDocument/2006/relationships/image" Target="media/image56.wmf"/><Relationship Id="rId87" Type="http://schemas.openxmlformats.org/officeDocument/2006/relationships/image" Target="media/image77.wmf"/><Relationship Id="rId110" Type="http://schemas.openxmlformats.org/officeDocument/2006/relationships/image" Target="media/image100.wmf"/><Relationship Id="rId115" Type="http://schemas.openxmlformats.org/officeDocument/2006/relationships/footer" Target="footer1.xml"/><Relationship Id="rId61" Type="http://schemas.openxmlformats.org/officeDocument/2006/relationships/image" Target="media/image51.wmf"/><Relationship Id="rId82" Type="http://schemas.openxmlformats.org/officeDocument/2006/relationships/image" Target="media/image72.wmf"/><Relationship Id="rId19" Type="http://schemas.openxmlformats.org/officeDocument/2006/relationships/image" Target="media/image11.wmf"/><Relationship Id="rId14" Type="http://schemas.openxmlformats.org/officeDocument/2006/relationships/image" Target="media/image6.wmf"/><Relationship Id="rId30" Type="http://schemas.openxmlformats.org/officeDocument/2006/relationships/image" Target="media/image22.wmf"/><Relationship Id="rId35" Type="http://schemas.openxmlformats.org/officeDocument/2006/relationships/image" Target="media/image27.wmf"/><Relationship Id="rId56" Type="http://schemas.openxmlformats.org/officeDocument/2006/relationships/image" Target="media/image46.wmf"/><Relationship Id="rId77" Type="http://schemas.openxmlformats.org/officeDocument/2006/relationships/image" Target="media/image67.wmf"/><Relationship Id="rId100" Type="http://schemas.openxmlformats.org/officeDocument/2006/relationships/image" Target="media/image90.wmf"/><Relationship Id="rId105" Type="http://schemas.openxmlformats.org/officeDocument/2006/relationships/image" Target="media/image95.wmf"/><Relationship Id="rId8" Type="http://schemas.openxmlformats.org/officeDocument/2006/relationships/image" Target="media/image1.emf"/><Relationship Id="rId51" Type="http://schemas.openxmlformats.org/officeDocument/2006/relationships/image" Target="media/image41.wmf"/><Relationship Id="rId72" Type="http://schemas.openxmlformats.org/officeDocument/2006/relationships/image" Target="media/image62.wmf"/><Relationship Id="rId93" Type="http://schemas.openxmlformats.org/officeDocument/2006/relationships/image" Target="media/image83.wmf"/><Relationship Id="rId98" Type="http://schemas.openxmlformats.org/officeDocument/2006/relationships/image" Target="media/image88.wmf"/><Relationship Id="rId3" Type="http://schemas.openxmlformats.org/officeDocument/2006/relationships/styles" Target="styles.xml"/><Relationship Id="rId25" Type="http://schemas.openxmlformats.org/officeDocument/2006/relationships/image" Target="media/image17.wmf"/><Relationship Id="rId46" Type="http://schemas.openxmlformats.org/officeDocument/2006/relationships/image" Target="media/image36.wmf"/><Relationship Id="rId67" Type="http://schemas.openxmlformats.org/officeDocument/2006/relationships/image" Target="media/image57.wmf"/><Relationship Id="rId116" Type="http://schemas.openxmlformats.org/officeDocument/2006/relationships/fontTable" Target="fontTable.xml"/><Relationship Id="rId20" Type="http://schemas.openxmlformats.org/officeDocument/2006/relationships/image" Target="media/image12.wmf"/><Relationship Id="rId41" Type="http://schemas.openxmlformats.org/officeDocument/2006/relationships/image" Target="media/image33.wmf"/><Relationship Id="rId62" Type="http://schemas.openxmlformats.org/officeDocument/2006/relationships/image" Target="media/image52.wmf"/><Relationship Id="rId83" Type="http://schemas.openxmlformats.org/officeDocument/2006/relationships/image" Target="media/image73.wmf"/><Relationship Id="rId88" Type="http://schemas.openxmlformats.org/officeDocument/2006/relationships/image" Target="media/image78.wmf"/><Relationship Id="rId111" Type="http://schemas.openxmlformats.org/officeDocument/2006/relationships/image" Target="media/image101.wmf"/><Relationship Id="rId15" Type="http://schemas.openxmlformats.org/officeDocument/2006/relationships/image" Target="media/image7.wmf"/><Relationship Id="rId36" Type="http://schemas.openxmlformats.org/officeDocument/2006/relationships/image" Target="media/image28.wmf"/><Relationship Id="rId57" Type="http://schemas.openxmlformats.org/officeDocument/2006/relationships/image" Target="media/image47.wmf"/><Relationship Id="rId106" Type="http://schemas.openxmlformats.org/officeDocument/2006/relationships/image" Target="media/image96.wmf"/></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34</Pages>
  <Words>9209</Words>
  <Characters>48808</Characters>
  <Application>Microsoft Office Word</Application>
  <DocSecurity>0</DocSecurity>
  <Lines>406</Lines>
  <Paragraphs>115</Paragraphs>
  <ScaleCrop>false</ScaleCrop>
  <HeadingPairs>
    <vt:vector size="2" baseType="variant">
      <vt:variant>
        <vt:lpstr>Title</vt:lpstr>
      </vt:variant>
      <vt:variant>
        <vt:i4>1</vt:i4>
      </vt:variant>
    </vt:vector>
  </HeadingPairs>
  <TitlesOfParts>
    <vt:vector size="1" baseType="lpstr">
      <vt:lpstr>3GPP TS 26.404 v. 15.0.0</vt:lpstr>
    </vt:vector>
  </TitlesOfParts>
  <Manager>Paolo Usai</Manager>
  <Company>ETSI - MCC Support</Company>
  <LinksUpToDate>false</LinksUpToDate>
  <CharactersWithSpaces>57902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26.404 v. 15.0.0</dc:title>
  <dc:subject>3GPP TS 26.404 Enhanced aacPlus general audio codec;Enhanced aacPlus encoder SBR part (Release 18)</dc:subject>
  <dc:creator>3GPP TSG SA WG4 Codec</dc:creator>
  <cp:keywords>CODEC, SBR, Enhanced aacPlus, General audio coder, LTE</cp:keywords>
  <dc:description/>
  <cp:lastModifiedBy>Wilhelm Meding</cp:lastModifiedBy>
  <cp:revision>3</cp:revision>
  <cp:lastPrinted>2004-02-16T10:44:00Z</cp:lastPrinted>
  <dcterms:created xsi:type="dcterms:W3CDTF">2024-07-21T14:00:00Z</dcterms:created>
  <dcterms:modified xsi:type="dcterms:W3CDTF">2024-07-21T14:00:00Z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4" name="MTPreferences 1">
    <vt:lpwstr>
Full=11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5"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6"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MPEGEQUATIONS_11PTIMES.EQP</vt:lpwstr>
  </property>
  <property fmtid="{D5CDD505-2E9C-101B-9397-08002B2CF9AE}" pid="8" name="MTWinEqns">
    <vt:bool>true</vt:bool>
  </property>
</Properties>
</file>